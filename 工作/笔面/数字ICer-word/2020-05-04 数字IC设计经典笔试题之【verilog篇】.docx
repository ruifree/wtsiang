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7BC" w:rsidRDefault="00B433E2" w:rsidP="004C13E3">
      <w:pPr>
        <w:pStyle w:val="richmediatitle"/>
        <w:pBdr>
          <w:bottom w:val="none" w:sz="0" w:space="0" w:color="auto"/>
        </w:pBdr>
        <w:spacing w:after="210"/>
        <w:jc w:val="center"/>
        <w:rPr>
          <w:rFonts w:ascii="Microsoft YaHei UI" w:eastAsia="Microsoft YaHei UI" w:hAnsi="Microsoft YaHei UI" w:cs="Microsoft YaHei UI"/>
          <w:color w:val="333333"/>
          <w:spacing w:val="8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lang w:eastAsia="zh-CN"/>
        </w:rPr>
        <w:t>数字IC设计经典笔试题之【</w:t>
      </w:r>
      <w:proofErr w:type="spellStart"/>
      <w:r>
        <w:rPr>
          <w:rFonts w:ascii="Microsoft YaHei UI" w:eastAsia="Microsoft YaHei UI" w:hAnsi="Microsoft YaHei UI" w:cs="Microsoft YaHei UI"/>
          <w:color w:val="333333"/>
          <w:spacing w:val="8"/>
          <w:lang w:eastAsia="zh-CN"/>
        </w:rPr>
        <w:t>verilog</w:t>
      </w:r>
      <w:proofErr w:type="spellEnd"/>
      <w:r>
        <w:rPr>
          <w:rFonts w:ascii="Microsoft YaHei UI" w:eastAsia="Microsoft YaHei UI" w:hAnsi="Microsoft YaHei UI" w:cs="Microsoft YaHei UI"/>
          <w:color w:val="333333"/>
          <w:spacing w:val="8"/>
          <w:lang w:eastAsia="zh-CN"/>
        </w:rPr>
        <w:t>篇】</w:t>
      </w:r>
    </w:p>
    <w:p w:rsidR="001847BC" w:rsidRDefault="00B433E2" w:rsidP="004C13E3">
      <w:pPr>
        <w:pStyle w:val="richmediacontentp"/>
        <w:spacing w:line="408" w:lineRule="atLeast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Cambria" w:eastAsia="Cambria" w:hAnsi="Cambria" w:cs="Cambria"/>
          <w:b/>
          <w:bCs/>
          <w:color w:val="3DAAD6"/>
          <w:spacing w:val="8"/>
          <w:sz w:val="32"/>
          <w:szCs w:val="32"/>
          <w:lang w:eastAsia="zh-CN"/>
        </w:rPr>
        <w:t>V</w:t>
      </w:r>
      <w:r>
        <w:rPr>
          <w:rStyle w:val="richmediacontentany"/>
          <w:rFonts w:ascii="宋体" w:eastAsia="宋体" w:hAnsi="宋体" w:cs="宋体"/>
          <w:b/>
          <w:bCs/>
          <w:color w:val="3DAAD6"/>
          <w:spacing w:val="8"/>
          <w:sz w:val="32"/>
          <w:szCs w:val="32"/>
          <w:lang w:eastAsia="zh-CN"/>
        </w:rPr>
        <w:t>erilog</w:t>
      </w:r>
    </w:p>
    <w:p w:rsidR="001847BC" w:rsidRDefault="00B433E2" w:rsidP="00094A85">
      <w:pPr>
        <w:pStyle w:val="1"/>
        <w:rPr>
          <w:rFonts w:ascii="Microsoft YaHei UI" w:eastAsia="Microsoft YaHei UI" w:hAnsi="Microsoft YaHei UI" w:cs="Microsoft YaHei UI"/>
          <w:color w:val="333333"/>
          <w:sz w:val="26"/>
          <w:szCs w:val="26"/>
          <w:lang w:eastAsia="zh-CN"/>
        </w:rPr>
      </w:pPr>
      <w:r>
        <w:rPr>
          <w:rStyle w:val="richmediacontentany"/>
          <w:rFonts w:ascii="宋体" w:hAnsi="宋体" w:cs="宋体"/>
          <w:color w:val="7B0C00"/>
          <w:spacing w:val="8"/>
          <w:sz w:val="21"/>
          <w:szCs w:val="21"/>
          <w:lang w:eastAsia="zh-CN"/>
        </w:rPr>
        <w:t>1：HDL语言的层次概念？</w:t>
      </w:r>
    </w:p>
    <w:p w:rsidR="001847BC" w:rsidRDefault="00B433E2" w:rsidP="00094A85">
      <w:pPr>
        <w:pStyle w:val="richmediacontentp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  <w:lang w:eastAsia="zh-CN"/>
        </w:rPr>
        <w:t>HDL语言是分层次的、类型的，最常用的层次概念有系统与标准级、功能模块级，行为级，寄存器传输级和门级。</w:t>
      </w:r>
    </w:p>
    <w:p w:rsidR="001847BC" w:rsidRDefault="00B433E2" w:rsidP="00094A85">
      <w:pPr>
        <w:pStyle w:val="richmediacontentp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  <w:lang w:eastAsia="zh-CN"/>
        </w:rPr>
        <w:t>系统级，算法级，RTL级(行为级)，门级，开关级</w:t>
      </w:r>
    </w:p>
    <w:p w:rsidR="001847BC" w:rsidRDefault="001847BC" w:rsidP="004C13E3">
      <w:pPr>
        <w:pStyle w:val="richmediacontentp"/>
        <w:spacing w:line="408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</w:p>
    <w:p w:rsidR="001847BC" w:rsidRPr="00B433E2" w:rsidRDefault="00B433E2" w:rsidP="00094A85">
      <w:pPr>
        <w:pStyle w:val="1"/>
        <w:rPr>
          <w:rStyle w:val="richmediacontentany"/>
          <w:rFonts w:ascii="宋体" w:hAnsi="宋体" w:cs="宋体"/>
          <w:color w:val="7B0C00"/>
          <w:spacing w:val="8"/>
          <w:sz w:val="21"/>
          <w:szCs w:val="21"/>
          <w:lang w:eastAsia="zh-CN"/>
        </w:rPr>
      </w:pPr>
      <w:r>
        <w:rPr>
          <w:rStyle w:val="richmediacontentany"/>
          <w:rFonts w:ascii="宋体" w:hAnsi="宋体" w:cs="宋体"/>
          <w:color w:val="7B0C00"/>
          <w:spacing w:val="8"/>
          <w:sz w:val="21"/>
          <w:szCs w:val="21"/>
          <w:lang w:eastAsia="zh-CN"/>
        </w:rPr>
        <w:t>2：设计一个自动饮料售卖机，饮料10分钱，硬币有5分和10分两种，并考虑找零。</w:t>
      </w:r>
    </w:p>
    <w:p w:rsidR="001847BC" w:rsidRDefault="00B433E2" w:rsidP="00094A85">
      <w:pPr>
        <w:pStyle w:val="richmediacontentp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  <w:lang w:eastAsia="zh-CN"/>
        </w:rPr>
        <w:t>a.画出</w:t>
      </w:r>
      <w:proofErr w:type="spellStart"/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  <w:lang w:eastAsia="zh-CN"/>
        </w:rPr>
        <w:t>fsm</w:t>
      </w:r>
      <w:proofErr w:type="spellEnd"/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  <w:lang w:eastAsia="zh-CN"/>
        </w:rPr>
        <w:t>（有限状态机）</w:t>
      </w:r>
    </w:p>
    <w:p w:rsidR="001847BC" w:rsidRDefault="00B433E2" w:rsidP="00094A85">
      <w:pPr>
        <w:pStyle w:val="richmediacontentp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  <w:lang w:eastAsia="zh-CN"/>
        </w:rPr>
        <w:t>b.用</w:t>
      </w:r>
      <w:proofErr w:type="spellStart"/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  <w:lang w:eastAsia="zh-CN"/>
        </w:rPr>
        <w:t>verilog</w:t>
      </w:r>
      <w:proofErr w:type="spellEnd"/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  <w:lang w:eastAsia="zh-CN"/>
        </w:rPr>
        <w:t>编程，语法要符合FPGA设计的要求</w:t>
      </w:r>
    </w:p>
    <w:p w:rsidR="001847BC" w:rsidRDefault="00B433E2" w:rsidP="00094A85">
      <w:pPr>
        <w:pStyle w:val="richmediacontentp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  <w:lang w:eastAsia="zh-CN"/>
        </w:rPr>
        <w:t>c.设计工程中可使用的工具及设计大致过程？</w:t>
      </w:r>
    </w:p>
    <w:p w:rsidR="001847BC" w:rsidRDefault="00B433E2" w:rsidP="00094A85">
      <w:pPr>
        <w:pStyle w:val="richmediacontentp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  <w:lang w:eastAsia="zh-CN"/>
        </w:rPr>
        <w:t>设计过程：</w:t>
      </w:r>
    </w:p>
    <w:p w:rsidR="001847BC" w:rsidRDefault="00B433E2" w:rsidP="00094A85">
      <w:pPr>
        <w:pStyle w:val="richmediacontentp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  <w:lang w:eastAsia="zh-CN"/>
        </w:rPr>
        <w:t>a、首先确定输入输出，A=1表示投入10分，B=1表示投入5分，Y=1表示弹出饮料，Z=1表示找零。</w:t>
      </w:r>
    </w:p>
    <w:p w:rsidR="001847BC" w:rsidRDefault="00B433E2" w:rsidP="00094A85">
      <w:pPr>
        <w:pStyle w:val="richmediacontentp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  <w:lang w:eastAsia="zh-CN"/>
        </w:rPr>
        <w:t>b、确定电路的状态，S0表示没有进行投币，S1表示已经有5分硬币。</w:t>
      </w:r>
    </w:p>
    <w:p w:rsidR="001847BC" w:rsidRDefault="00B433E2" w:rsidP="00094A85">
      <w:pPr>
        <w:pStyle w:val="richmediacontentp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proofErr w:type="spellStart"/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c、画出状态转移图</w:t>
      </w:r>
      <w:proofErr w:type="spellEnd"/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</w:rPr>
        <w:t>。</w:t>
      </w:r>
    </w:p>
    <w:p w:rsidR="004C13E3" w:rsidRDefault="004C13E3" w:rsidP="004C13E3">
      <w:pPr>
        <w:pStyle w:val="richmediacontentp"/>
        <w:spacing w:line="408" w:lineRule="atLeast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module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sell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(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clk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,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rst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,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a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,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b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,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y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,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z</w:t>
      </w:r>
      <w:proofErr w:type="spell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);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input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clk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,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rst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,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a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,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b</w:t>
      </w:r>
      <w:proofErr w:type="spell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output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y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,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z</w:t>
      </w:r>
      <w:proofErr w:type="spell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parameter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s0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=</w:t>
      </w:r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0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,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s1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=</w:t>
      </w:r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1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spellStart"/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reg</w:t>
      </w:r>
      <w:proofErr w:type="spellEnd"/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state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,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next_state</w:t>
      </w:r>
      <w:proofErr w:type="spell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always</w:t>
      </w:r>
      <w:proofErr w:type="gram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@(</w:t>
      </w:r>
      <w:proofErr w:type="spell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posedge</w:t>
      </w:r>
      <w:proofErr w:type="spell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clk</w:t>
      </w:r>
      <w:proofErr w:type="spell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)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begin</w:t>
      </w:r>
      <w:proofErr w:type="gramEnd"/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</w:t>
      </w: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if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(</w:t>
      </w:r>
      <w:proofErr w:type="gram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!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rst</w:t>
      </w:r>
      <w:proofErr w:type="spell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)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</w:t>
      </w:r>
      <w:proofErr w:type="gram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state</w:t>
      </w:r>
      <w:proofErr w:type="gram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&lt;=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s0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</w:t>
      </w: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else</w:t>
      </w:r>
      <w:proofErr w:type="gramEnd"/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</w:t>
      </w:r>
      <w:proofErr w:type="gram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state</w:t>
      </w:r>
      <w:proofErr w:type="gram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&lt;=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next_state</w:t>
      </w:r>
      <w:proofErr w:type="spell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end</w:t>
      </w:r>
      <w:proofErr w:type="gramEnd"/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always</w:t>
      </w:r>
      <w:proofErr w:type="gram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@(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a </w:t>
      </w:r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or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b </w:t>
      </w:r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or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cstate</w:t>
      </w:r>
      <w:proofErr w:type="spell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)</w:t>
      </w:r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begin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y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=</w:t>
      </w:r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0</w:t>
      </w:r>
      <w:proofErr w:type="gramStart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z</w:t>
      </w:r>
      <w:proofErr w:type="gram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=</w:t>
      </w:r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0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</w:t>
      </w: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case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(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state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)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s0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: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if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(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a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==</w:t>
      </w:r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1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&amp;&amp;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b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==</w:t>
      </w:r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0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)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begin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   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next_state</w:t>
      </w:r>
      <w:proofErr w:type="spell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=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s1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</w:t>
      </w: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end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</w:t>
      </w: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else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if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(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a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==</w:t>
      </w:r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0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&amp;&amp;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b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==</w:t>
      </w:r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1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)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begin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   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next_state</w:t>
      </w:r>
      <w:proofErr w:type="spell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=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s0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y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=</w:t>
      </w:r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1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</w:t>
      </w: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end</w:t>
      </w:r>
      <w:proofErr w:type="gramEnd"/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</w:t>
      </w: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else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begin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   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next_state</w:t>
      </w:r>
      <w:proofErr w:type="spell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=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s0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</w:t>
      </w: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end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lastRenderedPageBreak/>
        <w:t xml:space="preserve">       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s1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: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if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(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a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==</w:t>
      </w:r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1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&amp;&amp;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b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==</w:t>
      </w:r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0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)</w:t>
      </w:r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begin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   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next_state</w:t>
      </w:r>
      <w:proofErr w:type="spell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=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s0</w:t>
      </w:r>
      <w:proofErr w:type="gramStart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y</w:t>
      </w:r>
      <w:proofErr w:type="gram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=</w:t>
      </w:r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1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 </w:t>
      </w: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end</w:t>
      </w:r>
      <w:proofErr w:type="gramEnd"/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 </w:t>
      </w: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else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if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(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a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==</w:t>
      </w:r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0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&amp;&amp;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b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==</w:t>
      </w:r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1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)</w:t>
      </w:r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begin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    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next_state</w:t>
      </w:r>
      <w:proofErr w:type="spell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=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s0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y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=</w:t>
      </w:r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1</w:t>
      </w:r>
      <w:proofErr w:type="gramStart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z</w:t>
      </w:r>
      <w:proofErr w:type="gram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=</w:t>
      </w:r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1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 </w:t>
      </w: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end</w:t>
      </w:r>
      <w:proofErr w:type="gramEnd"/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 </w:t>
      </w: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else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begin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     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next_state</w:t>
      </w:r>
      <w:proofErr w:type="spell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=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s0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 </w:t>
      </w: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end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</w:t>
      </w: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default</w:t>
      </w:r>
      <w:proofErr w:type="gram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: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next_state</w:t>
      </w:r>
      <w:proofErr w:type="spell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=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s0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spellStart"/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endcase</w:t>
      </w:r>
      <w:proofErr w:type="spellEnd"/>
      <w:proofErr w:type="gramEnd"/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end</w:t>
      </w:r>
      <w:proofErr w:type="gramEnd"/>
    </w:p>
    <w:p w:rsidR="00B433E2" w:rsidRPr="00B433E2" w:rsidRDefault="00B433E2" w:rsidP="00B433E2">
      <w:pPr>
        <w:shd w:val="clear" w:color="auto" w:fill="3F3F3F"/>
        <w:rPr>
          <w:rFonts w:ascii="宋体" w:eastAsia="宋体" w:hAnsi="宋体" w:cs="宋体"/>
          <w:lang w:eastAsia="zh-CN"/>
        </w:rPr>
      </w:pPr>
      <w:proofErr w:type="spellStart"/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endmodule</w:t>
      </w:r>
      <w:proofErr w:type="spellEnd"/>
      <w:proofErr w:type="gramEnd"/>
    </w:p>
    <w:p w:rsidR="001847BC" w:rsidRPr="00094A85" w:rsidRDefault="00B433E2" w:rsidP="00094A85">
      <w:pPr>
        <w:pStyle w:val="1"/>
        <w:rPr>
          <w:rStyle w:val="richmediacontentany"/>
          <w:rFonts w:ascii="宋体" w:hAnsi="宋体" w:cs="宋体"/>
          <w:color w:val="7B0C00"/>
          <w:spacing w:val="8"/>
          <w:sz w:val="21"/>
          <w:szCs w:val="21"/>
          <w:lang w:eastAsia="zh-CN"/>
        </w:rPr>
      </w:pPr>
      <w:r w:rsidRPr="00094A85">
        <w:rPr>
          <w:rStyle w:val="richmediacontentany"/>
          <w:rFonts w:ascii="宋体" w:hAnsi="宋体" w:cs="宋体"/>
          <w:color w:val="7B0C00"/>
          <w:spacing w:val="8"/>
          <w:sz w:val="21"/>
          <w:szCs w:val="21"/>
          <w:lang w:eastAsia="zh-CN"/>
        </w:rPr>
        <w:t>3：用D触发器做个二分频的电路？画出逻辑电路？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module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div2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(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clk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,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rst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,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clk_out</w:t>
      </w:r>
      <w:proofErr w:type="spell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);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input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clk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,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rst</w:t>
      </w:r>
      <w:proofErr w:type="spell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output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</w:t>
      </w:r>
      <w:proofErr w:type="spell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reg</w:t>
      </w:r>
      <w:proofErr w:type="spellEnd"/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clk_out</w:t>
      </w:r>
      <w:proofErr w:type="spell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always</w:t>
      </w:r>
      <w:proofErr w:type="gram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@(</w:t>
      </w:r>
      <w:proofErr w:type="spell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posedge</w:t>
      </w:r>
      <w:proofErr w:type="spell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clk</w:t>
      </w:r>
      <w:proofErr w:type="spell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)</w:t>
      </w:r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begin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</w:t>
      </w: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if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(</w:t>
      </w:r>
      <w:proofErr w:type="gram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!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rst</w:t>
      </w:r>
      <w:proofErr w:type="spell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)</w:t>
      </w:r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begin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clk_out</w:t>
      </w:r>
      <w:proofErr w:type="spell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&lt;=</w:t>
      </w:r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0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</w:t>
      </w: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end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</w:t>
      </w: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else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begin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clk_out</w:t>
      </w:r>
      <w:proofErr w:type="spell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&lt;=~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clk_out</w:t>
      </w:r>
      <w:proofErr w:type="spell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</w:t>
      </w: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end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end</w:t>
      </w:r>
      <w:proofErr w:type="gramEnd"/>
    </w:p>
    <w:p w:rsidR="00B433E2" w:rsidRPr="00B433E2" w:rsidRDefault="00B433E2" w:rsidP="00B433E2">
      <w:pPr>
        <w:shd w:val="clear" w:color="auto" w:fill="3F3F3F"/>
        <w:rPr>
          <w:rFonts w:ascii="宋体" w:eastAsia="宋体" w:hAnsi="宋体" w:cs="宋体"/>
          <w:lang w:eastAsia="zh-CN"/>
        </w:rPr>
      </w:pPr>
      <w:proofErr w:type="spellStart"/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endmodule</w:t>
      </w:r>
      <w:proofErr w:type="spellEnd"/>
      <w:proofErr w:type="gramEnd"/>
    </w:p>
    <w:p w:rsidR="001847BC" w:rsidRPr="004C13E3" w:rsidRDefault="00B433E2" w:rsidP="00094A85">
      <w:pPr>
        <w:pStyle w:val="richmediacontentp"/>
        <w:jc w:val="both"/>
        <w:rPr>
          <w:rStyle w:val="richmediacontentany"/>
          <w:rFonts w:ascii="宋体" w:eastAsia="宋体" w:hAnsi="宋体" w:cs="宋体"/>
          <w:sz w:val="21"/>
          <w:szCs w:val="21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  <w:lang w:eastAsia="zh-CN"/>
        </w:rPr>
        <w:t>现实工程设计中一般不采用这样的方式来设计，二分频一般通过DCM来实现。通过DCM得到的分频信号没有相位差,或者是从Q端引出加一个反相器。</w:t>
      </w:r>
    </w:p>
    <w:p w:rsidR="001847BC" w:rsidRPr="004C13E3" w:rsidRDefault="001847BC" w:rsidP="004C13E3">
      <w:pPr>
        <w:pStyle w:val="richmediacontentp"/>
        <w:spacing w:line="408" w:lineRule="atLeast"/>
        <w:jc w:val="both"/>
        <w:rPr>
          <w:rStyle w:val="richmediacontentany"/>
          <w:rFonts w:ascii="宋体" w:eastAsia="宋体" w:hAnsi="宋体" w:cs="宋体"/>
          <w:sz w:val="21"/>
          <w:szCs w:val="21"/>
        </w:rPr>
      </w:pPr>
    </w:p>
    <w:p w:rsidR="001847BC" w:rsidRPr="00094A85" w:rsidRDefault="00B433E2" w:rsidP="00094A85">
      <w:pPr>
        <w:pStyle w:val="1"/>
        <w:rPr>
          <w:rStyle w:val="richmediacontentany"/>
          <w:rFonts w:ascii="宋体" w:hAnsi="宋体" w:cs="宋体"/>
          <w:color w:val="7B0C00"/>
          <w:spacing w:val="8"/>
          <w:sz w:val="21"/>
          <w:szCs w:val="21"/>
          <w:lang w:eastAsia="zh-CN"/>
        </w:rPr>
      </w:pPr>
      <w:r w:rsidRPr="00094A85">
        <w:rPr>
          <w:rStyle w:val="richmediacontentany"/>
          <w:rFonts w:ascii="宋体" w:hAnsi="宋体" w:cs="宋体"/>
          <w:color w:val="7B0C00"/>
          <w:spacing w:val="8"/>
          <w:sz w:val="21"/>
          <w:szCs w:val="21"/>
          <w:lang w:eastAsia="zh-CN"/>
        </w:rPr>
        <w:t>4：用你熟悉的设计方式设计一个可预置初值的7进制循环计数器,15进制的呢？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module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counter7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(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clk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,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rst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,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load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,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data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,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cout</w:t>
      </w:r>
      <w:proofErr w:type="spell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);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input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clk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,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rst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,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load</w:t>
      </w:r>
      <w:proofErr w:type="spell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input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[</w:t>
      </w:r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2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:</w:t>
      </w:r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0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]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data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output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proofErr w:type="spell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reg</w:t>
      </w:r>
      <w:proofErr w:type="spell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[</w:t>
      </w:r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2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:</w:t>
      </w:r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0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]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cout</w:t>
      </w:r>
      <w:proofErr w:type="spell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always</w:t>
      </w:r>
      <w:proofErr w:type="gram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@(</w:t>
      </w:r>
      <w:proofErr w:type="spell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posedge</w:t>
      </w:r>
      <w:proofErr w:type="spell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clk</w:t>
      </w:r>
      <w:proofErr w:type="spell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)</w:t>
      </w:r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begin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</w:t>
      </w: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if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(</w:t>
      </w:r>
      <w:proofErr w:type="gram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!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rst</w:t>
      </w:r>
      <w:proofErr w:type="spell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)</w:t>
      </w:r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begin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</w:t>
      </w:r>
      <w:proofErr w:type="spellStart"/>
      <w:proofErr w:type="gram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cout</w:t>
      </w:r>
      <w:proofErr w:type="spellEnd"/>
      <w:proofErr w:type="gram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&lt;=</w:t>
      </w:r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3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’d0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</w:t>
      </w: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end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</w:t>
      </w: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else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if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(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load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)</w:t>
      </w:r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begin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</w:t>
      </w:r>
      <w:proofErr w:type="spellStart"/>
      <w:proofErr w:type="gram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cout</w:t>
      </w:r>
      <w:proofErr w:type="spellEnd"/>
      <w:proofErr w:type="gram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&lt;=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data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</w:t>
      </w: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end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</w:t>
      </w: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else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if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(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cout</w:t>
      </w:r>
      <w:proofErr w:type="spell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&gt;=</w:t>
      </w:r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3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’d6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)</w:t>
      </w:r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begin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</w:t>
      </w:r>
      <w:proofErr w:type="spellStart"/>
      <w:proofErr w:type="gram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cout</w:t>
      </w:r>
      <w:proofErr w:type="spellEnd"/>
      <w:proofErr w:type="gram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&lt;=</w:t>
      </w:r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3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’d0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</w:t>
      </w: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end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</w:t>
      </w: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else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begin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lastRenderedPageBreak/>
        <w:t xml:space="preserve">       </w:t>
      </w:r>
      <w:proofErr w:type="spellStart"/>
      <w:proofErr w:type="gram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cout</w:t>
      </w:r>
      <w:proofErr w:type="spellEnd"/>
      <w:proofErr w:type="gram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&lt;=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cout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+</w:t>
      </w:r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3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’d1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</w:t>
      </w: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end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end</w:t>
      </w:r>
      <w:proofErr w:type="gramEnd"/>
    </w:p>
    <w:p w:rsidR="00B433E2" w:rsidRPr="00B433E2" w:rsidRDefault="00B433E2" w:rsidP="00B433E2">
      <w:pPr>
        <w:shd w:val="clear" w:color="auto" w:fill="3F3F3F"/>
        <w:rPr>
          <w:rFonts w:ascii="宋体" w:eastAsia="宋体" w:hAnsi="宋体" w:cs="宋体"/>
          <w:lang w:eastAsia="zh-CN"/>
        </w:rPr>
      </w:pPr>
      <w:proofErr w:type="spellStart"/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endmodule</w:t>
      </w:r>
      <w:proofErr w:type="spellEnd"/>
      <w:proofErr w:type="gramEnd"/>
    </w:p>
    <w:p w:rsidR="001847BC" w:rsidRPr="004C13E3" w:rsidRDefault="001847BC" w:rsidP="004C13E3">
      <w:pPr>
        <w:pStyle w:val="richmediacontentp"/>
        <w:spacing w:line="408" w:lineRule="atLeast"/>
        <w:jc w:val="both"/>
        <w:rPr>
          <w:rStyle w:val="richmediacontentany"/>
          <w:rFonts w:ascii="宋体" w:eastAsia="宋体" w:hAnsi="宋体" w:cs="宋体"/>
          <w:sz w:val="21"/>
          <w:szCs w:val="21"/>
        </w:rPr>
      </w:pPr>
    </w:p>
    <w:p w:rsidR="001847BC" w:rsidRPr="00094A85" w:rsidRDefault="00B433E2" w:rsidP="00094A85">
      <w:pPr>
        <w:pStyle w:val="1"/>
        <w:rPr>
          <w:rStyle w:val="richmediacontentany"/>
          <w:rFonts w:ascii="宋体" w:hAnsi="宋体" w:cs="宋体"/>
          <w:color w:val="7B0C00"/>
          <w:spacing w:val="8"/>
          <w:sz w:val="21"/>
          <w:szCs w:val="21"/>
          <w:lang w:eastAsia="zh-CN"/>
        </w:rPr>
      </w:pPr>
      <w:r w:rsidRPr="00094A85">
        <w:rPr>
          <w:rStyle w:val="richmediacontentany"/>
          <w:rFonts w:ascii="宋体" w:hAnsi="宋体" w:cs="宋体"/>
          <w:color w:val="7B0C00"/>
          <w:spacing w:val="8"/>
          <w:sz w:val="21"/>
          <w:szCs w:val="21"/>
          <w:lang w:eastAsia="zh-CN"/>
        </w:rPr>
        <w:t>5：用Verilog或VHDL写</w:t>
      </w:r>
      <w:proofErr w:type="gramStart"/>
      <w:r w:rsidRPr="00094A85">
        <w:rPr>
          <w:rStyle w:val="richmediacontentany"/>
          <w:rFonts w:ascii="宋体" w:hAnsi="宋体" w:cs="宋体"/>
          <w:color w:val="7B0C00"/>
          <w:spacing w:val="8"/>
          <w:sz w:val="21"/>
          <w:szCs w:val="21"/>
          <w:lang w:eastAsia="zh-CN"/>
        </w:rPr>
        <w:t>一</w:t>
      </w:r>
      <w:proofErr w:type="gramEnd"/>
      <w:r w:rsidRPr="00094A85">
        <w:rPr>
          <w:rStyle w:val="richmediacontentany"/>
          <w:rFonts w:ascii="宋体" w:hAnsi="宋体" w:cs="宋体"/>
          <w:color w:val="7B0C00"/>
          <w:spacing w:val="8"/>
          <w:sz w:val="21"/>
          <w:szCs w:val="21"/>
          <w:lang w:eastAsia="zh-CN"/>
        </w:rPr>
        <w:t>段代码,实现消除一个glitch（毛刺）？</w:t>
      </w:r>
    </w:p>
    <w:p w:rsidR="001847BC" w:rsidRPr="004C13E3" w:rsidRDefault="00B433E2" w:rsidP="00094A85">
      <w:pPr>
        <w:pStyle w:val="richmediacontentp"/>
        <w:jc w:val="both"/>
        <w:rPr>
          <w:rStyle w:val="richmediacontentany"/>
          <w:rFonts w:ascii="宋体" w:eastAsia="宋体" w:hAnsi="宋体" w:cs="宋体"/>
          <w:sz w:val="21"/>
          <w:szCs w:val="21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  <w:lang w:eastAsia="zh-CN"/>
        </w:rPr>
        <w:t>将传输过来的信号</w:t>
      </w:r>
      <w:r w:rsidRPr="00094A85">
        <w:rPr>
          <w:rStyle w:val="richmediacontentany"/>
          <w:rFonts w:ascii="宋体" w:eastAsia="宋体" w:hAnsi="宋体" w:cs="宋体"/>
          <w:color w:val="FF0000"/>
          <w:spacing w:val="8"/>
          <w:sz w:val="21"/>
          <w:szCs w:val="21"/>
          <w:lang w:eastAsia="zh-CN"/>
        </w:rPr>
        <w:t>经过两级触发器</w:t>
      </w:r>
      <w:r>
        <w:rPr>
          <w:rStyle w:val="richmediacontentany"/>
          <w:rFonts w:ascii="宋体" w:eastAsia="宋体" w:hAnsi="宋体" w:cs="宋体"/>
          <w:color w:val="333333"/>
          <w:spacing w:val="8"/>
          <w:sz w:val="21"/>
          <w:szCs w:val="21"/>
          <w:lang w:eastAsia="zh-CN"/>
        </w:rPr>
        <w:t>就可以消除毛刺。（这是我自己采用的方式：这种方式消除毛刺是需要满足一定条件的，并不能保证一定可以消除）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module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glitch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(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clk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,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data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,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q_out</w:t>
      </w:r>
      <w:proofErr w:type="spell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)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input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clk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,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data</w:t>
      </w:r>
      <w:proofErr w:type="spell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output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proofErr w:type="spell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reg</w:t>
      </w:r>
      <w:proofErr w:type="spell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q_out</w:t>
      </w:r>
      <w:proofErr w:type="spell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spellStart"/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reg</w:t>
      </w:r>
      <w:proofErr w:type="spellEnd"/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q1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always</w:t>
      </w:r>
      <w:proofErr w:type="gram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@(</w:t>
      </w:r>
      <w:proofErr w:type="spell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posedge</w:t>
      </w:r>
      <w:proofErr w:type="spell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clk</w:t>
      </w:r>
      <w:proofErr w:type="spell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)</w:t>
      </w:r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begin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q1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&lt;=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data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q_out</w:t>
      </w:r>
      <w:proofErr w:type="spell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&lt;=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q1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end</w:t>
      </w:r>
      <w:proofErr w:type="gramEnd"/>
    </w:p>
    <w:p w:rsidR="00B433E2" w:rsidRPr="00B433E2" w:rsidRDefault="00B433E2" w:rsidP="00B433E2">
      <w:pPr>
        <w:shd w:val="clear" w:color="auto" w:fill="3F3F3F"/>
        <w:rPr>
          <w:rFonts w:ascii="宋体" w:eastAsia="宋体" w:hAnsi="宋体" w:cs="宋体"/>
          <w:lang w:eastAsia="zh-CN"/>
        </w:rPr>
      </w:pPr>
      <w:proofErr w:type="spellStart"/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endmodule</w:t>
      </w:r>
      <w:proofErr w:type="spellEnd"/>
      <w:proofErr w:type="gramEnd"/>
    </w:p>
    <w:p w:rsidR="001847BC" w:rsidRPr="004C13E3" w:rsidRDefault="001847BC" w:rsidP="004C13E3">
      <w:pPr>
        <w:pStyle w:val="richmediacontentp"/>
        <w:spacing w:line="408" w:lineRule="atLeast"/>
        <w:jc w:val="both"/>
        <w:rPr>
          <w:rStyle w:val="richmediacontentany"/>
          <w:rFonts w:ascii="宋体" w:eastAsia="宋体" w:hAnsi="宋体" w:cs="宋体"/>
          <w:sz w:val="21"/>
          <w:szCs w:val="21"/>
          <w:lang w:eastAsia="zh-CN"/>
        </w:rPr>
      </w:pPr>
    </w:p>
    <w:p w:rsidR="001847BC" w:rsidRPr="00094A85" w:rsidRDefault="00B433E2" w:rsidP="00094A85">
      <w:pPr>
        <w:pStyle w:val="1"/>
        <w:rPr>
          <w:rStyle w:val="richmediacontentany"/>
          <w:rFonts w:ascii="宋体" w:hAnsi="宋体" w:cs="宋体"/>
          <w:color w:val="7B0C00"/>
          <w:spacing w:val="8"/>
          <w:sz w:val="21"/>
          <w:szCs w:val="21"/>
          <w:lang w:eastAsia="zh-CN"/>
        </w:rPr>
      </w:pPr>
      <w:r w:rsidRPr="00094A85">
        <w:rPr>
          <w:rStyle w:val="richmediacontentany"/>
          <w:rFonts w:ascii="宋体" w:hAnsi="宋体" w:cs="宋体"/>
          <w:color w:val="7B0C00"/>
          <w:spacing w:val="8"/>
          <w:sz w:val="21"/>
          <w:szCs w:val="21"/>
          <w:lang w:eastAsia="zh-CN"/>
        </w:rPr>
        <w:t>6：画出DFF的结构图,用verilog实现之。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module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dff</w:t>
      </w:r>
      <w:proofErr w:type="spell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(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clk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,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d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,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qout</w:t>
      </w:r>
      <w:proofErr w:type="spell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);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input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clk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,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d</w:t>
      </w:r>
      <w:proofErr w:type="spell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output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qout</w:t>
      </w:r>
      <w:proofErr w:type="spell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spellStart"/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reg</w:t>
      </w:r>
      <w:proofErr w:type="spellEnd"/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qout</w:t>
      </w:r>
      <w:proofErr w:type="spell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always</w:t>
      </w:r>
      <w:proofErr w:type="gram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@(</w:t>
      </w:r>
      <w:proofErr w:type="spell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posedge</w:t>
      </w:r>
      <w:proofErr w:type="spell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clk</w:t>
      </w:r>
      <w:proofErr w:type="spell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)</w:t>
      </w:r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begin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</w:t>
      </w: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if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(</w:t>
      </w:r>
      <w:proofErr w:type="gram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!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reset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)</w:t>
      </w:r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begin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 </w:t>
      </w:r>
      <w:proofErr w:type="spellStart"/>
      <w:proofErr w:type="gram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qout</w:t>
      </w:r>
      <w:proofErr w:type="spellEnd"/>
      <w:proofErr w:type="gram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&lt;=</w:t>
      </w:r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0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</w:t>
      </w: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end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</w:t>
      </w: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else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begin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  </w:t>
      </w:r>
      <w:proofErr w:type="spellStart"/>
      <w:proofErr w:type="gram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qout</w:t>
      </w:r>
      <w:proofErr w:type="spellEnd"/>
      <w:proofErr w:type="gram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&lt;=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d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</w:t>
      </w: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end</w:t>
      </w:r>
      <w:proofErr w:type="gramEnd"/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end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</w:p>
    <w:p w:rsidR="00B433E2" w:rsidRPr="00B433E2" w:rsidRDefault="00B433E2" w:rsidP="00B433E2">
      <w:pPr>
        <w:shd w:val="clear" w:color="auto" w:fill="3F3F3F"/>
        <w:rPr>
          <w:rFonts w:ascii="宋体" w:eastAsia="宋体" w:hAnsi="宋体" w:cs="宋体"/>
          <w:lang w:eastAsia="zh-CN"/>
        </w:rPr>
      </w:pPr>
      <w:proofErr w:type="spellStart"/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endmodule</w:t>
      </w:r>
      <w:proofErr w:type="spellEnd"/>
      <w:proofErr w:type="gramEnd"/>
    </w:p>
    <w:p w:rsidR="001847BC" w:rsidRPr="004C13E3" w:rsidRDefault="001847BC" w:rsidP="004C13E3">
      <w:pPr>
        <w:pStyle w:val="richmediacontentp"/>
        <w:spacing w:line="408" w:lineRule="atLeast"/>
        <w:jc w:val="both"/>
        <w:rPr>
          <w:rStyle w:val="richmediacontentany"/>
          <w:rFonts w:ascii="宋体" w:eastAsia="宋体" w:hAnsi="宋体" w:cs="宋体"/>
          <w:sz w:val="21"/>
          <w:szCs w:val="21"/>
          <w:lang w:eastAsia="zh-CN"/>
        </w:rPr>
      </w:pPr>
    </w:p>
    <w:p w:rsidR="001847BC" w:rsidRPr="00094A85" w:rsidRDefault="00B433E2" w:rsidP="00094A85">
      <w:pPr>
        <w:pStyle w:val="1"/>
        <w:rPr>
          <w:rStyle w:val="richmediacontentany"/>
          <w:rFonts w:ascii="宋体" w:hAnsi="宋体" w:cs="宋体"/>
          <w:color w:val="7B0C00"/>
          <w:spacing w:val="8"/>
          <w:sz w:val="21"/>
          <w:szCs w:val="21"/>
          <w:lang w:eastAsia="zh-CN"/>
        </w:rPr>
      </w:pPr>
      <w:r w:rsidRPr="00094A85">
        <w:rPr>
          <w:rStyle w:val="richmediacontentany"/>
          <w:rFonts w:ascii="宋体" w:hAnsi="宋体" w:cs="宋体"/>
          <w:color w:val="7B0C00"/>
          <w:spacing w:val="8"/>
          <w:sz w:val="21"/>
          <w:szCs w:val="21"/>
          <w:lang w:eastAsia="zh-CN"/>
        </w:rPr>
        <w:t>7：请用HDL描述四位的全加法器、5分频电路。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module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adder4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(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a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,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b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,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ci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,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s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,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co</w:t>
      </w:r>
      <w:proofErr w:type="spell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);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</w:t>
      </w: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input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ci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</w:t>
      </w: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input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[</w:t>
      </w:r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3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:</w:t>
      </w:r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0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]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a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,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b</w:t>
      </w:r>
      <w:proofErr w:type="spell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</w:t>
      </w: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output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co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</w:t>
      </w: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output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[</w:t>
      </w:r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3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:</w:t>
      </w:r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0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]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s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</w:t>
      </w: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assign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{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co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,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s</w:t>
      </w:r>
      <w:proofErr w:type="spell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}=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a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+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b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+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ci</w:t>
      </w:r>
      <w:proofErr w:type="spell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spellStart"/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endmodule</w:t>
      </w:r>
      <w:proofErr w:type="spellEnd"/>
      <w:proofErr w:type="gramEnd"/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</w:p>
    <w:p w:rsidR="00B433E2" w:rsidRPr="00B433E2" w:rsidRDefault="00094A85" w:rsidP="00B433E2">
      <w:pPr>
        <w:shd w:val="clear" w:color="auto" w:fill="3F3F3F"/>
        <w:rPr>
          <w:rFonts w:ascii="Consolas" w:eastAsia="宋体" w:hAnsi="Consolas" w:cs="宋体" w:hint="eastAsia"/>
          <w:color w:val="DCDCCC"/>
          <w:sz w:val="22"/>
          <w:szCs w:val="22"/>
          <w:lang w:eastAsia="zh-CN"/>
        </w:rPr>
      </w:pPr>
      <w:r>
        <w:rPr>
          <w:rFonts w:ascii="Consolas" w:eastAsia="宋体" w:hAnsi="Consolas" w:cs="宋体" w:hint="eastAsia"/>
          <w:color w:val="DCDCCC"/>
          <w:sz w:val="22"/>
          <w:szCs w:val="22"/>
          <w:lang w:eastAsia="zh-CN"/>
        </w:rPr>
        <w:t>/</w:t>
      </w:r>
      <w:r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/ </w:t>
      </w:r>
      <w:r>
        <w:rPr>
          <w:rFonts w:ascii="Consolas" w:eastAsia="宋体" w:hAnsi="Consolas" w:cs="宋体" w:hint="eastAsia"/>
          <w:color w:val="DCDCCC"/>
          <w:sz w:val="22"/>
          <w:szCs w:val="22"/>
          <w:lang w:eastAsia="zh-CN"/>
        </w:rPr>
        <w:t>这个</w:t>
      </w:r>
      <w:r>
        <w:rPr>
          <w:rFonts w:ascii="Consolas" w:eastAsia="宋体" w:hAnsi="Consolas" w:cs="宋体" w:hint="eastAsia"/>
          <w:color w:val="DCDCCC"/>
          <w:sz w:val="22"/>
          <w:szCs w:val="22"/>
          <w:lang w:eastAsia="zh-CN"/>
        </w:rPr>
        <w:t>5</w:t>
      </w:r>
      <w:r>
        <w:rPr>
          <w:rFonts w:ascii="Consolas" w:eastAsia="宋体" w:hAnsi="Consolas" w:cs="宋体" w:hint="eastAsia"/>
          <w:color w:val="DCDCCC"/>
          <w:sz w:val="22"/>
          <w:szCs w:val="22"/>
          <w:lang w:eastAsia="zh-CN"/>
        </w:rPr>
        <w:t>分频不对，实际是</w:t>
      </w:r>
      <w:r>
        <w:rPr>
          <w:rFonts w:ascii="Consolas" w:eastAsia="宋体" w:hAnsi="Consolas" w:cs="宋体" w:hint="eastAsia"/>
          <w:color w:val="DCDCCC"/>
          <w:sz w:val="22"/>
          <w:szCs w:val="22"/>
          <w:lang w:eastAsia="zh-CN"/>
        </w:rPr>
        <w:t>1</w:t>
      </w:r>
      <w:r>
        <w:rPr>
          <w:rFonts w:ascii="Consolas" w:eastAsia="宋体" w:hAnsi="Consolas" w:cs="宋体"/>
          <w:color w:val="DCDCCC"/>
          <w:sz w:val="22"/>
          <w:szCs w:val="22"/>
          <w:lang w:eastAsia="zh-CN"/>
        </w:rPr>
        <w:t>0</w:t>
      </w:r>
      <w:r>
        <w:rPr>
          <w:rFonts w:ascii="Consolas" w:eastAsia="宋体" w:hAnsi="Consolas" w:cs="宋体" w:hint="eastAsia"/>
          <w:color w:val="DCDCCC"/>
          <w:sz w:val="22"/>
          <w:szCs w:val="22"/>
          <w:lang w:eastAsia="zh-CN"/>
        </w:rPr>
        <w:t>分频</w:t>
      </w:r>
      <w:bookmarkStart w:id="0" w:name="_GoBack"/>
      <w:bookmarkEnd w:id="0"/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module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div5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(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clk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,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rst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,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clk_out</w:t>
      </w:r>
      <w:proofErr w:type="spell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);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input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clk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,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rst</w:t>
      </w:r>
      <w:proofErr w:type="spell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lastRenderedPageBreak/>
        <w:t>output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clk_out</w:t>
      </w:r>
      <w:proofErr w:type="spell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spellStart"/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reg</w:t>
      </w:r>
      <w:proofErr w:type="spellEnd"/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[</w:t>
      </w:r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3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:</w:t>
      </w:r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0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]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count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always</w:t>
      </w:r>
      <w:proofErr w:type="gram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@(</w:t>
      </w:r>
      <w:proofErr w:type="spell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posedge</w:t>
      </w:r>
      <w:proofErr w:type="spell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clk</w:t>
      </w:r>
      <w:proofErr w:type="spell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)</w:t>
      </w:r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begin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</w:t>
      </w: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if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(</w:t>
      </w:r>
      <w:proofErr w:type="gram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!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rst</w:t>
      </w:r>
      <w:proofErr w:type="spell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)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begin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</w:t>
      </w:r>
      <w:proofErr w:type="gram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count</w:t>
      </w:r>
      <w:proofErr w:type="gram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&lt;=</w:t>
      </w:r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0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clk_out</w:t>
      </w:r>
      <w:proofErr w:type="spell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=</w:t>
      </w:r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0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</w:t>
      </w: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end</w:t>
      </w:r>
      <w:proofErr w:type="gramEnd"/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</w:t>
      </w: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else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if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(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count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==</w:t>
      </w:r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3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’d5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)</w:t>
      </w:r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begin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</w:t>
      </w:r>
      <w:proofErr w:type="gram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count</w:t>
      </w:r>
      <w:proofErr w:type="gram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&lt;=</w:t>
      </w:r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0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clk_out</w:t>
      </w:r>
      <w:proofErr w:type="spell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=~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clk_out</w:t>
      </w:r>
      <w:proofErr w:type="spell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</w:t>
      </w: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end</w:t>
      </w:r>
      <w:proofErr w:type="gramEnd"/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</w:t>
      </w: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else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begin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</w:t>
      </w:r>
      <w:proofErr w:type="gram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count</w:t>
      </w:r>
      <w:proofErr w:type="gram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&lt;=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count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+</w:t>
      </w:r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1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</w:t>
      </w: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end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end</w:t>
      </w:r>
      <w:proofErr w:type="gramEnd"/>
    </w:p>
    <w:p w:rsidR="00B433E2" w:rsidRPr="00B433E2" w:rsidRDefault="00B433E2" w:rsidP="00B433E2">
      <w:pPr>
        <w:shd w:val="clear" w:color="auto" w:fill="3F3F3F"/>
        <w:rPr>
          <w:rFonts w:ascii="宋体" w:eastAsia="宋体" w:hAnsi="宋体" w:cs="宋体"/>
          <w:lang w:eastAsia="zh-CN"/>
        </w:rPr>
      </w:pPr>
      <w:proofErr w:type="spellStart"/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endmodule</w:t>
      </w:r>
      <w:proofErr w:type="spellEnd"/>
      <w:proofErr w:type="gramEnd"/>
    </w:p>
    <w:p w:rsidR="001847BC" w:rsidRPr="00094A85" w:rsidRDefault="00B433E2" w:rsidP="00094A85">
      <w:pPr>
        <w:pStyle w:val="1"/>
        <w:rPr>
          <w:rStyle w:val="richmediacontentany"/>
          <w:rFonts w:ascii="宋体" w:hAnsi="宋体" w:cs="宋体"/>
          <w:color w:val="7B0C00"/>
          <w:spacing w:val="8"/>
          <w:sz w:val="21"/>
          <w:szCs w:val="21"/>
          <w:lang w:eastAsia="zh-CN"/>
        </w:rPr>
      </w:pPr>
      <w:r w:rsidRPr="00094A85">
        <w:rPr>
          <w:rStyle w:val="richmediacontentany"/>
          <w:rFonts w:ascii="宋体" w:hAnsi="宋体" w:cs="宋体"/>
          <w:color w:val="7B0C00"/>
          <w:spacing w:val="8"/>
          <w:sz w:val="21"/>
          <w:szCs w:val="21"/>
          <w:lang w:eastAsia="zh-CN"/>
        </w:rPr>
        <w:t>8：实现奇数</w:t>
      </w:r>
      <w:proofErr w:type="gramStart"/>
      <w:r w:rsidRPr="00094A85">
        <w:rPr>
          <w:rStyle w:val="richmediacontentany"/>
          <w:rFonts w:ascii="宋体" w:hAnsi="宋体" w:cs="宋体"/>
          <w:color w:val="7B0C00"/>
          <w:spacing w:val="8"/>
          <w:sz w:val="21"/>
          <w:szCs w:val="21"/>
          <w:lang w:eastAsia="zh-CN"/>
        </w:rPr>
        <w:t>倍分频且</w:t>
      </w:r>
      <w:proofErr w:type="gramEnd"/>
      <w:r w:rsidRPr="00094A85">
        <w:rPr>
          <w:rStyle w:val="richmediacontentany"/>
          <w:rFonts w:ascii="宋体" w:hAnsi="宋体" w:cs="宋体"/>
          <w:color w:val="7B0C00"/>
          <w:spacing w:val="8"/>
          <w:sz w:val="21"/>
          <w:szCs w:val="21"/>
          <w:lang w:eastAsia="zh-CN"/>
        </w:rPr>
        <w:t>占空比为50%的情况。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module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div7 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(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clk</w:t>
      </w:r>
      <w:proofErr w:type="spell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,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reset_n</w:t>
      </w:r>
      <w:proofErr w:type="spell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,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clkout</w:t>
      </w:r>
      <w:proofErr w:type="spell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);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input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clk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,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reset_n</w:t>
      </w:r>
      <w:proofErr w:type="spell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output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clkout</w:t>
      </w:r>
      <w:proofErr w:type="spell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spellStart"/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reg</w:t>
      </w:r>
      <w:proofErr w:type="spellEnd"/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[</w:t>
      </w:r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3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:</w:t>
      </w:r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0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]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count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spellStart"/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reg</w:t>
      </w:r>
      <w:proofErr w:type="spellEnd"/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 div1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spellStart"/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reg</w:t>
      </w:r>
      <w:proofErr w:type="spellEnd"/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 div2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always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@(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proofErr w:type="spell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posedge</w:t>
      </w:r>
      <w:proofErr w:type="spell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clk</w:t>
      </w:r>
      <w:proofErr w:type="spell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)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begin</w:t>
      </w:r>
      <w:proofErr w:type="gramEnd"/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</w:t>
      </w: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if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(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!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reset_n</w:t>
      </w:r>
      <w:proofErr w:type="spell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)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 </w:t>
      </w:r>
      <w:proofErr w:type="gram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count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&lt;=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3'b000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</w:t>
      </w: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else</w:t>
      </w:r>
      <w:proofErr w:type="gramEnd"/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 </w:t>
      </w: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case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(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count 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)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     </w:t>
      </w:r>
      <w:proofErr w:type="gramStart"/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3'b000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: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count 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&lt;=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3'b001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     </w:t>
      </w:r>
      <w:proofErr w:type="gramStart"/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3'b001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: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count 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&lt;=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3'b010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     </w:t>
      </w:r>
      <w:proofErr w:type="gramStart"/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3'b010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: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count 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&lt;=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3'b011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     </w:t>
      </w:r>
      <w:proofErr w:type="gramStart"/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3'b011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: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count 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&lt;=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3'b100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     </w:t>
      </w:r>
      <w:proofErr w:type="gramStart"/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3'b100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: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count 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&lt;=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3'b101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     </w:t>
      </w:r>
      <w:proofErr w:type="gramStart"/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3'b101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: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count 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&lt;=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3'b110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     </w:t>
      </w:r>
      <w:proofErr w:type="gramStart"/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3'b110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: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count 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&lt;=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3'b000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     </w:t>
      </w: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default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: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             </w:t>
      </w:r>
      <w:proofErr w:type="gram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count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&lt;=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3'b000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 </w:t>
      </w:r>
      <w:proofErr w:type="spellStart"/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endcase</w:t>
      </w:r>
      <w:proofErr w:type="spellEnd"/>
      <w:proofErr w:type="gramEnd"/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end</w:t>
      </w:r>
      <w:proofErr w:type="gramEnd"/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always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@(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proofErr w:type="spell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posedge</w:t>
      </w:r>
      <w:proofErr w:type="spell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clk</w:t>
      </w:r>
      <w:proofErr w:type="spell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)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begin</w:t>
      </w:r>
      <w:proofErr w:type="gramEnd"/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</w:t>
      </w: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if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(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!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reset_n</w:t>
      </w:r>
      <w:proofErr w:type="spell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)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 div1 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&lt;=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1'b0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</w:t>
      </w: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else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if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(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count 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==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3'b000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)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 div1 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&lt;=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~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div1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lastRenderedPageBreak/>
        <w:t>end</w:t>
      </w:r>
      <w:proofErr w:type="gramEnd"/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always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@(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proofErr w:type="spell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negedge</w:t>
      </w:r>
      <w:proofErr w:type="spell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clk</w:t>
      </w:r>
      <w:proofErr w:type="spell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)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begin</w:t>
      </w:r>
      <w:proofErr w:type="gramEnd"/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</w:t>
      </w: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if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(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!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reset_n</w:t>
      </w:r>
      <w:proofErr w:type="spell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)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 div2 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&lt;=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1'b0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</w:t>
      </w: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else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if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(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count 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==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3'b100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)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 div2 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&lt;=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~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div2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end</w:t>
      </w:r>
      <w:proofErr w:type="gramEnd"/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assign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clkout</w:t>
      </w:r>
      <w:proofErr w:type="spell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=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div1 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^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div2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宋体" w:eastAsia="宋体" w:hAnsi="宋体" w:cs="宋体"/>
          <w:lang w:eastAsia="zh-CN"/>
        </w:rPr>
      </w:pPr>
      <w:proofErr w:type="spellStart"/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endmodule</w:t>
      </w:r>
      <w:proofErr w:type="spellEnd"/>
      <w:proofErr w:type="gramEnd"/>
    </w:p>
    <w:p w:rsidR="001847BC" w:rsidRPr="00094A85" w:rsidRDefault="00B433E2" w:rsidP="00094A85">
      <w:pPr>
        <w:pStyle w:val="1"/>
        <w:rPr>
          <w:rStyle w:val="richmediacontentany"/>
          <w:rFonts w:ascii="宋体" w:hAnsi="宋体" w:cs="宋体"/>
          <w:color w:val="7B0C00"/>
          <w:spacing w:val="8"/>
          <w:sz w:val="21"/>
          <w:szCs w:val="21"/>
          <w:lang w:eastAsia="zh-CN"/>
        </w:rPr>
      </w:pPr>
      <w:r w:rsidRPr="00094A85">
        <w:rPr>
          <w:rStyle w:val="richmediacontentany"/>
          <w:rFonts w:ascii="宋体" w:hAnsi="宋体" w:cs="宋体"/>
          <w:color w:val="7B0C00"/>
          <w:spacing w:val="8"/>
          <w:sz w:val="21"/>
          <w:szCs w:val="21"/>
          <w:lang w:eastAsia="zh-CN"/>
        </w:rPr>
        <w:t>9：用VERILOG或VHDL写</w:t>
      </w:r>
      <w:proofErr w:type="gramStart"/>
      <w:r w:rsidRPr="00094A85">
        <w:rPr>
          <w:rStyle w:val="richmediacontentany"/>
          <w:rFonts w:ascii="宋体" w:hAnsi="宋体" w:cs="宋体"/>
          <w:color w:val="7B0C00"/>
          <w:spacing w:val="8"/>
          <w:sz w:val="21"/>
          <w:szCs w:val="21"/>
          <w:lang w:eastAsia="zh-CN"/>
        </w:rPr>
        <w:t>一</w:t>
      </w:r>
      <w:proofErr w:type="gramEnd"/>
      <w:r w:rsidRPr="00094A85">
        <w:rPr>
          <w:rStyle w:val="richmediacontentany"/>
          <w:rFonts w:ascii="宋体" w:hAnsi="宋体" w:cs="宋体"/>
          <w:color w:val="7B0C00"/>
          <w:spacing w:val="8"/>
          <w:sz w:val="21"/>
          <w:szCs w:val="21"/>
          <w:lang w:eastAsia="zh-CN"/>
        </w:rPr>
        <w:t>段代码，实现10进制计数器。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module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counter10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(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clk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,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rst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,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count</w:t>
      </w:r>
      <w:proofErr w:type="spell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);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input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clk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,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rst</w:t>
      </w:r>
      <w:proofErr w:type="spell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output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[</w:t>
      </w:r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3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:</w:t>
      </w:r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0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]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count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spellStart"/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reg</w:t>
      </w:r>
      <w:proofErr w:type="spellEnd"/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[</w:t>
      </w:r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3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:</w:t>
      </w:r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0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]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count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always</w:t>
      </w:r>
      <w:proofErr w:type="gram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@(</w:t>
      </w:r>
      <w:proofErr w:type="spell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posedge</w:t>
      </w:r>
      <w:proofErr w:type="spell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clk</w:t>
      </w:r>
      <w:proofErr w:type="spell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)</w:t>
      </w:r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begin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</w:t>
      </w: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if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(</w:t>
      </w:r>
      <w:proofErr w:type="gram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!</w:t>
      </w:r>
      <w:proofErr w:type="spell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rst</w:t>
      </w:r>
      <w:proofErr w:type="spell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)</w:t>
      </w:r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begin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</w:t>
      </w:r>
      <w:proofErr w:type="gram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count</w:t>
      </w:r>
      <w:proofErr w:type="gram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&lt;=</w:t>
      </w:r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0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</w:t>
      </w: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end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</w:t>
      </w: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else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if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(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count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&gt;=</w:t>
      </w:r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4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’d9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)</w:t>
      </w:r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begin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</w:t>
      </w:r>
      <w:proofErr w:type="gram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count</w:t>
      </w:r>
      <w:proofErr w:type="gram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&lt;=</w:t>
      </w:r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0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</w:t>
      </w: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end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</w:t>
      </w: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else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begin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    </w:t>
      </w:r>
      <w:proofErr w:type="gramStart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count</w:t>
      </w:r>
      <w:proofErr w:type="gramEnd"/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&lt;=</w:t>
      </w: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>count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+</w:t>
      </w:r>
      <w:r w:rsidRPr="00B433E2">
        <w:rPr>
          <w:rFonts w:ascii="Consolas" w:eastAsia="宋体" w:hAnsi="Consolas" w:cs="宋体"/>
          <w:color w:val="8CD0D3"/>
          <w:sz w:val="22"/>
          <w:szCs w:val="22"/>
          <w:lang w:eastAsia="zh-CN"/>
        </w:rPr>
        <w:t>1</w:t>
      </w:r>
      <w:r w:rsidRPr="00B433E2">
        <w:rPr>
          <w:rFonts w:ascii="Consolas" w:eastAsia="宋体" w:hAnsi="Consolas" w:cs="宋体"/>
          <w:color w:val="9F9D6D"/>
          <w:sz w:val="22"/>
          <w:szCs w:val="22"/>
          <w:lang w:eastAsia="zh-CN"/>
        </w:rPr>
        <w:t>;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  </w:t>
      </w: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end</w:t>
      </w:r>
      <w:proofErr w:type="gramEnd"/>
      <w:r w:rsidRPr="00B433E2">
        <w:rPr>
          <w:rFonts w:ascii="Consolas" w:eastAsia="宋体" w:hAnsi="Consolas" w:cs="宋体"/>
          <w:color w:val="DCDCCC"/>
          <w:sz w:val="22"/>
          <w:szCs w:val="22"/>
          <w:lang w:eastAsia="zh-CN"/>
        </w:rPr>
        <w:t xml:space="preserve"> </w:t>
      </w:r>
    </w:p>
    <w:p w:rsidR="00B433E2" w:rsidRPr="00B433E2" w:rsidRDefault="00B433E2" w:rsidP="00B433E2">
      <w:pPr>
        <w:shd w:val="clear" w:color="auto" w:fill="3F3F3F"/>
        <w:rPr>
          <w:rFonts w:ascii="Consolas" w:eastAsia="宋体" w:hAnsi="Consolas" w:cs="宋体"/>
          <w:color w:val="DCDCCC"/>
          <w:sz w:val="22"/>
          <w:szCs w:val="22"/>
          <w:lang w:eastAsia="zh-CN"/>
        </w:rPr>
      </w:pPr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end</w:t>
      </w:r>
      <w:proofErr w:type="gramEnd"/>
    </w:p>
    <w:p w:rsidR="00B433E2" w:rsidRPr="00B433E2" w:rsidRDefault="00B433E2" w:rsidP="00B433E2">
      <w:pPr>
        <w:shd w:val="clear" w:color="auto" w:fill="3F3F3F"/>
        <w:rPr>
          <w:rFonts w:ascii="宋体" w:eastAsia="宋体" w:hAnsi="宋体" w:cs="宋体"/>
          <w:lang w:eastAsia="zh-CN"/>
        </w:rPr>
      </w:pPr>
      <w:proofErr w:type="spellStart"/>
      <w:proofErr w:type="gramStart"/>
      <w:r w:rsidRPr="00B433E2">
        <w:rPr>
          <w:rFonts w:ascii="Consolas" w:eastAsia="宋体" w:hAnsi="Consolas" w:cs="宋体"/>
          <w:color w:val="DFC47D"/>
          <w:sz w:val="22"/>
          <w:szCs w:val="22"/>
          <w:lang w:eastAsia="zh-CN"/>
        </w:rPr>
        <w:t>endmodule</w:t>
      </w:r>
      <w:proofErr w:type="spellEnd"/>
      <w:proofErr w:type="gramEnd"/>
    </w:p>
    <w:p w:rsidR="004C13E3" w:rsidRDefault="004C13E3" w:rsidP="004C13E3">
      <w:pPr>
        <w:pStyle w:val="richmediacontentp"/>
        <w:spacing w:line="408" w:lineRule="atLeast"/>
        <w:jc w:val="center"/>
        <w:rPr>
          <w:rStyle w:val="richmediacontentany"/>
          <w:rFonts w:ascii="宋体" w:eastAsia="宋体" w:hAnsi="宋体" w:cs="宋体"/>
          <w:b/>
          <w:color w:val="333333"/>
          <w:spacing w:val="8"/>
          <w:sz w:val="21"/>
          <w:szCs w:val="21"/>
          <w:lang w:eastAsia="zh-CN"/>
        </w:rPr>
      </w:pPr>
    </w:p>
    <w:p w:rsidR="001847BC" w:rsidRPr="004C13E3" w:rsidRDefault="00B433E2" w:rsidP="004C13E3">
      <w:pPr>
        <w:pStyle w:val="richmediacontentp"/>
        <w:spacing w:line="408" w:lineRule="atLeast"/>
        <w:jc w:val="center"/>
        <w:rPr>
          <w:rStyle w:val="richmediacontentany"/>
          <w:rFonts w:ascii="宋体" w:eastAsia="宋体" w:hAnsi="宋体" w:cs="宋体"/>
          <w:b/>
          <w:color w:val="333333"/>
          <w:spacing w:val="8"/>
          <w:sz w:val="21"/>
          <w:szCs w:val="21"/>
          <w:lang w:eastAsia="zh-CN"/>
        </w:rPr>
      </w:pPr>
      <w:r w:rsidRPr="004C13E3">
        <w:rPr>
          <w:rStyle w:val="richmediacontentany"/>
          <w:rFonts w:ascii="宋体" w:eastAsia="宋体" w:hAnsi="宋体" w:cs="宋体"/>
          <w:b/>
          <w:color w:val="333333"/>
          <w:spacing w:val="8"/>
          <w:sz w:val="21"/>
          <w:szCs w:val="21"/>
          <w:lang w:eastAsia="zh-CN"/>
        </w:rPr>
        <w:t>-END-</w:t>
      </w:r>
    </w:p>
    <w:p w:rsidR="00A77B3E" w:rsidRDefault="00A77B3E" w:rsidP="00B433E2">
      <w:pPr>
        <w:rPr>
          <w:lang w:eastAsia="zh-CN"/>
        </w:rPr>
      </w:pPr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3FFE788A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DD6C3C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C635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CEBA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8560B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F121E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D96AF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58C8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7BA76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C063E5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F926B9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96410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6EC9A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16A8C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ADA66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EE4EF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BAE66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21EAD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6129F3E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817E21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2FA9B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78C6E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6DA43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CA0C0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8FEAB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5F446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A325F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166C97EE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FBDE3A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1BEFC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F8835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C42BE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D5C41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D2C32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E54F5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81E2E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E923EBA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E3001A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04246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13C76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62BC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DEAA8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33EAC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C69F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2A60B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BD08DA6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86E0C5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19886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67E83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12A1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BF05E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AD638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4C296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65434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F9C0F02A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0C3A5F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9F268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6AA90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BAA62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E50B4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3E91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7E0B7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B8E53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2BEE96E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937EAD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B28C3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0B626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A184C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DB0AC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90BE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88E18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C5025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0D64195A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FA0424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8C49D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3B40D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CC044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8866D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9819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0D042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9485C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94A85"/>
    <w:rsid w:val="001847BC"/>
    <w:rsid w:val="004C13E3"/>
    <w:rsid w:val="00A77B3E"/>
    <w:rsid w:val="00B433E2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77BFEE"/>
  <w15:docId w15:val="{7100FA5E-B125-4215-9F47-EB606915E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94A85"/>
    <w:pPr>
      <w:keepNext/>
      <w:keepLines/>
      <w:spacing w:before="120" w:after="120"/>
      <w:outlineLvl w:val="0"/>
    </w:pPr>
    <w:rPr>
      <w:rFonts w:eastAsia="宋体"/>
      <w:b/>
      <w:bCs/>
      <w:kern w:val="44"/>
      <w:sz w:val="28"/>
      <w:szCs w:val="4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richmediametalink">
    <w:name w:val="rich_media_meta_link"/>
    <w:basedOn w:val="a0"/>
    <w:rPr>
      <w:color w:val="576B95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a"/>
  </w:style>
  <w:style w:type="character" w:customStyle="1" w:styleId="richmediacontentany">
    <w:name w:val="rich_media_content_any"/>
    <w:basedOn w:val="a0"/>
  </w:style>
  <w:style w:type="paragraph" w:customStyle="1" w:styleId="code-snippetfixcode-snippetline-indexli">
    <w:name w:val="code-snippet__fix_code-snippet__line-index_li"/>
    <w:basedOn w:val="a"/>
    <w:pPr>
      <w:jc w:val="right"/>
    </w:pPr>
  </w:style>
  <w:style w:type="paragraph" w:customStyle="1" w:styleId="richmediacontentcode-snippetfixany">
    <w:name w:val="rich_media_content_code-snippet__fix_any"/>
    <w:basedOn w:val="a"/>
  </w:style>
  <w:style w:type="character" w:customStyle="1" w:styleId="richmediacontentcode-snippetfixanyCharacter">
    <w:name w:val="rich_media_content_code-snippet__fix_any Character"/>
    <w:basedOn w:val="a0"/>
  </w:style>
  <w:style w:type="paragraph" w:customStyle="1" w:styleId="read-morearea">
    <w:name w:val="read-more__area"/>
    <w:basedOn w:val="a"/>
  </w:style>
  <w:style w:type="paragraph" w:customStyle="1" w:styleId="likecommentprimarywrpediting">
    <w:name w:val="like_comment_primary_wrp_editing"/>
    <w:basedOn w:val="a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a"/>
    <w:pPr>
      <w:pBdr>
        <w:left w:val="none" w:sz="0" w:space="12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a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a"/>
  </w:style>
  <w:style w:type="character" w:customStyle="1" w:styleId="likecommentprimarycancel">
    <w:name w:val="like_comment_primary_cancel"/>
    <w:basedOn w:val="a0"/>
    <w:rPr>
      <w:sz w:val="0"/>
      <w:szCs w:val="0"/>
    </w:rPr>
  </w:style>
  <w:style w:type="character" w:customStyle="1" w:styleId="classweui-icon-">
    <w:name w:val="|class^=weui-icon-"/>
    <w:basedOn w:val="a0"/>
  </w:style>
  <w:style w:type="paragraph" w:customStyle="1" w:styleId="likecommentprimarywrpeditinglikecommentprimarytitle">
    <w:name w:val="like_comment_primary_wrp_editing_like_comment_primary_title"/>
    <w:basedOn w:val="a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a"/>
  </w:style>
  <w:style w:type="character" w:customStyle="1" w:styleId="rewardareacarrywhisperlikecommentprimarybtndisabled">
    <w:name w:val="reward_area_carry_whisper_like_comment_primary_btn_|disabled"/>
    <w:basedOn w:val="a0"/>
  </w:style>
  <w:style w:type="paragraph" w:customStyle="1" w:styleId="rewardareacarrywhisperlikecommentprimarybd">
    <w:name w:val="reward_area_carry_whisper_like_comment_primary_bd"/>
    <w:basedOn w:val="a"/>
    <w:pPr>
      <w:pBdr>
        <w:left w:val="none" w:sz="0" w:space="6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a0"/>
  </w:style>
  <w:style w:type="paragraph" w:customStyle="1" w:styleId="likecommentprimarymask">
    <w:name w:val="like_comment_primary_mask"/>
    <w:basedOn w:val="a"/>
  </w:style>
  <w:style w:type="paragraph" w:customStyle="1" w:styleId="richmediaareaprimaryweui-loadmoreline">
    <w:name w:val="rich_media_area_primary_weui-loadmore_line"/>
    <w:basedOn w:val="a"/>
  </w:style>
  <w:style w:type="character" w:customStyle="1" w:styleId="appmsgskindefaultrichmediaareaprimaryweui-loadmorelineweui-loadmoretips">
    <w:name w:val="appmsg_skin_default_rich_media_area_primary_weui-loadmore_line_weui-loadmore__tips"/>
    <w:basedOn w:val="a0"/>
    <w:rPr>
      <w:shd w:val="clear" w:color="auto" w:fill="FFFFFF"/>
    </w:rPr>
  </w:style>
  <w:style w:type="character" w:customStyle="1" w:styleId="10">
    <w:name w:val="标题 1 字符"/>
    <w:basedOn w:val="a0"/>
    <w:link w:val="1"/>
    <w:rsid w:val="00094A85"/>
    <w:rPr>
      <w:rFonts w:eastAsia="宋体"/>
      <w:b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9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0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数字IC设计经典笔试题之【verilog篇】</dc:title>
  <cp:lastModifiedBy>wwq</cp:lastModifiedBy>
  <cp:revision>4</cp:revision>
  <dcterms:created xsi:type="dcterms:W3CDTF">2020-08-14T03:39:00Z</dcterms:created>
  <dcterms:modified xsi:type="dcterms:W3CDTF">2020-08-16T09:32:00Z</dcterms:modified>
</cp:coreProperties>
</file>