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zh-CN"/>
        </w:rPr>
        <w:id w:val="-465123996"/>
        <w:docPartObj>
          <w:docPartGallery w:val="Table of Contents"/>
          <w:docPartUnique/>
        </w:docPartObj>
      </w:sdtPr>
      <w:sdtEndPr>
        <w:rPr>
          <w:rFonts w:ascii="Times New Roman" w:eastAsiaTheme="minorEastAsia" w:hAnsi="Times New Roman" w:cs="Times New Roman"/>
          <w:b/>
          <w:bCs/>
          <w:color w:val="auto"/>
          <w:sz w:val="24"/>
          <w:szCs w:val="24"/>
          <w:lang w:eastAsia="en-US"/>
        </w:rPr>
      </w:sdtEndPr>
      <w:sdtContent>
        <w:p w:rsidR="009A3D7E" w:rsidRDefault="009A3D7E">
          <w:pPr>
            <w:pStyle w:val="TOC"/>
          </w:pPr>
          <w:r>
            <w:rPr>
              <w:lang w:val="zh-CN"/>
            </w:rPr>
            <w:t>目录</w:t>
          </w:r>
        </w:p>
        <w:p w:rsidR="00E321AE" w:rsidRDefault="009A3D7E">
          <w:pPr>
            <w:pStyle w:val="11"/>
            <w:tabs>
              <w:tab w:val="right" w:leader="dot" w:pos="8630"/>
            </w:tabs>
            <w:rPr>
              <w:rFonts w:asciiTheme="minorHAnsi" w:hAnsiTheme="minorHAnsi" w:cstheme="minorBidi"/>
              <w:noProof/>
              <w:kern w:val="2"/>
              <w:sz w:val="21"/>
              <w:szCs w:val="22"/>
              <w:lang w:eastAsia="zh-CN"/>
            </w:rPr>
          </w:pPr>
          <w:r>
            <w:fldChar w:fldCharType="begin"/>
          </w:r>
          <w:r>
            <w:instrText xml:space="preserve"> TOC \o "1-3" \h \z \u </w:instrText>
          </w:r>
          <w:r>
            <w:fldChar w:fldCharType="separate"/>
          </w:r>
          <w:hyperlink w:anchor="_Toc57907691" w:history="1">
            <w:r w:rsidR="00E321AE" w:rsidRPr="00D842FD">
              <w:rPr>
                <w:rStyle w:val="a4"/>
                <w:rFonts w:ascii="Optima-Regular" w:eastAsia="Optima-Regular" w:hAnsi="Optima-Regular" w:cs="Optima-Regular"/>
                <w:noProof/>
              </w:rPr>
              <w:t>1. Verilog</w:t>
            </w:r>
            <w:r w:rsidR="00E321AE" w:rsidRPr="00D842FD">
              <w:rPr>
                <w:rStyle w:val="a4"/>
                <w:rFonts w:ascii="宋体" w:eastAsia="宋体" w:hAnsi="宋体" w:cs="宋体"/>
                <w:noProof/>
              </w:rPr>
              <w:t>为什么适合描述硬件设计？</w:t>
            </w:r>
            <w:r w:rsidR="00E321AE">
              <w:rPr>
                <w:noProof/>
                <w:webHidden/>
              </w:rPr>
              <w:tab/>
            </w:r>
            <w:r w:rsidR="00E321AE">
              <w:rPr>
                <w:noProof/>
                <w:webHidden/>
              </w:rPr>
              <w:fldChar w:fldCharType="begin"/>
            </w:r>
            <w:r w:rsidR="00E321AE">
              <w:rPr>
                <w:noProof/>
                <w:webHidden/>
              </w:rPr>
              <w:instrText xml:space="preserve"> PAGEREF _Toc57907691 \h </w:instrText>
            </w:r>
            <w:r w:rsidR="00E321AE">
              <w:rPr>
                <w:noProof/>
                <w:webHidden/>
              </w:rPr>
            </w:r>
            <w:r w:rsidR="00E321AE">
              <w:rPr>
                <w:noProof/>
                <w:webHidden/>
              </w:rPr>
              <w:fldChar w:fldCharType="separate"/>
            </w:r>
            <w:r w:rsidR="00E321AE">
              <w:rPr>
                <w:noProof/>
                <w:webHidden/>
              </w:rPr>
              <w:t>2</w:t>
            </w:r>
            <w:r w:rsidR="00E321AE">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2" w:history="1">
            <w:r w:rsidRPr="00D842FD">
              <w:rPr>
                <w:rStyle w:val="a4"/>
                <w:noProof/>
                <w:lang w:eastAsia="zh-CN"/>
              </w:rPr>
              <w:t>2.</w:t>
            </w:r>
            <w:r w:rsidRPr="00D842FD">
              <w:rPr>
                <w:rStyle w:val="a4"/>
                <w:rFonts w:ascii="宋体" w:eastAsia="宋体" w:hAnsi="宋体" w:cs="宋体"/>
                <w:noProof/>
                <w:lang w:eastAsia="zh-CN"/>
              </w:rPr>
              <w:t xml:space="preserve"> 阻塞赋值和非阻塞赋值的区别？</w:t>
            </w:r>
            <w:r>
              <w:rPr>
                <w:noProof/>
                <w:webHidden/>
              </w:rPr>
              <w:tab/>
            </w:r>
            <w:r>
              <w:rPr>
                <w:noProof/>
                <w:webHidden/>
              </w:rPr>
              <w:fldChar w:fldCharType="begin"/>
            </w:r>
            <w:r>
              <w:rPr>
                <w:noProof/>
                <w:webHidden/>
              </w:rPr>
              <w:instrText xml:space="preserve"> PAGEREF _Toc57907692 \h </w:instrText>
            </w:r>
            <w:r>
              <w:rPr>
                <w:noProof/>
                <w:webHidden/>
              </w:rPr>
            </w:r>
            <w:r>
              <w:rPr>
                <w:noProof/>
                <w:webHidden/>
              </w:rPr>
              <w:fldChar w:fldCharType="separate"/>
            </w:r>
            <w:r>
              <w:rPr>
                <w:noProof/>
                <w:webHidden/>
              </w:rPr>
              <w:t>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3" w:history="1">
            <w:r w:rsidRPr="00D842FD">
              <w:rPr>
                <w:rStyle w:val="a4"/>
                <w:noProof/>
                <w:lang w:eastAsia="zh-CN"/>
              </w:rPr>
              <w:t>3.</w:t>
            </w:r>
            <w:r w:rsidRPr="00D842FD">
              <w:rPr>
                <w:rStyle w:val="a4"/>
                <w:rFonts w:ascii="宋体" w:eastAsia="宋体" w:hAnsi="宋体" w:cs="宋体"/>
                <w:noProof/>
                <w:lang w:eastAsia="zh-CN"/>
              </w:rPr>
              <w:t xml:space="preserve"> 为什么用于综合的</w:t>
            </w:r>
            <w:r w:rsidRPr="00D842FD">
              <w:rPr>
                <w:rStyle w:val="a4"/>
                <w:rFonts w:ascii="Optima-Regular" w:eastAsia="Optima-Regular" w:hAnsi="Optima-Regular" w:cs="Optima-Regular"/>
                <w:noProof/>
                <w:lang w:eastAsia="zh-CN"/>
              </w:rPr>
              <w:t>verilog</w:t>
            </w:r>
            <w:r w:rsidRPr="00D842FD">
              <w:rPr>
                <w:rStyle w:val="a4"/>
                <w:rFonts w:ascii="宋体" w:eastAsia="宋体" w:hAnsi="宋体" w:cs="宋体"/>
                <w:noProof/>
                <w:lang w:eastAsia="zh-CN"/>
              </w:rPr>
              <w:t>不建议使用</w:t>
            </w:r>
            <w:r w:rsidRPr="00D842FD">
              <w:rPr>
                <w:rStyle w:val="a4"/>
                <w:rFonts w:ascii="Optima-Regular" w:eastAsia="Optima-Regular" w:hAnsi="Optima-Regular" w:cs="Optima-Regular"/>
                <w:noProof/>
                <w:lang w:eastAsia="zh-CN"/>
              </w:rPr>
              <w:t>for</w:t>
            </w:r>
            <w:r w:rsidRPr="00D842FD">
              <w:rPr>
                <w:rStyle w:val="a4"/>
                <w:rFonts w:ascii="宋体" w:eastAsia="宋体" w:hAnsi="宋体" w:cs="宋体"/>
                <w:noProof/>
                <w:lang w:eastAsia="zh-CN"/>
              </w:rPr>
              <w:t>循环？</w:t>
            </w:r>
            <w:r>
              <w:rPr>
                <w:noProof/>
                <w:webHidden/>
              </w:rPr>
              <w:tab/>
            </w:r>
            <w:r>
              <w:rPr>
                <w:noProof/>
                <w:webHidden/>
              </w:rPr>
              <w:fldChar w:fldCharType="begin"/>
            </w:r>
            <w:r>
              <w:rPr>
                <w:noProof/>
                <w:webHidden/>
              </w:rPr>
              <w:instrText xml:space="preserve"> PAGEREF _Toc57907693 \h </w:instrText>
            </w:r>
            <w:r>
              <w:rPr>
                <w:noProof/>
                <w:webHidden/>
              </w:rPr>
            </w:r>
            <w:r>
              <w:rPr>
                <w:noProof/>
                <w:webHidden/>
              </w:rPr>
              <w:fldChar w:fldCharType="separate"/>
            </w:r>
            <w:r>
              <w:rPr>
                <w:noProof/>
                <w:webHidden/>
              </w:rPr>
              <w:t>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4" w:history="1">
            <w:r w:rsidRPr="00D842FD">
              <w:rPr>
                <w:rStyle w:val="a4"/>
                <w:noProof/>
              </w:rPr>
              <w:t>4.</w:t>
            </w:r>
            <w:r w:rsidRPr="00D842FD">
              <w:rPr>
                <w:rStyle w:val="a4"/>
                <w:rFonts w:ascii="Optima-Regular" w:eastAsia="Optima-Regular" w:hAnsi="Optima-Regular" w:cs="Optima-Regular"/>
                <w:noProof/>
              </w:rPr>
              <w:t xml:space="preserve"> </w:t>
            </w:r>
            <w:r w:rsidRPr="00D842FD">
              <w:rPr>
                <w:rStyle w:val="a4"/>
                <w:rFonts w:ascii="宋体" w:eastAsia="宋体" w:hAnsi="宋体" w:cs="宋体" w:hint="eastAsia"/>
                <w:noProof/>
              </w:rPr>
              <w:t>如何防止综合出</w:t>
            </w:r>
            <w:r w:rsidRPr="00D842FD">
              <w:rPr>
                <w:rStyle w:val="a4"/>
                <w:rFonts w:ascii="Optima-Regular" w:eastAsia="Optima-Regular" w:hAnsi="Optima-Regular" w:cs="Optima-Regular"/>
                <w:noProof/>
              </w:rPr>
              <w:t>Latch</w:t>
            </w:r>
            <w:r w:rsidRPr="00D842FD">
              <w:rPr>
                <w:rStyle w:val="a4"/>
                <w:rFonts w:ascii="宋体" w:eastAsia="宋体" w:hAnsi="宋体" w:cs="宋体" w:hint="eastAsia"/>
                <w:noProof/>
              </w:rPr>
              <w:t>？</w:t>
            </w:r>
            <w:r>
              <w:rPr>
                <w:noProof/>
                <w:webHidden/>
              </w:rPr>
              <w:tab/>
            </w:r>
            <w:r>
              <w:rPr>
                <w:noProof/>
                <w:webHidden/>
              </w:rPr>
              <w:fldChar w:fldCharType="begin"/>
            </w:r>
            <w:r>
              <w:rPr>
                <w:noProof/>
                <w:webHidden/>
              </w:rPr>
              <w:instrText xml:space="preserve"> PAGEREF _Toc57907694 \h </w:instrText>
            </w:r>
            <w:r>
              <w:rPr>
                <w:noProof/>
                <w:webHidden/>
              </w:rPr>
            </w:r>
            <w:r>
              <w:rPr>
                <w:noProof/>
                <w:webHidden/>
              </w:rPr>
              <w:fldChar w:fldCharType="separate"/>
            </w:r>
            <w:r>
              <w:rPr>
                <w:noProof/>
                <w:webHidden/>
              </w:rPr>
              <w:t>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5" w:history="1">
            <w:r w:rsidRPr="00D842FD">
              <w:rPr>
                <w:rStyle w:val="a4"/>
                <w:noProof/>
              </w:rPr>
              <w:t>5.</w:t>
            </w:r>
            <w:r w:rsidRPr="00D842FD">
              <w:rPr>
                <w:rStyle w:val="a4"/>
                <w:rFonts w:ascii="Optima-Regular" w:eastAsia="Optima-Regular" w:hAnsi="Optima-Regular" w:cs="Optima-Regular"/>
                <w:noProof/>
              </w:rPr>
              <w:t xml:space="preserve"> verilog</w:t>
            </w:r>
            <w:r w:rsidRPr="00D842FD">
              <w:rPr>
                <w:rStyle w:val="a4"/>
                <w:rFonts w:ascii="宋体" w:eastAsia="宋体" w:hAnsi="宋体" w:cs="宋体" w:hint="eastAsia"/>
                <w:noProof/>
              </w:rPr>
              <w:t>可综合风格？</w:t>
            </w:r>
            <w:r>
              <w:rPr>
                <w:noProof/>
                <w:webHidden/>
              </w:rPr>
              <w:tab/>
            </w:r>
            <w:r>
              <w:rPr>
                <w:noProof/>
                <w:webHidden/>
              </w:rPr>
              <w:fldChar w:fldCharType="begin"/>
            </w:r>
            <w:r>
              <w:rPr>
                <w:noProof/>
                <w:webHidden/>
              </w:rPr>
              <w:instrText xml:space="preserve"> PAGEREF _Toc57907695 \h </w:instrText>
            </w:r>
            <w:r>
              <w:rPr>
                <w:noProof/>
                <w:webHidden/>
              </w:rPr>
            </w:r>
            <w:r>
              <w:rPr>
                <w:noProof/>
                <w:webHidden/>
              </w:rPr>
              <w:fldChar w:fldCharType="separate"/>
            </w:r>
            <w:r>
              <w:rPr>
                <w:noProof/>
                <w:webHidden/>
              </w:rPr>
              <w:t>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6" w:history="1">
            <w:r w:rsidRPr="00D842FD">
              <w:rPr>
                <w:rStyle w:val="a4"/>
                <w:noProof/>
                <w:lang w:eastAsia="zh-CN"/>
              </w:rPr>
              <w:t>6.</w:t>
            </w:r>
            <w:r w:rsidRPr="00D842FD">
              <w:rPr>
                <w:rStyle w:val="a4"/>
                <w:rFonts w:ascii="Optima-Regular" w:eastAsia="Optima-Regular" w:hAnsi="Optima-Regular" w:cs="Optima-Regular"/>
                <w:noProof/>
                <w:lang w:eastAsia="zh-CN"/>
              </w:rPr>
              <w:t xml:space="preserve"> verilog</w:t>
            </w:r>
            <w:r w:rsidRPr="00D842FD">
              <w:rPr>
                <w:rStyle w:val="a4"/>
                <w:rFonts w:ascii="宋体" w:eastAsia="宋体" w:hAnsi="宋体" w:cs="宋体"/>
                <w:noProof/>
                <w:lang w:eastAsia="zh-CN"/>
              </w:rPr>
              <w:t>可综合、不可综合语句汇总？</w:t>
            </w:r>
            <w:r>
              <w:rPr>
                <w:noProof/>
                <w:webHidden/>
              </w:rPr>
              <w:tab/>
            </w:r>
            <w:r>
              <w:rPr>
                <w:noProof/>
                <w:webHidden/>
              </w:rPr>
              <w:fldChar w:fldCharType="begin"/>
            </w:r>
            <w:r>
              <w:rPr>
                <w:noProof/>
                <w:webHidden/>
              </w:rPr>
              <w:instrText xml:space="preserve"> PAGEREF _Toc57907696 \h </w:instrText>
            </w:r>
            <w:r>
              <w:rPr>
                <w:noProof/>
                <w:webHidden/>
              </w:rPr>
            </w:r>
            <w:r>
              <w:rPr>
                <w:noProof/>
                <w:webHidden/>
              </w:rPr>
              <w:fldChar w:fldCharType="separate"/>
            </w:r>
            <w:r>
              <w:rPr>
                <w:noProof/>
                <w:webHidden/>
              </w:rPr>
              <w:t>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7" w:history="1">
            <w:r w:rsidRPr="00D842FD">
              <w:rPr>
                <w:rStyle w:val="a4"/>
                <w:noProof/>
              </w:rPr>
              <w:t>7.</w:t>
            </w:r>
            <w:r w:rsidRPr="00D842FD">
              <w:rPr>
                <w:rStyle w:val="a4"/>
                <w:rFonts w:ascii="Optima-Regular" w:eastAsia="Optima-Regular" w:hAnsi="Optima-Regular" w:cs="Optima-Regular"/>
                <w:noProof/>
              </w:rPr>
              <w:t xml:space="preserve"> function</w:t>
            </w:r>
            <w:r w:rsidRPr="00D842FD">
              <w:rPr>
                <w:rStyle w:val="a4"/>
                <w:rFonts w:ascii="宋体" w:eastAsia="宋体" w:hAnsi="宋体" w:cs="宋体" w:hint="eastAsia"/>
                <w:noProof/>
              </w:rPr>
              <w:t>和</w:t>
            </w:r>
            <w:r w:rsidRPr="00D842FD">
              <w:rPr>
                <w:rStyle w:val="a4"/>
                <w:rFonts w:ascii="Optima-Regular" w:eastAsia="Optima-Regular" w:hAnsi="Optima-Regular" w:cs="Optima-Regular"/>
                <w:noProof/>
              </w:rPr>
              <w:t>task</w:t>
            </w:r>
            <w:r w:rsidRPr="00D842FD">
              <w:rPr>
                <w:rStyle w:val="a4"/>
                <w:rFonts w:ascii="宋体" w:eastAsia="宋体" w:hAnsi="宋体" w:cs="宋体" w:hint="eastAsia"/>
                <w:noProof/>
              </w:rPr>
              <w:t>区别？</w:t>
            </w:r>
            <w:r>
              <w:rPr>
                <w:noProof/>
                <w:webHidden/>
              </w:rPr>
              <w:tab/>
            </w:r>
            <w:r>
              <w:rPr>
                <w:noProof/>
                <w:webHidden/>
              </w:rPr>
              <w:fldChar w:fldCharType="begin"/>
            </w:r>
            <w:r>
              <w:rPr>
                <w:noProof/>
                <w:webHidden/>
              </w:rPr>
              <w:instrText xml:space="preserve"> PAGEREF _Toc57907697 \h </w:instrText>
            </w:r>
            <w:r>
              <w:rPr>
                <w:noProof/>
                <w:webHidden/>
              </w:rPr>
            </w:r>
            <w:r>
              <w:rPr>
                <w:noProof/>
                <w:webHidden/>
              </w:rPr>
              <w:fldChar w:fldCharType="separate"/>
            </w:r>
            <w:r>
              <w:rPr>
                <w:noProof/>
                <w:webHidden/>
              </w:rPr>
              <w:t>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8" w:history="1">
            <w:r w:rsidRPr="00D842FD">
              <w:rPr>
                <w:rStyle w:val="a4"/>
                <w:noProof/>
                <w:lang w:eastAsia="zh-CN"/>
              </w:rPr>
              <w:t>8.</w:t>
            </w:r>
            <w:r w:rsidRPr="00D842FD">
              <w:rPr>
                <w:rStyle w:val="a4"/>
                <w:rFonts w:ascii="宋体" w:eastAsia="宋体" w:hAnsi="宋体" w:cs="宋体"/>
                <w:noProof/>
                <w:lang w:eastAsia="zh-CN"/>
              </w:rPr>
              <w:t xml:space="preserve"> 一段式、两段式、三段式状态机？</w:t>
            </w:r>
            <w:r>
              <w:rPr>
                <w:noProof/>
                <w:webHidden/>
              </w:rPr>
              <w:tab/>
            </w:r>
            <w:r>
              <w:rPr>
                <w:noProof/>
                <w:webHidden/>
              </w:rPr>
              <w:fldChar w:fldCharType="begin"/>
            </w:r>
            <w:r>
              <w:rPr>
                <w:noProof/>
                <w:webHidden/>
              </w:rPr>
              <w:instrText xml:space="preserve"> PAGEREF _Toc57907698 \h </w:instrText>
            </w:r>
            <w:r>
              <w:rPr>
                <w:noProof/>
                <w:webHidden/>
              </w:rPr>
            </w:r>
            <w:r>
              <w:rPr>
                <w:noProof/>
                <w:webHidden/>
              </w:rPr>
              <w:fldChar w:fldCharType="separate"/>
            </w:r>
            <w:r>
              <w:rPr>
                <w:noProof/>
                <w:webHidden/>
              </w:rPr>
              <w:t>4</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699" w:history="1">
            <w:r w:rsidRPr="00D842FD">
              <w:rPr>
                <w:rStyle w:val="a4"/>
                <w:noProof/>
                <w:lang w:eastAsia="zh-CN"/>
              </w:rPr>
              <w:t>9.</w:t>
            </w:r>
            <w:r w:rsidRPr="00D842FD">
              <w:rPr>
                <w:rStyle w:val="a4"/>
                <w:rFonts w:ascii="Optima-Regular" w:eastAsia="Optima-Regular" w:hAnsi="Optima-Regular" w:cs="Optima-Regular"/>
                <w:noProof/>
                <w:lang w:eastAsia="zh-CN"/>
              </w:rPr>
              <w:t xml:space="preserve"> Mealy</w:t>
            </w:r>
            <w:r w:rsidRPr="00D842FD">
              <w:rPr>
                <w:rStyle w:val="a4"/>
                <w:rFonts w:ascii="宋体" w:eastAsia="宋体" w:hAnsi="宋体" w:cs="宋体"/>
                <w:noProof/>
                <w:lang w:eastAsia="zh-CN"/>
              </w:rPr>
              <w:t>状态机和</w:t>
            </w:r>
            <w:r w:rsidRPr="00D842FD">
              <w:rPr>
                <w:rStyle w:val="a4"/>
                <w:rFonts w:ascii="Optima-Regular" w:eastAsia="Optima-Regular" w:hAnsi="Optima-Regular" w:cs="Optima-Regular"/>
                <w:noProof/>
                <w:lang w:eastAsia="zh-CN"/>
              </w:rPr>
              <w:t>Moore</w:t>
            </w:r>
            <w:r w:rsidRPr="00D842FD">
              <w:rPr>
                <w:rStyle w:val="a4"/>
                <w:rFonts w:ascii="宋体" w:eastAsia="宋体" w:hAnsi="宋体" w:cs="宋体"/>
                <w:noProof/>
                <w:lang w:eastAsia="zh-CN"/>
              </w:rPr>
              <w:t>状态机区别、优缺点？</w:t>
            </w:r>
            <w:r>
              <w:rPr>
                <w:noProof/>
                <w:webHidden/>
              </w:rPr>
              <w:tab/>
            </w:r>
            <w:r>
              <w:rPr>
                <w:noProof/>
                <w:webHidden/>
              </w:rPr>
              <w:fldChar w:fldCharType="begin"/>
            </w:r>
            <w:r>
              <w:rPr>
                <w:noProof/>
                <w:webHidden/>
              </w:rPr>
              <w:instrText xml:space="preserve"> PAGEREF _Toc57907699 \h </w:instrText>
            </w:r>
            <w:r>
              <w:rPr>
                <w:noProof/>
                <w:webHidden/>
              </w:rPr>
            </w:r>
            <w:r>
              <w:rPr>
                <w:noProof/>
                <w:webHidden/>
              </w:rPr>
              <w:fldChar w:fldCharType="separate"/>
            </w:r>
            <w:r>
              <w:rPr>
                <w:noProof/>
                <w:webHidden/>
              </w:rPr>
              <w:t>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0" w:history="1">
            <w:r w:rsidRPr="00D842FD">
              <w:rPr>
                <w:rStyle w:val="a4"/>
                <w:noProof/>
              </w:rPr>
              <w:t>10.</w:t>
            </w:r>
            <w:r w:rsidRPr="00D842FD">
              <w:rPr>
                <w:rStyle w:val="a4"/>
                <w:rFonts w:ascii="Optima-Regular" w:eastAsia="Optima-Regular" w:hAnsi="Optima-Regular" w:cs="Optima-Regular"/>
                <w:noProof/>
              </w:rPr>
              <w:t xml:space="preserve"> </w:t>
            </w:r>
            <w:r w:rsidRPr="00D842FD">
              <w:rPr>
                <w:rStyle w:val="a4"/>
                <w:rFonts w:ascii="宋体" w:eastAsia="宋体" w:hAnsi="宋体" w:cs="宋体" w:hint="eastAsia"/>
                <w:noProof/>
              </w:rPr>
              <w:t>状态机编码选择？</w:t>
            </w:r>
            <w:r>
              <w:rPr>
                <w:noProof/>
                <w:webHidden/>
              </w:rPr>
              <w:tab/>
            </w:r>
            <w:r>
              <w:rPr>
                <w:noProof/>
                <w:webHidden/>
              </w:rPr>
              <w:fldChar w:fldCharType="begin"/>
            </w:r>
            <w:r>
              <w:rPr>
                <w:noProof/>
                <w:webHidden/>
              </w:rPr>
              <w:instrText xml:space="preserve"> PAGEREF _Toc57907700 \h </w:instrText>
            </w:r>
            <w:r>
              <w:rPr>
                <w:noProof/>
                <w:webHidden/>
              </w:rPr>
            </w:r>
            <w:r>
              <w:rPr>
                <w:noProof/>
                <w:webHidden/>
              </w:rPr>
              <w:fldChar w:fldCharType="separate"/>
            </w:r>
            <w:r>
              <w:rPr>
                <w:noProof/>
                <w:webHidden/>
              </w:rPr>
              <w:t>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1" w:history="1">
            <w:r w:rsidRPr="00D842FD">
              <w:rPr>
                <w:rStyle w:val="a4"/>
                <w:noProof/>
              </w:rPr>
              <w:t>11.</w:t>
            </w:r>
            <w:r w:rsidRPr="00D842FD">
              <w:rPr>
                <w:rStyle w:val="a4"/>
                <w:rFonts w:ascii="Optima-Regular" w:eastAsia="Optima-Regular" w:hAnsi="Optima-Regular" w:cs="Optima-Regular"/>
                <w:noProof/>
              </w:rPr>
              <w:t xml:space="preserve"> </w:t>
            </w:r>
            <w:r w:rsidRPr="00D842FD">
              <w:rPr>
                <w:rStyle w:val="a4"/>
                <w:rFonts w:ascii="宋体" w:eastAsia="宋体" w:hAnsi="宋体" w:cs="宋体" w:hint="eastAsia"/>
                <w:noProof/>
              </w:rPr>
              <w:t>独热码优点？</w:t>
            </w:r>
            <w:r>
              <w:rPr>
                <w:noProof/>
                <w:webHidden/>
              </w:rPr>
              <w:tab/>
            </w:r>
            <w:r>
              <w:rPr>
                <w:noProof/>
                <w:webHidden/>
              </w:rPr>
              <w:fldChar w:fldCharType="begin"/>
            </w:r>
            <w:r>
              <w:rPr>
                <w:noProof/>
                <w:webHidden/>
              </w:rPr>
              <w:instrText xml:space="preserve"> PAGEREF _Toc57907701 \h </w:instrText>
            </w:r>
            <w:r>
              <w:rPr>
                <w:noProof/>
                <w:webHidden/>
              </w:rPr>
            </w:r>
            <w:r>
              <w:rPr>
                <w:noProof/>
                <w:webHidden/>
              </w:rPr>
              <w:fldChar w:fldCharType="separate"/>
            </w:r>
            <w:r>
              <w:rPr>
                <w:noProof/>
                <w:webHidden/>
              </w:rPr>
              <w:t>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2" w:history="1">
            <w:r w:rsidRPr="00D842FD">
              <w:rPr>
                <w:rStyle w:val="a4"/>
                <w:noProof/>
                <w:lang w:eastAsia="zh-CN"/>
              </w:rPr>
              <w:t>12.</w:t>
            </w:r>
            <w:r w:rsidRPr="00D842FD">
              <w:rPr>
                <w:rStyle w:val="a4"/>
                <w:rFonts w:ascii="Optima-Regular" w:eastAsia="Optima-Regular" w:hAnsi="Optima-Regular" w:cs="Optima-Regular"/>
                <w:noProof/>
                <w:lang w:eastAsia="zh-CN"/>
              </w:rPr>
              <w:t xml:space="preserve"> DFT</w:t>
            </w:r>
            <w:r w:rsidRPr="00D842FD">
              <w:rPr>
                <w:rStyle w:val="a4"/>
                <w:rFonts w:ascii="宋体" w:eastAsia="宋体" w:hAnsi="宋体" w:cs="宋体"/>
                <w:noProof/>
                <w:lang w:eastAsia="zh-CN"/>
              </w:rPr>
              <w:t>的意义及常用</w:t>
            </w:r>
            <w:r w:rsidRPr="00D842FD">
              <w:rPr>
                <w:rStyle w:val="a4"/>
                <w:rFonts w:ascii="Optima-Regular" w:eastAsia="Optima-Regular" w:hAnsi="Optima-Regular" w:cs="Optima-Regular"/>
                <w:noProof/>
                <w:lang w:eastAsia="zh-CN"/>
              </w:rPr>
              <w:t>DFT</w:t>
            </w:r>
            <w:r w:rsidRPr="00D842FD">
              <w:rPr>
                <w:rStyle w:val="a4"/>
                <w:rFonts w:ascii="宋体" w:eastAsia="宋体" w:hAnsi="宋体" w:cs="宋体"/>
                <w:noProof/>
                <w:lang w:eastAsia="zh-CN"/>
              </w:rPr>
              <w:t>技术？</w:t>
            </w:r>
            <w:r>
              <w:rPr>
                <w:noProof/>
                <w:webHidden/>
              </w:rPr>
              <w:tab/>
            </w:r>
            <w:r>
              <w:rPr>
                <w:noProof/>
                <w:webHidden/>
              </w:rPr>
              <w:fldChar w:fldCharType="begin"/>
            </w:r>
            <w:r>
              <w:rPr>
                <w:noProof/>
                <w:webHidden/>
              </w:rPr>
              <w:instrText xml:space="preserve"> PAGEREF _Toc57907702 \h </w:instrText>
            </w:r>
            <w:r>
              <w:rPr>
                <w:noProof/>
                <w:webHidden/>
              </w:rPr>
            </w:r>
            <w:r>
              <w:rPr>
                <w:noProof/>
                <w:webHidden/>
              </w:rPr>
              <w:fldChar w:fldCharType="separate"/>
            </w:r>
            <w:r>
              <w:rPr>
                <w:noProof/>
                <w:webHidden/>
              </w:rPr>
              <w:t>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3" w:history="1">
            <w:r w:rsidRPr="00D842FD">
              <w:rPr>
                <w:rStyle w:val="a4"/>
                <w:noProof/>
                <w:lang w:eastAsia="zh-CN"/>
              </w:rPr>
              <w:t>13.</w:t>
            </w:r>
            <w:r w:rsidRPr="00D842FD">
              <w:rPr>
                <w:rStyle w:val="a4"/>
                <w:rFonts w:ascii="宋体" w:eastAsia="宋体" w:hAnsi="宋体" w:cs="宋体"/>
                <w:noProof/>
                <w:lang w:eastAsia="zh-CN"/>
              </w:rPr>
              <w:t xml:space="preserve"> 竞争和冒险、</w:t>
            </w:r>
            <w:r w:rsidRPr="00D842FD">
              <w:rPr>
                <w:rStyle w:val="a4"/>
                <w:rFonts w:ascii="Optima-Regular" w:eastAsia="Optima-Regular" w:hAnsi="Optima-Regular" w:cs="Optima-Regular"/>
                <w:noProof/>
                <w:lang w:eastAsia="zh-CN"/>
              </w:rPr>
              <w:t>Glitch</w:t>
            </w:r>
            <w:r w:rsidRPr="00D842FD">
              <w:rPr>
                <w:rStyle w:val="a4"/>
                <w:rFonts w:ascii="宋体" w:eastAsia="宋体" w:hAnsi="宋体" w:cs="宋体"/>
                <w:noProof/>
                <w:lang w:eastAsia="zh-CN"/>
              </w:rPr>
              <w:t>及消除办法？</w:t>
            </w:r>
            <w:r>
              <w:rPr>
                <w:noProof/>
                <w:webHidden/>
              </w:rPr>
              <w:tab/>
            </w:r>
            <w:r>
              <w:rPr>
                <w:noProof/>
                <w:webHidden/>
              </w:rPr>
              <w:fldChar w:fldCharType="begin"/>
            </w:r>
            <w:r>
              <w:rPr>
                <w:noProof/>
                <w:webHidden/>
              </w:rPr>
              <w:instrText xml:space="preserve"> PAGEREF _Toc57907703 \h </w:instrText>
            </w:r>
            <w:r>
              <w:rPr>
                <w:noProof/>
                <w:webHidden/>
              </w:rPr>
            </w:r>
            <w:r>
              <w:rPr>
                <w:noProof/>
                <w:webHidden/>
              </w:rPr>
              <w:fldChar w:fldCharType="separate"/>
            </w:r>
            <w:r>
              <w:rPr>
                <w:noProof/>
                <w:webHidden/>
              </w:rPr>
              <w:t>6</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4" w:history="1">
            <w:r w:rsidRPr="00D842FD">
              <w:rPr>
                <w:rStyle w:val="a4"/>
                <w:rFonts w:ascii="Optima-Regular" w:eastAsia="Optima-Regular" w:hAnsi="Optima-Regular" w:cs="Optima-Regular"/>
                <w:noProof/>
                <w:lang w:eastAsia="zh-CN"/>
              </w:rPr>
              <w:t>14. case/casez/casex</w:t>
            </w:r>
            <w:r w:rsidRPr="00D842FD">
              <w:rPr>
                <w:rStyle w:val="a4"/>
                <w:rFonts w:ascii="宋体" w:eastAsia="宋体" w:hAnsi="宋体" w:cs="宋体"/>
                <w:noProof/>
                <w:lang w:eastAsia="zh-CN"/>
              </w:rPr>
              <w:t>的区别？</w:t>
            </w:r>
            <w:r>
              <w:rPr>
                <w:noProof/>
                <w:webHidden/>
              </w:rPr>
              <w:tab/>
            </w:r>
            <w:r>
              <w:rPr>
                <w:noProof/>
                <w:webHidden/>
              </w:rPr>
              <w:fldChar w:fldCharType="begin"/>
            </w:r>
            <w:r>
              <w:rPr>
                <w:noProof/>
                <w:webHidden/>
              </w:rPr>
              <w:instrText xml:space="preserve"> PAGEREF _Toc57907704 \h </w:instrText>
            </w:r>
            <w:r>
              <w:rPr>
                <w:noProof/>
                <w:webHidden/>
              </w:rPr>
            </w:r>
            <w:r>
              <w:rPr>
                <w:noProof/>
                <w:webHidden/>
              </w:rPr>
              <w:fldChar w:fldCharType="separate"/>
            </w:r>
            <w:r>
              <w:rPr>
                <w:noProof/>
                <w:webHidden/>
              </w:rPr>
              <w:t>7</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5" w:history="1">
            <w:r w:rsidRPr="00D842FD">
              <w:rPr>
                <w:rStyle w:val="a4"/>
                <w:noProof/>
                <w:lang w:eastAsia="zh-CN"/>
              </w:rPr>
              <w:t>14.</w:t>
            </w:r>
            <w:r w:rsidRPr="00D842FD">
              <w:rPr>
                <w:rStyle w:val="a4"/>
                <w:rFonts w:ascii="宋体" w:eastAsia="宋体" w:hAnsi="宋体" w:cs="宋体"/>
                <w:noProof/>
                <w:lang w:eastAsia="zh-CN"/>
              </w:rPr>
              <w:t xml:space="preserve"> 跨时钟域同步方法？（后续会专门推出跨时钟域同步的专题）</w:t>
            </w:r>
            <w:r>
              <w:rPr>
                <w:noProof/>
                <w:webHidden/>
              </w:rPr>
              <w:tab/>
            </w:r>
            <w:r>
              <w:rPr>
                <w:noProof/>
                <w:webHidden/>
              </w:rPr>
              <w:fldChar w:fldCharType="begin"/>
            </w:r>
            <w:r>
              <w:rPr>
                <w:noProof/>
                <w:webHidden/>
              </w:rPr>
              <w:instrText xml:space="preserve"> PAGEREF _Toc57907705 \h </w:instrText>
            </w:r>
            <w:r>
              <w:rPr>
                <w:noProof/>
                <w:webHidden/>
              </w:rPr>
            </w:r>
            <w:r>
              <w:rPr>
                <w:noProof/>
                <w:webHidden/>
              </w:rPr>
              <w:fldChar w:fldCharType="separate"/>
            </w:r>
            <w:r>
              <w:rPr>
                <w:noProof/>
                <w:webHidden/>
              </w:rPr>
              <w:t>8</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6" w:history="1">
            <w:r w:rsidRPr="00D842FD">
              <w:rPr>
                <w:rStyle w:val="a4"/>
                <w:rFonts w:ascii="Optima-Regular" w:eastAsia="Optima-Regular" w:hAnsi="Optima-Regular" w:cs="Optima-Regular"/>
                <w:noProof/>
                <w:lang w:eastAsia="zh-CN"/>
              </w:rPr>
              <w:t xml:space="preserve">16. </w:t>
            </w:r>
            <w:r w:rsidRPr="00D842FD">
              <w:rPr>
                <w:rStyle w:val="a4"/>
                <w:rFonts w:ascii="宋体" w:eastAsia="宋体" w:hAnsi="宋体" w:cs="宋体"/>
                <w:noProof/>
                <w:lang w:eastAsia="zh-CN"/>
              </w:rPr>
              <w:t>同步设计的优越性、缺点及设计规则？</w:t>
            </w:r>
            <w:r>
              <w:rPr>
                <w:noProof/>
                <w:webHidden/>
              </w:rPr>
              <w:tab/>
            </w:r>
            <w:r>
              <w:rPr>
                <w:noProof/>
                <w:webHidden/>
              </w:rPr>
              <w:fldChar w:fldCharType="begin"/>
            </w:r>
            <w:r>
              <w:rPr>
                <w:noProof/>
                <w:webHidden/>
              </w:rPr>
              <w:instrText xml:space="preserve"> PAGEREF _Toc57907706 \h </w:instrText>
            </w:r>
            <w:r>
              <w:rPr>
                <w:noProof/>
                <w:webHidden/>
              </w:rPr>
            </w:r>
            <w:r>
              <w:rPr>
                <w:noProof/>
                <w:webHidden/>
              </w:rPr>
              <w:fldChar w:fldCharType="separate"/>
            </w:r>
            <w:r>
              <w:rPr>
                <w:noProof/>
                <w:webHidden/>
              </w:rPr>
              <w:t>8</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7" w:history="1">
            <w:r w:rsidRPr="00D842FD">
              <w:rPr>
                <w:rStyle w:val="a4"/>
                <w:rFonts w:ascii="Optima-Regular" w:eastAsia="Optima-Regular" w:hAnsi="Optima-Regular" w:cs="Optima-Regular"/>
                <w:noProof/>
                <w:lang w:eastAsia="zh-CN"/>
              </w:rPr>
              <w:t xml:space="preserve">17. </w:t>
            </w:r>
            <w:r w:rsidRPr="00D842FD">
              <w:rPr>
                <w:rStyle w:val="a4"/>
                <w:rFonts w:ascii="宋体" w:eastAsia="宋体" w:hAnsi="宋体" w:cs="宋体"/>
                <w:noProof/>
                <w:lang w:eastAsia="zh-CN"/>
              </w:rPr>
              <w:t>同步电路和异步电路的概念？</w:t>
            </w:r>
            <w:r>
              <w:rPr>
                <w:noProof/>
                <w:webHidden/>
              </w:rPr>
              <w:tab/>
            </w:r>
            <w:r>
              <w:rPr>
                <w:noProof/>
                <w:webHidden/>
              </w:rPr>
              <w:fldChar w:fldCharType="begin"/>
            </w:r>
            <w:r>
              <w:rPr>
                <w:noProof/>
                <w:webHidden/>
              </w:rPr>
              <w:instrText xml:space="preserve"> PAGEREF _Toc57907707 \h </w:instrText>
            </w:r>
            <w:r>
              <w:rPr>
                <w:noProof/>
                <w:webHidden/>
              </w:rPr>
            </w:r>
            <w:r>
              <w:rPr>
                <w:noProof/>
                <w:webHidden/>
              </w:rPr>
              <w:fldChar w:fldCharType="separate"/>
            </w:r>
            <w:r>
              <w:rPr>
                <w:noProof/>
                <w:webHidden/>
              </w:rPr>
              <w:t>9</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8" w:history="1">
            <w:r w:rsidRPr="00D842FD">
              <w:rPr>
                <w:rStyle w:val="a4"/>
                <w:rFonts w:ascii="Optima-Regular" w:eastAsia="Optima-Regular" w:hAnsi="Optima-Regular" w:cs="Optima-Regular"/>
                <w:noProof/>
                <w:lang w:eastAsia="zh-CN"/>
              </w:rPr>
              <w:t xml:space="preserve">18. </w:t>
            </w:r>
            <w:r w:rsidRPr="00D842FD">
              <w:rPr>
                <w:rStyle w:val="a4"/>
                <w:rFonts w:ascii="宋体" w:eastAsia="宋体" w:hAnsi="宋体" w:cs="宋体"/>
                <w:noProof/>
                <w:lang w:eastAsia="zh-CN"/>
              </w:rPr>
              <w:t>功能覆盖率、代码覆盖率、断言覆盖率？</w:t>
            </w:r>
            <w:r>
              <w:rPr>
                <w:noProof/>
                <w:webHidden/>
              </w:rPr>
              <w:tab/>
            </w:r>
            <w:r>
              <w:rPr>
                <w:noProof/>
                <w:webHidden/>
              </w:rPr>
              <w:fldChar w:fldCharType="begin"/>
            </w:r>
            <w:r>
              <w:rPr>
                <w:noProof/>
                <w:webHidden/>
              </w:rPr>
              <w:instrText xml:space="preserve"> PAGEREF _Toc57907708 \h </w:instrText>
            </w:r>
            <w:r>
              <w:rPr>
                <w:noProof/>
                <w:webHidden/>
              </w:rPr>
            </w:r>
            <w:r>
              <w:rPr>
                <w:noProof/>
                <w:webHidden/>
              </w:rPr>
              <w:fldChar w:fldCharType="separate"/>
            </w:r>
            <w:r>
              <w:rPr>
                <w:noProof/>
                <w:webHidden/>
              </w:rPr>
              <w:t>9</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09" w:history="1">
            <w:r w:rsidRPr="00D842FD">
              <w:rPr>
                <w:rStyle w:val="a4"/>
                <w:rFonts w:ascii="Optima-Regular" w:eastAsia="Optima-Regular" w:hAnsi="Optima-Regular" w:cs="Optima-Regular"/>
                <w:noProof/>
                <w:lang w:eastAsia="zh-CN"/>
              </w:rPr>
              <w:t xml:space="preserve">19. </w:t>
            </w:r>
            <w:r w:rsidRPr="00D842FD">
              <w:rPr>
                <w:rStyle w:val="a4"/>
                <w:rFonts w:ascii="宋体" w:eastAsia="宋体" w:hAnsi="宋体" w:cs="宋体"/>
                <w:noProof/>
                <w:lang w:eastAsia="zh-CN"/>
              </w:rPr>
              <w:t>条件运算符对</w:t>
            </w:r>
            <w:r w:rsidRPr="00D842FD">
              <w:rPr>
                <w:rStyle w:val="a4"/>
                <w:rFonts w:ascii="Optima-Regular" w:eastAsia="Optima-Regular" w:hAnsi="Optima-Regular" w:cs="Optima-Regular"/>
                <w:noProof/>
                <w:lang w:eastAsia="zh-CN"/>
              </w:rPr>
              <w:t>x</w:t>
            </w:r>
            <w:r w:rsidRPr="00D842FD">
              <w:rPr>
                <w:rStyle w:val="a4"/>
                <w:rFonts w:ascii="宋体" w:eastAsia="宋体" w:hAnsi="宋体" w:cs="宋体"/>
                <w:noProof/>
                <w:lang w:eastAsia="zh-CN"/>
              </w:rPr>
              <w:t>和</w:t>
            </w:r>
            <w:r w:rsidRPr="00D842FD">
              <w:rPr>
                <w:rStyle w:val="a4"/>
                <w:rFonts w:ascii="Optima-Regular" w:eastAsia="Optima-Regular" w:hAnsi="Optima-Regular" w:cs="Optima-Regular"/>
                <w:noProof/>
                <w:lang w:eastAsia="zh-CN"/>
              </w:rPr>
              <w:t>z</w:t>
            </w:r>
            <w:r w:rsidRPr="00D842FD">
              <w:rPr>
                <w:rStyle w:val="a4"/>
                <w:rFonts w:ascii="宋体" w:eastAsia="宋体" w:hAnsi="宋体" w:cs="宋体"/>
                <w:noProof/>
                <w:lang w:eastAsia="zh-CN"/>
              </w:rPr>
              <w:t>的处理？</w:t>
            </w:r>
            <w:r>
              <w:rPr>
                <w:noProof/>
                <w:webHidden/>
              </w:rPr>
              <w:tab/>
            </w:r>
            <w:r>
              <w:rPr>
                <w:noProof/>
                <w:webHidden/>
              </w:rPr>
              <w:fldChar w:fldCharType="begin"/>
            </w:r>
            <w:r>
              <w:rPr>
                <w:noProof/>
                <w:webHidden/>
              </w:rPr>
              <w:instrText xml:space="preserve"> PAGEREF _Toc57907709 \h </w:instrText>
            </w:r>
            <w:r>
              <w:rPr>
                <w:noProof/>
                <w:webHidden/>
              </w:rPr>
            </w:r>
            <w:r>
              <w:rPr>
                <w:noProof/>
                <w:webHidden/>
              </w:rPr>
              <w:fldChar w:fldCharType="separate"/>
            </w:r>
            <w:r>
              <w:rPr>
                <w:noProof/>
                <w:webHidden/>
              </w:rPr>
              <w:t>10</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0" w:history="1">
            <w:r w:rsidRPr="00D842FD">
              <w:rPr>
                <w:rStyle w:val="a4"/>
                <w:rFonts w:ascii="Optima-Regular" w:eastAsia="Optima-Regular" w:hAnsi="Optima-Regular" w:cs="Optima-Regular"/>
                <w:noProof/>
              </w:rPr>
              <w:t xml:space="preserve">20. </w:t>
            </w:r>
            <w:r w:rsidRPr="00D842FD">
              <w:rPr>
                <w:rStyle w:val="a4"/>
                <w:rFonts w:ascii="宋体" w:eastAsia="宋体" w:hAnsi="宋体" w:cs="宋体" w:hint="eastAsia"/>
                <w:noProof/>
              </w:rPr>
              <w:t>乒乓</w:t>
            </w:r>
            <w:r w:rsidRPr="00D842FD">
              <w:rPr>
                <w:rStyle w:val="a4"/>
                <w:rFonts w:ascii="Optima-Regular" w:eastAsia="Optima-Regular" w:hAnsi="Optima-Regular" w:cs="Optima-Regular"/>
                <w:noProof/>
              </w:rPr>
              <w:t>buffer</w:t>
            </w:r>
            <w:r w:rsidRPr="00D842FD">
              <w:rPr>
                <w:rStyle w:val="a4"/>
                <w:rFonts w:ascii="宋体" w:eastAsia="宋体" w:hAnsi="宋体" w:cs="宋体" w:hint="eastAsia"/>
                <w:noProof/>
              </w:rPr>
              <w:t>的概念？</w:t>
            </w:r>
            <w:r>
              <w:rPr>
                <w:noProof/>
                <w:webHidden/>
              </w:rPr>
              <w:tab/>
            </w:r>
            <w:r>
              <w:rPr>
                <w:noProof/>
                <w:webHidden/>
              </w:rPr>
              <w:fldChar w:fldCharType="begin"/>
            </w:r>
            <w:r>
              <w:rPr>
                <w:noProof/>
                <w:webHidden/>
              </w:rPr>
              <w:instrText xml:space="preserve"> PAGEREF _Toc57907710 \h </w:instrText>
            </w:r>
            <w:r>
              <w:rPr>
                <w:noProof/>
                <w:webHidden/>
              </w:rPr>
            </w:r>
            <w:r>
              <w:rPr>
                <w:noProof/>
                <w:webHidden/>
              </w:rPr>
              <w:fldChar w:fldCharType="separate"/>
            </w:r>
            <w:r>
              <w:rPr>
                <w:noProof/>
                <w:webHidden/>
              </w:rPr>
              <w:t>10</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1" w:history="1">
            <w:r w:rsidRPr="00D842FD">
              <w:rPr>
                <w:rStyle w:val="a4"/>
                <w:rFonts w:ascii="Optima-Regular" w:eastAsia="Optima-Regular" w:hAnsi="Optima-Regular" w:cs="Optima-Regular"/>
                <w:noProof/>
              </w:rPr>
              <w:t xml:space="preserve">21. </w:t>
            </w:r>
            <w:r w:rsidRPr="00D842FD">
              <w:rPr>
                <w:rStyle w:val="a4"/>
                <w:rFonts w:ascii="宋体" w:eastAsia="宋体" w:hAnsi="宋体" w:cs="宋体" w:hint="eastAsia"/>
                <w:noProof/>
              </w:rPr>
              <w:t>线与逻辑？</w:t>
            </w:r>
            <w:r>
              <w:rPr>
                <w:noProof/>
                <w:webHidden/>
              </w:rPr>
              <w:tab/>
            </w:r>
            <w:r>
              <w:rPr>
                <w:noProof/>
                <w:webHidden/>
              </w:rPr>
              <w:fldChar w:fldCharType="begin"/>
            </w:r>
            <w:r>
              <w:rPr>
                <w:noProof/>
                <w:webHidden/>
              </w:rPr>
              <w:instrText xml:space="preserve"> PAGEREF _Toc57907711 \h </w:instrText>
            </w:r>
            <w:r>
              <w:rPr>
                <w:noProof/>
                <w:webHidden/>
              </w:rPr>
            </w:r>
            <w:r>
              <w:rPr>
                <w:noProof/>
                <w:webHidden/>
              </w:rPr>
              <w:fldChar w:fldCharType="separate"/>
            </w:r>
            <w:r>
              <w:rPr>
                <w:noProof/>
                <w:webHidden/>
              </w:rPr>
              <w:t>11</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2" w:history="1">
            <w:r w:rsidRPr="00D842FD">
              <w:rPr>
                <w:rStyle w:val="a4"/>
                <w:rFonts w:ascii="Optima-Regular" w:eastAsia="Optima-Regular" w:hAnsi="Optima-Regular" w:cs="Optima-Regular"/>
                <w:noProof/>
              </w:rPr>
              <w:t>22. Modelsim</w:t>
            </w:r>
            <w:r w:rsidRPr="00D842FD">
              <w:rPr>
                <w:rStyle w:val="a4"/>
                <w:rFonts w:ascii="宋体" w:eastAsia="宋体" w:hAnsi="宋体" w:cs="宋体" w:hint="eastAsia"/>
                <w:noProof/>
              </w:rPr>
              <w:t>仿真步骤？</w:t>
            </w:r>
            <w:r>
              <w:rPr>
                <w:noProof/>
                <w:webHidden/>
              </w:rPr>
              <w:tab/>
            </w:r>
            <w:r>
              <w:rPr>
                <w:noProof/>
                <w:webHidden/>
              </w:rPr>
              <w:fldChar w:fldCharType="begin"/>
            </w:r>
            <w:r>
              <w:rPr>
                <w:noProof/>
                <w:webHidden/>
              </w:rPr>
              <w:instrText xml:space="preserve"> PAGEREF _Toc57907712 \h </w:instrText>
            </w:r>
            <w:r>
              <w:rPr>
                <w:noProof/>
                <w:webHidden/>
              </w:rPr>
            </w:r>
            <w:r>
              <w:rPr>
                <w:noProof/>
                <w:webHidden/>
              </w:rPr>
              <w:fldChar w:fldCharType="separate"/>
            </w:r>
            <w:r>
              <w:rPr>
                <w:noProof/>
                <w:webHidden/>
              </w:rPr>
              <w:t>12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3" w:history="1">
            <w:r w:rsidRPr="00D842FD">
              <w:rPr>
                <w:rStyle w:val="a4"/>
                <w:rFonts w:ascii="Optima-Regular" w:eastAsia="Optima-Regular" w:hAnsi="Optima-Regular" w:cs="Optima-Regular"/>
                <w:noProof/>
                <w:lang w:eastAsia="zh-CN"/>
              </w:rPr>
              <w:t xml:space="preserve">23. </w:t>
            </w:r>
            <w:r w:rsidRPr="00D842FD">
              <w:rPr>
                <w:rStyle w:val="a4"/>
                <w:rFonts w:ascii="宋体" w:eastAsia="宋体" w:hAnsi="宋体" w:cs="宋体"/>
                <w:noProof/>
                <w:lang w:eastAsia="zh-CN"/>
              </w:rPr>
              <w:t>同步通信和异步通信有什么区别？</w:t>
            </w:r>
            <w:r w:rsidRPr="00D842FD">
              <w:rPr>
                <w:rStyle w:val="a4"/>
                <w:rFonts w:ascii="Optima-Regular" w:eastAsia="Optima-Regular" w:hAnsi="Optima-Regular" w:cs="Optima-Regular"/>
                <w:noProof/>
                <w:lang w:eastAsia="zh-CN"/>
              </w:rPr>
              <w:t>UART</w:t>
            </w:r>
            <w:r w:rsidRPr="00D842FD">
              <w:rPr>
                <w:rStyle w:val="a4"/>
                <w:rFonts w:ascii="宋体" w:eastAsia="宋体" w:hAnsi="宋体" w:cs="宋体"/>
                <w:noProof/>
                <w:lang w:eastAsia="zh-CN"/>
              </w:rPr>
              <w:t>、</w:t>
            </w:r>
            <w:r w:rsidRPr="00D842FD">
              <w:rPr>
                <w:rStyle w:val="a4"/>
                <w:rFonts w:ascii="Optima-Regular" w:eastAsia="Optima-Regular" w:hAnsi="Optima-Regular" w:cs="Optima-Regular"/>
                <w:noProof/>
                <w:lang w:eastAsia="zh-CN"/>
              </w:rPr>
              <w:t>SPI</w:t>
            </w:r>
            <w:r w:rsidRPr="00D842FD">
              <w:rPr>
                <w:rStyle w:val="a4"/>
                <w:rFonts w:ascii="宋体" w:eastAsia="宋体" w:hAnsi="宋体" w:cs="宋体"/>
                <w:noProof/>
                <w:lang w:eastAsia="zh-CN"/>
              </w:rPr>
              <w:t>、</w:t>
            </w:r>
            <w:r w:rsidRPr="00D842FD">
              <w:rPr>
                <w:rStyle w:val="a4"/>
                <w:rFonts w:ascii="Optima-Regular" w:eastAsia="Optima-Regular" w:hAnsi="Optima-Regular" w:cs="Optima-Regular"/>
                <w:noProof/>
                <w:lang w:eastAsia="zh-CN"/>
              </w:rPr>
              <w:t>I2C</w:t>
            </w:r>
            <w:r w:rsidRPr="00D842FD">
              <w:rPr>
                <w:rStyle w:val="a4"/>
                <w:rFonts w:ascii="宋体" w:eastAsia="宋体" w:hAnsi="宋体" w:cs="宋体"/>
                <w:noProof/>
                <w:lang w:eastAsia="zh-CN"/>
              </w:rPr>
              <w:t>、</w:t>
            </w:r>
            <w:r w:rsidRPr="00D842FD">
              <w:rPr>
                <w:rStyle w:val="a4"/>
                <w:rFonts w:ascii="Optima-Regular" w:eastAsia="Optima-Regular" w:hAnsi="Optima-Regular" w:cs="Optima-Regular"/>
                <w:noProof/>
                <w:lang w:eastAsia="zh-CN"/>
              </w:rPr>
              <w:t>I2S</w:t>
            </w:r>
            <w:r w:rsidRPr="00D842FD">
              <w:rPr>
                <w:rStyle w:val="a4"/>
                <w:rFonts w:ascii="宋体" w:eastAsia="宋体" w:hAnsi="宋体" w:cs="宋体"/>
                <w:noProof/>
                <w:lang w:eastAsia="zh-CN"/>
              </w:rPr>
              <w:t>协议对比？</w:t>
            </w:r>
            <w:r>
              <w:rPr>
                <w:noProof/>
                <w:webHidden/>
              </w:rPr>
              <w:tab/>
            </w:r>
            <w:r>
              <w:rPr>
                <w:noProof/>
                <w:webHidden/>
              </w:rPr>
              <w:fldChar w:fldCharType="begin"/>
            </w:r>
            <w:r>
              <w:rPr>
                <w:noProof/>
                <w:webHidden/>
              </w:rPr>
              <w:instrText xml:space="preserve"> PAGEREF _Toc57907713 \h </w:instrText>
            </w:r>
            <w:r>
              <w:rPr>
                <w:noProof/>
                <w:webHidden/>
              </w:rPr>
            </w:r>
            <w:r>
              <w:rPr>
                <w:noProof/>
                <w:webHidden/>
              </w:rPr>
              <w:fldChar w:fldCharType="separate"/>
            </w:r>
            <w:r>
              <w:rPr>
                <w:noProof/>
                <w:webHidden/>
              </w:rPr>
              <w:t>12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4" w:history="1">
            <w:r w:rsidRPr="00D842FD">
              <w:rPr>
                <w:rStyle w:val="a4"/>
                <w:rFonts w:ascii="Optima-Regular" w:eastAsia="Optima-Regular" w:hAnsi="Optima-Regular" w:cs="Optima-Regular"/>
                <w:noProof/>
              </w:rPr>
              <w:t>24. &gt;&gt;</w:t>
            </w:r>
            <w:r w:rsidRPr="00D842FD">
              <w:rPr>
                <w:rStyle w:val="a4"/>
                <w:rFonts w:ascii="宋体" w:eastAsia="宋体" w:hAnsi="宋体" w:cs="宋体" w:hint="eastAsia"/>
                <w:noProof/>
              </w:rPr>
              <w:t>和</w:t>
            </w:r>
            <w:r w:rsidRPr="00D842FD">
              <w:rPr>
                <w:rStyle w:val="a4"/>
                <w:rFonts w:ascii="Optima-Regular" w:eastAsia="Optima-Regular" w:hAnsi="Optima-Regular" w:cs="Optima-Regular"/>
                <w:noProof/>
              </w:rPr>
              <w:t>&gt;&gt;&gt;</w:t>
            </w:r>
            <w:r w:rsidRPr="00D842FD">
              <w:rPr>
                <w:rStyle w:val="a4"/>
                <w:rFonts w:ascii="宋体" w:eastAsia="宋体" w:hAnsi="宋体" w:cs="宋体" w:hint="eastAsia"/>
                <w:noProof/>
              </w:rPr>
              <w:t>的区别</w:t>
            </w:r>
            <w:r w:rsidRPr="00D842FD">
              <w:rPr>
                <w:rStyle w:val="a4"/>
                <w:rFonts w:ascii="Optima-Regular" w:eastAsia="Optima-Regular" w:hAnsi="Optima-Regular" w:cs="Optima-Regular"/>
                <w:noProof/>
              </w:rPr>
              <w:t>?</w:t>
            </w:r>
            <w:r>
              <w:rPr>
                <w:noProof/>
                <w:webHidden/>
              </w:rPr>
              <w:tab/>
            </w:r>
            <w:r>
              <w:rPr>
                <w:noProof/>
                <w:webHidden/>
              </w:rPr>
              <w:fldChar w:fldCharType="begin"/>
            </w:r>
            <w:r>
              <w:rPr>
                <w:noProof/>
                <w:webHidden/>
              </w:rPr>
              <w:instrText xml:space="preserve"> PAGEREF _Toc57907714 \h </w:instrText>
            </w:r>
            <w:r>
              <w:rPr>
                <w:noProof/>
                <w:webHidden/>
              </w:rPr>
            </w:r>
            <w:r>
              <w:rPr>
                <w:noProof/>
                <w:webHidden/>
              </w:rPr>
              <w:fldChar w:fldCharType="separate"/>
            </w:r>
            <w:r>
              <w:rPr>
                <w:noProof/>
                <w:webHidden/>
              </w:rPr>
              <w:t>12</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5" w:history="1">
            <w:r w:rsidRPr="00D842FD">
              <w:rPr>
                <w:rStyle w:val="a4"/>
                <w:rFonts w:ascii="Optima-Regular" w:eastAsia="Optima-Regular" w:hAnsi="Optima-Regular" w:cs="Optima-Regular"/>
                <w:noProof/>
              </w:rPr>
              <w:t>25. ==</w:t>
            </w:r>
            <w:r w:rsidRPr="00D842FD">
              <w:rPr>
                <w:rStyle w:val="a4"/>
                <w:rFonts w:ascii="宋体" w:eastAsia="宋体" w:hAnsi="宋体" w:cs="宋体" w:hint="eastAsia"/>
                <w:noProof/>
              </w:rPr>
              <w:t>和</w:t>
            </w:r>
            <w:r w:rsidRPr="00D842FD">
              <w:rPr>
                <w:rStyle w:val="a4"/>
                <w:rFonts w:ascii="Optima-Regular" w:eastAsia="Optima-Regular" w:hAnsi="Optima-Regular" w:cs="Optima-Regular"/>
                <w:noProof/>
              </w:rPr>
              <w:t>===</w:t>
            </w:r>
            <w:r w:rsidRPr="00D842FD">
              <w:rPr>
                <w:rStyle w:val="a4"/>
                <w:rFonts w:ascii="宋体" w:eastAsia="宋体" w:hAnsi="宋体" w:cs="宋体" w:hint="eastAsia"/>
                <w:noProof/>
              </w:rPr>
              <w:t>的区别</w:t>
            </w:r>
            <w:r w:rsidRPr="00D842FD">
              <w:rPr>
                <w:rStyle w:val="a4"/>
                <w:rFonts w:ascii="Optima-Regular" w:eastAsia="Optima-Regular" w:hAnsi="Optima-Regular" w:cs="Optima-Regular"/>
                <w:noProof/>
              </w:rPr>
              <w:t>?</w:t>
            </w:r>
            <w:r>
              <w:rPr>
                <w:noProof/>
                <w:webHidden/>
              </w:rPr>
              <w:tab/>
            </w:r>
            <w:r>
              <w:rPr>
                <w:noProof/>
                <w:webHidden/>
              </w:rPr>
              <w:fldChar w:fldCharType="begin"/>
            </w:r>
            <w:r>
              <w:rPr>
                <w:noProof/>
                <w:webHidden/>
              </w:rPr>
              <w:instrText xml:space="preserve"> PAGEREF _Toc57907715 \h </w:instrText>
            </w:r>
            <w:r>
              <w:rPr>
                <w:noProof/>
                <w:webHidden/>
              </w:rPr>
            </w:r>
            <w:r>
              <w:rPr>
                <w:noProof/>
                <w:webHidden/>
              </w:rPr>
              <w:fldChar w:fldCharType="separate"/>
            </w:r>
            <w:r>
              <w:rPr>
                <w:noProof/>
                <w:webHidden/>
              </w:rPr>
              <w:t>13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6" w:history="1">
            <w:r w:rsidRPr="00D842FD">
              <w:rPr>
                <w:rStyle w:val="a4"/>
                <w:rFonts w:ascii="Optima-Regular" w:eastAsia="Optima-Regular" w:hAnsi="Optima-Regular" w:cs="Optima-Regular"/>
                <w:noProof/>
              </w:rPr>
              <w:t xml:space="preserve">26. </w:t>
            </w:r>
            <w:r w:rsidRPr="00D842FD">
              <w:rPr>
                <w:rStyle w:val="a4"/>
                <w:rFonts w:ascii="宋体" w:eastAsia="宋体" w:hAnsi="宋体" w:cs="宋体" w:hint="eastAsia"/>
                <w:noProof/>
              </w:rPr>
              <w:t>奇偶检验</w:t>
            </w:r>
            <w:r w:rsidRPr="00D842FD">
              <w:rPr>
                <w:rStyle w:val="a4"/>
                <w:rFonts w:ascii="Optima-Regular" w:eastAsia="Optima-Regular" w:hAnsi="Optima-Regular" w:cs="Optima-Regular"/>
                <w:noProof/>
              </w:rPr>
              <w:t>?</w:t>
            </w:r>
            <w:r>
              <w:rPr>
                <w:noProof/>
                <w:webHidden/>
              </w:rPr>
              <w:tab/>
            </w:r>
            <w:r>
              <w:rPr>
                <w:noProof/>
                <w:webHidden/>
              </w:rPr>
              <w:fldChar w:fldCharType="begin"/>
            </w:r>
            <w:r>
              <w:rPr>
                <w:noProof/>
                <w:webHidden/>
              </w:rPr>
              <w:instrText xml:space="preserve"> PAGEREF _Toc57907716 \h </w:instrText>
            </w:r>
            <w:r>
              <w:rPr>
                <w:noProof/>
                <w:webHidden/>
              </w:rPr>
            </w:r>
            <w:r>
              <w:rPr>
                <w:noProof/>
                <w:webHidden/>
              </w:rPr>
              <w:fldChar w:fldCharType="separate"/>
            </w:r>
            <w:r>
              <w:rPr>
                <w:noProof/>
                <w:webHidden/>
              </w:rPr>
              <w:t>13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7" w:history="1">
            <w:r w:rsidRPr="00D842FD">
              <w:rPr>
                <w:rStyle w:val="a4"/>
                <w:rFonts w:ascii="Optima-Regular" w:eastAsia="Optima-Regular" w:hAnsi="Optima-Regular" w:cs="Optima-Regular"/>
                <w:noProof/>
                <w:lang w:eastAsia="zh-CN"/>
              </w:rPr>
              <w:t xml:space="preserve">27. </w:t>
            </w:r>
            <w:r w:rsidRPr="00D842FD">
              <w:rPr>
                <w:rStyle w:val="a4"/>
                <w:rFonts w:ascii="宋体" w:eastAsia="宋体" w:hAnsi="宋体" w:cs="宋体"/>
                <w:noProof/>
                <w:lang w:eastAsia="zh-CN"/>
              </w:rPr>
              <w:t>写一段代码，用半加器组成全加器</w:t>
            </w:r>
            <w:r w:rsidRPr="00D842FD">
              <w:rPr>
                <w:rStyle w:val="a4"/>
                <w:rFonts w:ascii="Optima-Regular" w:eastAsia="Optima-Regular" w:hAnsi="Optima-Regular" w:cs="Optima-Regular"/>
                <w:noProof/>
                <w:lang w:eastAsia="zh-CN"/>
              </w:rPr>
              <w:t>?</w:t>
            </w:r>
            <w:r>
              <w:rPr>
                <w:noProof/>
                <w:webHidden/>
              </w:rPr>
              <w:tab/>
            </w:r>
            <w:r>
              <w:rPr>
                <w:noProof/>
                <w:webHidden/>
              </w:rPr>
              <w:fldChar w:fldCharType="begin"/>
            </w:r>
            <w:r>
              <w:rPr>
                <w:noProof/>
                <w:webHidden/>
              </w:rPr>
              <w:instrText xml:space="preserve"> PAGEREF _Toc57907717 \h </w:instrText>
            </w:r>
            <w:r>
              <w:rPr>
                <w:noProof/>
                <w:webHidden/>
              </w:rPr>
            </w:r>
            <w:r>
              <w:rPr>
                <w:noProof/>
                <w:webHidden/>
              </w:rPr>
              <w:fldChar w:fldCharType="separate"/>
            </w:r>
            <w:r>
              <w:rPr>
                <w:noProof/>
                <w:webHidden/>
              </w:rPr>
              <w:t>13</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8" w:history="1">
            <w:r w:rsidRPr="00D842FD">
              <w:rPr>
                <w:rStyle w:val="a4"/>
                <w:rFonts w:ascii="Optima-Regular" w:eastAsia="Optima-Regular" w:hAnsi="Optima-Regular" w:cs="Optima-Regular"/>
                <w:noProof/>
                <w:lang w:eastAsia="zh-CN"/>
              </w:rPr>
              <w:t>28. FPGA</w:t>
            </w:r>
            <w:r w:rsidRPr="00D842FD">
              <w:rPr>
                <w:rStyle w:val="a4"/>
                <w:rFonts w:ascii="宋体" w:eastAsia="宋体" w:hAnsi="宋体" w:cs="宋体"/>
                <w:noProof/>
                <w:lang w:eastAsia="zh-CN"/>
              </w:rPr>
              <w:t>的基本结构？</w:t>
            </w:r>
            <w:r>
              <w:rPr>
                <w:noProof/>
                <w:webHidden/>
              </w:rPr>
              <w:tab/>
            </w:r>
            <w:r>
              <w:rPr>
                <w:noProof/>
                <w:webHidden/>
              </w:rPr>
              <w:fldChar w:fldCharType="begin"/>
            </w:r>
            <w:r>
              <w:rPr>
                <w:noProof/>
                <w:webHidden/>
              </w:rPr>
              <w:instrText xml:space="preserve"> PAGEREF _Toc57907718 \h </w:instrText>
            </w:r>
            <w:r>
              <w:rPr>
                <w:noProof/>
                <w:webHidden/>
              </w:rPr>
            </w:r>
            <w:r>
              <w:rPr>
                <w:noProof/>
                <w:webHidden/>
              </w:rPr>
              <w:fldChar w:fldCharType="separate"/>
            </w:r>
            <w:r>
              <w:rPr>
                <w:noProof/>
                <w:webHidden/>
              </w:rPr>
              <w:t>14</w:t>
            </w:r>
            <w:r>
              <w:rPr>
                <w:noProof/>
                <w:webHidden/>
              </w:rPr>
              <w:fldChar w:fldCharType="end"/>
            </w:r>
          </w:hyperlink>
          <w:bookmarkStart w:id="0" w:name="_GoBack"/>
          <w:bookmarkEnd w:id="0"/>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19" w:history="1">
            <w:r w:rsidRPr="00D842FD">
              <w:rPr>
                <w:rStyle w:val="a4"/>
                <w:rFonts w:ascii="Optima-Regular" w:eastAsia="Optima-Regular" w:hAnsi="Optima-Regular" w:cs="Optima-Regular"/>
                <w:noProof/>
                <w:lang w:eastAsia="zh-CN"/>
              </w:rPr>
              <w:t xml:space="preserve">29. </w:t>
            </w:r>
            <w:r w:rsidRPr="00D842FD">
              <w:rPr>
                <w:rStyle w:val="a4"/>
                <w:rFonts w:ascii="宋体" w:eastAsia="宋体" w:hAnsi="宋体" w:cs="宋体"/>
                <w:noProof/>
                <w:lang w:eastAsia="zh-CN"/>
              </w:rPr>
              <w:t>模块划分的依据以及注意事项？</w:t>
            </w:r>
            <w:r>
              <w:rPr>
                <w:noProof/>
                <w:webHidden/>
              </w:rPr>
              <w:tab/>
            </w:r>
            <w:r>
              <w:rPr>
                <w:noProof/>
                <w:webHidden/>
              </w:rPr>
              <w:fldChar w:fldCharType="begin"/>
            </w:r>
            <w:r>
              <w:rPr>
                <w:noProof/>
                <w:webHidden/>
              </w:rPr>
              <w:instrText xml:space="preserve"> PAGEREF _Toc57907719 \h </w:instrText>
            </w:r>
            <w:r>
              <w:rPr>
                <w:noProof/>
                <w:webHidden/>
              </w:rPr>
            </w:r>
            <w:r>
              <w:rPr>
                <w:noProof/>
                <w:webHidden/>
              </w:rPr>
              <w:fldChar w:fldCharType="separate"/>
            </w:r>
            <w:r>
              <w:rPr>
                <w:noProof/>
                <w:webHidden/>
              </w:rPr>
              <w:t>14</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20" w:history="1">
            <w:r w:rsidRPr="00D842FD">
              <w:rPr>
                <w:rStyle w:val="a4"/>
                <w:rFonts w:ascii="Optima-Regular" w:eastAsia="Optima-Regular" w:hAnsi="Optima-Regular" w:cs="Optima-Regular"/>
                <w:noProof/>
                <w:lang w:eastAsia="zh-CN"/>
              </w:rPr>
              <w:t xml:space="preserve">30. </w:t>
            </w:r>
            <w:r w:rsidRPr="00D842FD">
              <w:rPr>
                <w:rStyle w:val="a4"/>
                <w:rFonts w:ascii="宋体" w:eastAsia="宋体" w:hAnsi="宋体" w:cs="宋体"/>
                <w:noProof/>
                <w:lang w:eastAsia="zh-CN"/>
              </w:rPr>
              <w:t>高频设计中，可以采用哪些手段提供系统工作频率？</w:t>
            </w:r>
            <w:r>
              <w:rPr>
                <w:noProof/>
                <w:webHidden/>
              </w:rPr>
              <w:tab/>
            </w:r>
            <w:r>
              <w:rPr>
                <w:noProof/>
                <w:webHidden/>
              </w:rPr>
              <w:fldChar w:fldCharType="begin"/>
            </w:r>
            <w:r>
              <w:rPr>
                <w:noProof/>
                <w:webHidden/>
              </w:rPr>
              <w:instrText xml:space="preserve"> PAGEREF _Toc57907720 \h </w:instrText>
            </w:r>
            <w:r>
              <w:rPr>
                <w:noProof/>
                <w:webHidden/>
              </w:rPr>
            </w:r>
            <w:r>
              <w:rPr>
                <w:noProof/>
                <w:webHidden/>
              </w:rPr>
              <w:fldChar w:fldCharType="separate"/>
            </w:r>
            <w:r>
              <w:rPr>
                <w:noProof/>
                <w:webHidden/>
              </w:rPr>
              <w:t>15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21" w:history="1">
            <w:r w:rsidRPr="00D842FD">
              <w:rPr>
                <w:rStyle w:val="a4"/>
                <w:rFonts w:ascii="Optima-Regular" w:eastAsia="Optima-Regular" w:hAnsi="Optima-Regular" w:cs="Optima-Regular"/>
                <w:noProof/>
                <w:lang w:eastAsia="zh-CN"/>
              </w:rPr>
              <w:t xml:space="preserve">31. </w:t>
            </w:r>
            <w:r w:rsidRPr="00D842FD">
              <w:rPr>
                <w:rStyle w:val="a4"/>
                <w:rFonts w:ascii="宋体" w:eastAsia="宋体" w:hAnsi="宋体" w:cs="宋体" w:hint="eastAsia"/>
                <w:noProof/>
                <w:lang w:eastAsia="zh-CN"/>
              </w:rPr>
              <w:t>如何提升设计的性能？</w:t>
            </w:r>
            <w:r>
              <w:rPr>
                <w:noProof/>
                <w:webHidden/>
              </w:rPr>
              <w:tab/>
            </w:r>
            <w:r>
              <w:rPr>
                <w:noProof/>
                <w:webHidden/>
              </w:rPr>
              <w:fldChar w:fldCharType="begin"/>
            </w:r>
            <w:r>
              <w:rPr>
                <w:noProof/>
                <w:webHidden/>
              </w:rPr>
              <w:instrText xml:space="preserve"> PAGEREF _Toc57907721 \h </w:instrText>
            </w:r>
            <w:r>
              <w:rPr>
                <w:noProof/>
                <w:webHidden/>
              </w:rPr>
            </w:r>
            <w:r>
              <w:rPr>
                <w:noProof/>
                <w:webHidden/>
              </w:rPr>
              <w:fldChar w:fldCharType="separate"/>
            </w:r>
            <w:r>
              <w:rPr>
                <w:noProof/>
                <w:webHidden/>
              </w:rPr>
              <w:t>15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22" w:history="1">
            <w:r w:rsidRPr="00D842FD">
              <w:rPr>
                <w:rStyle w:val="a4"/>
                <w:rFonts w:ascii="Optima-Regular" w:eastAsia="Optima-Regular" w:hAnsi="Optima-Regular" w:cs="Optima-Regular"/>
                <w:noProof/>
              </w:rPr>
              <w:t xml:space="preserve">32. </w:t>
            </w:r>
            <w:r w:rsidRPr="00D842FD">
              <w:rPr>
                <w:rStyle w:val="a4"/>
                <w:rFonts w:ascii="宋体" w:eastAsia="宋体" w:hAnsi="宋体" w:cs="宋体" w:hint="eastAsia"/>
                <w:noProof/>
              </w:rPr>
              <w:t>面积优化方法？</w:t>
            </w:r>
            <w:r>
              <w:rPr>
                <w:noProof/>
                <w:webHidden/>
              </w:rPr>
              <w:tab/>
            </w:r>
            <w:r>
              <w:rPr>
                <w:noProof/>
                <w:webHidden/>
              </w:rPr>
              <w:fldChar w:fldCharType="begin"/>
            </w:r>
            <w:r>
              <w:rPr>
                <w:noProof/>
                <w:webHidden/>
              </w:rPr>
              <w:instrText xml:space="preserve"> PAGEREF _Toc57907722 \h </w:instrText>
            </w:r>
            <w:r>
              <w:rPr>
                <w:noProof/>
                <w:webHidden/>
              </w:rPr>
            </w:r>
            <w:r>
              <w:rPr>
                <w:noProof/>
                <w:webHidden/>
              </w:rPr>
              <w:fldChar w:fldCharType="separate"/>
            </w:r>
            <w:r>
              <w:rPr>
                <w:noProof/>
                <w:webHidden/>
              </w:rPr>
              <w:t>15</w:t>
            </w:r>
            <w:r>
              <w:rPr>
                <w:noProof/>
                <w:webHidden/>
              </w:rPr>
              <w:fldChar w:fldCharType="end"/>
            </w:r>
          </w:hyperlink>
        </w:p>
        <w:p w:rsidR="00E321AE" w:rsidRDefault="00E321AE">
          <w:pPr>
            <w:pStyle w:val="11"/>
            <w:tabs>
              <w:tab w:val="right" w:leader="dot" w:pos="8630"/>
            </w:tabs>
            <w:rPr>
              <w:rFonts w:asciiTheme="minorHAnsi" w:hAnsiTheme="minorHAnsi" w:cstheme="minorBidi"/>
              <w:noProof/>
              <w:kern w:val="2"/>
              <w:sz w:val="21"/>
              <w:szCs w:val="22"/>
              <w:lang w:eastAsia="zh-CN"/>
            </w:rPr>
          </w:pPr>
          <w:hyperlink w:anchor="_Toc57907723" w:history="1">
            <w:r w:rsidRPr="00D842FD">
              <w:rPr>
                <w:rStyle w:val="a4"/>
                <w:rFonts w:ascii="Optima-Regular" w:eastAsia="Optima-Regular" w:hAnsi="Optima-Regular" w:cs="Optima-Regular"/>
                <w:noProof/>
              </w:rPr>
              <w:t>33. If-else</w:t>
            </w:r>
            <w:r w:rsidRPr="00D842FD">
              <w:rPr>
                <w:rStyle w:val="a4"/>
                <w:rFonts w:ascii="宋体" w:eastAsia="宋体" w:hAnsi="宋体" w:cs="宋体" w:hint="eastAsia"/>
                <w:noProof/>
              </w:rPr>
              <w:t>和</w:t>
            </w:r>
            <w:r w:rsidRPr="00D842FD">
              <w:rPr>
                <w:rStyle w:val="a4"/>
                <w:rFonts w:ascii="Optima-Regular" w:eastAsia="Optima-Regular" w:hAnsi="Optima-Regular" w:cs="Optima-Regular"/>
                <w:noProof/>
              </w:rPr>
              <w:t>case</w:t>
            </w:r>
            <w:r w:rsidRPr="00D842FD">
              <w:rPr>
                <w:rStyle w:val="a4"/>
                <w:rFonts w:ascii="宋体" w:eastAsia="宋体" w:hAnsi="宋体" w:cs="宋体" w:hint="eastAsia"/>
                <w:noProof/>
              </w:rPr>
              <w:t>综合出的电路区别？</w:t>
            </w:r>
            <w:r>
              <w:rPr>
                <w:noProof/>
                <w:webHidden/>
              </w:rPr>
              <w:tab/>
            </w:r>
            <w:r>
              <w:rPr>
                <w:noProof/>
                <w:webHidden/>
              </w:rPr>
              <w:fldChar w:fldCharType="begin"/>
            </w:r>
            <w:r>
              <w:rPr>
                <w:noProof/>
                <w:webHidden/>
              </w:rPr>
              <w:instrText xml:space="preserve"> PAGEREF _Toc57907723 \h </w:instrText>
            </w:r>
            <w:r>
              <w:rPr>
                <w:noProof/>
                <w:webHidden/>
              </w:rPr>
            </w:r>
            <w:r>
              <w:rPr>
                <w:noProof/>
                <w:webHidden/>
              </w:rPr>
              <w:fldChar w:fldCharType="separate"/>
            </w:r>
            <w:r>
              <w:rPr>
                <w:noProof/>
                <w:webHidden/>
              </w:rPr>
              <w:t>15</w:t>
            </w:r>
            <w:r>
              <w:rPr>
                <w:noProof/>
                <w:webHidden/>
              </w:rPr>
              <w:fldChar w:fldCharType="end"/>
            </w:r>
          </w:hyperlink>
        </w:p>
        <w:p w:rsidR="009A3D7E" w:rsidRDefault="009A3D7E">
          <w:r>
            <w:rPr>
              <w:b/>
              <w:bCs/>
              <w:lang w:val="zh-CN"/>
            </w:rPr>
            <w:fldChar w:fldCharType="end"/>
          </w:r>
        </w:p>
      </w:sdtContent>
    </w:sdt>
    <w:p w:rsidR="009A3D7E" w:rsidRDefault="009A3D7E" w:rsidP="00652797">
      <w:pPr>
        <w:pStyle w:val="richmediatitle"/>
        <w:pBdr>
          <w:bottom w:val="none" w:sz="0" w:space="0" w:color="auto"/>
        </w:pBdr>
        <w:spacing w:after="210"/>
        <w:ind w:left="240" w:right="240"/>
        <w:rPr>
          <w:rFonts w:ascii="Microsoft YaHei UI" w:eastAsia="Microsoft YaHei UI" w:hAnsi="Microsoft YaHei UI" w:cs="Microsoft YaHei UI"/>
          <w:color w:val="333333"/>
          <w:spacing w:val="8"/>
          <w:lang w:eastAsia="zh-CN"/>
        </w:rPr>
      </w:pPr>
    </w:p>
    <w:p w:rsidR="009A3D7E" w:rsidRDefault="009A3D7E" w:rsidP="00652797">
      <w:pPr>
        <w:pStyle w:val="richmediatitle"/>
        <w:pBdr>
          <w:bottom w:val="none" w:sz="0" w:space="0" w:color="auto"/>
        </w:pBdr>
        <w:spacing w:after="210"/>
        <w:ind w:left="240" w:right="240"/>
        <w:rPr>
          <w:rFonts w:ascii="Microsoft YaHei UI" w:eastAsia="Microsoft YaHei UI" w:hAnsi="Microsoft YaHei UI" w:cs="Microsoft YaHei UI" w:hint="eastAsia"/>
          <w:color w:val="333333"/>
          <w:spacing w:val="8"/>
          <w:lang w:eastAsia="zh-CN"/>
        </w:rPr>
      </w:pPr>
    </w:p>
    <w:p w:rsidR="00E227BF" w:rsidRPr="00652797" w:rsidRDefault="00D47DC6" w:rsidP="00652797">
      <w:pPr>
        <w:pStyle w:val="richmediatitle"/>
        <w:pBdr>
          <w:bottom w:val="none" w:sz="0" w:space="0" w:color="auto"/>
        </w:pBdr>
        <w:spacing w:after="210"/>
        <w:ind w:left="240" w:right="240"/>
        <w:rPr>
          <w:rFonts w:ascii="Microsoft YaHei UI" w:eastAsia="Microsoft YaHei UI" w:hAnsi="Microsoft YaHei UI" w:cs="Microsoft YaHei UI"/>
          <w:color w:val="333333"/>
          <w:spacing w:val="8"/>
          <w:lang w:eastAsia="zh-CN"/>
        </w:rPr>
      </w:pPr>
      <w:r w:rsidRPr="00652797">
        <w:rPr>
          <w:rFonts w:ascii="Microsoft YaHei UI" w:eastAsia="Microsoft YaHei UI" w:hAnsi="Microsoft YaHei UI" w:cs="Microsoft YaHei UI"/>
          <w:color w:val="333333"/>
          <w:spacing w:val="8"/>
          <w:lang w:eastAsia="zh-CN"/>
        </w:rPr>
        <w:lastRenderedPageBreak/>
        <w:t>Verilog：笔试面试常考易错点整理</w:t>
      </w:r>
    </w:p>
    <w:p w:rsidR="00E227BF" w:rsidRPr="00652797" w:rsidRDefault="00E321AE" w:rsidP="00652797">
      <w:pPr>
        <w:pStyle w:val="richmediametalist"/>
        <w:ind w:left="240" w:right="240"/>
        <w:rPr>
          <w:rFonts w:ascii="Microsoft YaHei UI" w:eastAsia="Microsoft YaHei UI" w:hAnsi="Microsoft YaHei UI" w:cs="Microsoft YaHei UI"/>
          <w:color w:val="333333"/>
          <w:spacing w:val="8"/>
          <w:lang w:eastAsia="zh-CN"/>
        </w:rPr>
      </w:pPr>
      <w:hyperlink r:id="rId6" w:history="1">
        <w:r w:rsidR="00D47DC6" w:rsidRPr="00652797">
          <w:rPr>
            <w:rStyle w:val="a3"/>
            <w:rFonts w:ascii="Microsoft YaHei UI" w:eastAsia="Microsoft YaHei UI" w:hAnsi="Microsoft YaHei UI" w:cs="Microsoft YaHei UI"/>
            <w:spacing w:val="8"/>
            <w:sz w:val="23"/>
            <w:szCs w:val="23"/>
            <w:lang w:eastAsia="zh-CN"/>
          </w:rPr>
          <w:t>摸鱼范式</w:t>
        </w:r>
      </w:hyperlink>
      <w:r w:rsidR="00D47DC6" w:rsidRPr="00652797">
        <w:rPr>
          <w:rStyle w:val="richmediameta"/>
          <w:rFonts w:ascii="Microsoft YaHei UI" w:eastAsia="Microsoft YaHei UI" w:hAnsi="Microsoft YaHei UI" w:cs="Microsoft YaHei UI"/>
          <w:color w:val="333333"/>
          <w:spacing w:val="8"/>
          <w:lang w:eastAsia="zh-CN"/>
        </w:rPr>
        <w:t xml:space="preserve"> </w:t>
      </w:r>
    </w:p>
    <w:p w:rsidR="00E227BF" w:rsidRPr="00652797" w:rsidRDefault="00D47DC6" w:rsidP="00652797">
      <w:pPr>
        <w:pStyle w:val="any"/>
        <w:spacing w:line="300" w:lineRule="atLeast"/>
        <w:ind w:left="240" w:right="390"/>
        <w:rPr>
          <w:rStyle w:val="richmediameta"/>
          <w:rFonts w:ascii="Microsoft YaHei UI" w:eastAsia="Microsoft YaHei UI" w:hAnsi="Microsoft YaHei UI" w:cs="Microsoft YaHei UI"/>
          <w:vanish/>
          <w:color w:val="333333"/>
          <w:spacing w:val="8"/>
          <w:lang w:eastAsia="zh-CN"/>
        </w:rPr>
      </w:pPr>
      <w:r w:rsidRPr="00652797">
        <w:rPr>
          <w:rStyle w:val="anyCharacter"/>
          <w:rFonts w:ascii="Microsoft YaHei UI" w:eastAsia="Microsoft YaHei UI" w:hAnsi="Microsoft YaHei UI" w:cs="Microsoft YaHei UI"/>
          <w:b/>
          <w:bCs/>
          <w:vanish/>
          <w:color w:val="333333"/>
          <w:spacing w:val="8"/>
          <w:sz w:val="23"/>
          <w:szCs w:val="23"/>
          <w:lang w:eastAsia="zh-CN"/>
        </w:rPr>
        <w:t>摸鱼范式</w:t>
      </w:r>
      <w:r w:rsidRPr="00652797">
        <w:rPr>
          <w:rStyle w:val="richmediameta"/>
          <w:rFonts w:ascii="Microsoft YaHei UI" w:eastAsia="Microsoft YaHei UI" w:hAnsi="Microsoft YaHei UI" w:cs="Microsoft YaHei UI"/>
          <w:vanish/>
          <w:color w:val="333333"/>
          <w:spacing w:val="8"/>
          <w:lang w:eastAsia="zh-CN"/>
        </w:rPr>
        <w:t xml:space="preserve"> </w:t>
      </w:r>
    </w:p>
    <w:p w:rsidR="00E227BF" w:rsidRPr="00652797" w:rsidRDefault="00D47DC6" w:rsidP="00652797">
      <w:pPr>
        <w:pStyle w:val="any"/>
        <w:spacing w:line="300" w:lineRule="atLeast"/>
        <w:ind w:left="240" w:right="390"/>
        <w:rPr>
          <w:rStyle w:val="richmediameta"/>
          <w:rFonts w:ascii="Microsoft YaHei UI" w:eastAsia="Microsoft YaHei UI" w:hAnsi="Microsoft YaHei UI" w:cs="Microsoft YaHei UI"/>
          <w:vanish/>
          <w:color w:val="333333"/>
          <w:spacing w:val="8"/>
          <w:lang w:eastAsia="zh-CN"/>
        </w:rPr>
      </w:pPr>
      <w:r w:rsidRPr="00652797">
        <w:rPr>
          <w:rStyle w:val="anyCharacter"/>
          <w:rFonts w:ascii="Microsoft YaHei UI" w:eastAsia="Microsoft YaHei UI" w:hAnsi="Microsoft YaHei UI" w:cs="Microsoft YaHei UI"/>
          <w:vanish/>
          <w:color w:val="333333"/>
          <w:spacing w:val="8"/>
          <w:sz w:val="23"/>
          <w:szCs w:val="23"/>
          <w:lang w:eastAsia="zh-CN"/>
        </w:rPr>
        <w:t>微信号</w:t>
      </w:r>
      <w:r w:rsidRPr="00652797">
        <w:rPr>
          <w:rStyle w:val="richmediameta"/>
          <w:rFonts w:ascii="Microsoft YaHei UI" w:eastAsia="Microsoft YaHei UI" w:hAnsi="Microsoft YaHei UI" w:cs="Microsoft YaHei UI"/>
          <w:vanish/>
          <w:color w:val="333333"/>
          <w:spacing w:val="8"/>
          <w:lang w:eastAsia="zh-CN"/>
        </w:rPr>
        <w:t xml:space="preserve"> </w:t>
      </w:r>
      <w:proofErr w:type="spellStart"/>
      <w:r w:rsidRPr="00652797">
        <w:rPr>
          <w:rStyle w:val="anyCharacter"/>
          <w:rFonts w:ascii="Microsoft YaHei UI" w:eastAsia="Microsoft YaHei UI" w:hAnsi="Microsoft YaHei UI" w:cs="Microsoft YaHei UI"/>
          <w:vanish/>
          <w:color w:val="333333"/>
          <w:spacing w:val="8"/>
          <w:sz w:val="23"/>
          <w:szCs w:val="23"/>
          <w:lang w:eastAsia="zh-CN"/>
        </w:rPr>
        <w:t>icparadigm</w:t>
      </w:r>
      <w:proofErr w:type="spellEnd"/>
    </w:p>
    <w:p w:rsidR="00E227BF" w:rsidRPr="00652797" w:rsidRDefault="00D47DC6" w:rsidP="00652797">
      <w:pPr>
        <w:pStyle w:val="any"/>
        <w:spacing w:after="150" w:line="300" w:lineRule="atLeast"/>
        <w:ind w:left="240" w:right="390"/>
        <w:rPr>
          <w:rStyle w:val="richmediameta"/>
          <w:rFonts w:ascii="Microsoft YaHei UI" w:eastAsia="Microsoft YaHei UI" w:hAnsi="Microsoft YaHei UI" w:cs="Microsoft YaHei UI"/>
          <w:vanish/>
          <w:color w:val="333333"/>
          <w:spacing w:val="8"/>
          <w:lang w:eastAsia="zh-CN"/>
        </w:rPr>
      </w:pPr>
      <w:r w:rsidRPr="00652797">
        <w:rPr>
          <w:rStyle w:val="anyCharacter"/>
          <w:rFonts w:ascii="Microsoft YaHei UI" w:eastAsia="Microsoft YaHei UI" w:hAnsi="Microsoft YaHei UI" w:cs="Microsoft YaHei UI"/>
          <w:vanish/>
          <w:color w:val="333333"/>
          <w:spacing w:val="8"/>
          <w:sz w:val="23"/>
          <w:szCs w:val="23"/>
          <w:lang w:eastAsia="zh-CN"/>
        </w:rPr>
        <w:t>功能介绍</w:t>
      </w:r>
      <w:r w:rsidRPr="00652797">
        <w:rPr>
          <w:rStyle w:val="richmediameta"/>
          <w:rFonts w:ascii="Microsoft YaHei UI" w:eastAsia="Microsoft YaHei UI" w:hAnsi="Microsoft YaHei UI" w:cs="Microsoft YaHei UI"/>
          <w:vanish/>
          <w:color w:val="333333"/>
          <w:spacing w:val="8"/>
          <w:lang w:eastAsia="zh-CN"/>
        </w:rPr>
        <w:t xml:space="preserve"> </w:t>
      </w:r>
      <w:r w:rsidRPr="00652797">
        <w:rPr>
          <w:rStyle w:val="anyCharacter"/>
          <w:rFonts w:ascii="Microsoft YaHei UI" w:eastAsia="Microsoft YaHei UI" w:hAnsi="Microsoft YaHei UI" w:cs="Microsoft YaHei UI"/>
          <w:vanish/>
          <w:color w:val="333333"/>
          <w:spacing w:val="8"/>
          <w:sz w:val="23"/>
          <w:szCs w:val="23"/>
          <w:lang w:eastAsia="zh-CN"/>
        </w:rPr>
        <w:t>研究生在读学生，分享在数字IC学习过程中的一些收获</w:t>
      </w:r>
    </w:p>
    <w:p w:rsidR="00E227BF" w:rsidRPr="00652797" w:rsidRDefault="00D47DC6" w:rsidP="00652797">
      <w:pPr>
        <w:spacing w:after="330" w:line="300" w:lineRule="atLeast"/>
        <w:ind w:left="240" w:right="240"/>
        <w:rPr>
          <w:rStyle w:val="richmediameta"/>
          <w:rFonts w:ascii="Microsoft YaHei UI" w:eastAsia="Microsoft YaHei UI" w:hAnsi="Microsoft YaHei UI" w:cs="Microsoft YaHei UI"/>
          <w:color w:val="8C8C8C"/>
          <w:spacing w:val="8"/>
          <w:lang w:eastAsia="zh-CN"/>
        </w:rPr>
      </w:pPr>
      <w:r w:rsidRPr="00652797">
        <w:rPr>
          <w:rStyle w:val="richmediameta"/>
          <w:rFonts w:ascii="Microsoft YaHei UI" w:eastAsia="Microsoft YaHei UI" w:hAnsi="Microsoft YaHei UI" w:cs="Microsoft YaHei UI"/>
          <w:color w:val="8C8C8C"/>
          <w:spacing w:val="8"/>
          <w:lang w:eastAsia="zh-CN"/>
        </w:rPr>
        <w:t>2020-11-08</w:t>
      </w:r>
      <w:hyperlink r:id="rId7" w:tgtFrame="_blank" w:history="1">
        <w:r w:rsidRPr="00652797">
          <w:rPr>
            <w:rStyle w:val="a3"/>
            <w:rFonts w:ascii="Microsoft YaHei UI" w:eastAsia="Microsoft YaHei UI" w:hAnsi="Microsoft YaHei UI" w:cs="Microsoft YaHei UI"/>
            <w:spacing w:val="8"/>
            <w:sz w:val="23"/>
            <w:szCs w:val="23"/>
            <w:lang w:eastAsia="zh-CN"/>
          </w:rPr>
          <w:t>原文</w:t>
        </w:r>
      </w:hyperlink>
    </w:p>
    <w:p w:rsidR="00E227BF" w:rsidRPr="00652797" w:rsidRDefault="00D47DC6" w:rsidP="00B65180">
      <w:pPr>
        <w:pStyle w:val="1"/>
        <w:numPr>
          <w:ilvl w:val="0"/>
          <w:numId w:val="37"/>
        </w:numPr>
        <w:rPr>
          <w:rFonts w:ascii="Optima-Regular" w:eastAsia="Optima-Regular" w:hAnsi="Optima-Regular" w:cs="Optima-Regular"/>
        </w:rPr>
      </w:pPr>
      <w:bookmarkStart w:id="1" w:name="_Toc57907691"/>
      <w:proofErr w:type="spellStart"/>
      <w:r w:rsidRPr="00652797">
        <w:rPr>
          <w:rStyle w:val="richmediacontentanyCharacter"/>
          <w:rFonts w:ascii="Optima-Regular" w:eastAsia="Optima-Regular" w:hAnsi="Optima-Regular" w:cs="Optima-Regular"/>
          <w:color w:val="000000"/>
          <w:sz w:val="33"/>
          <w:szCs w:val="33"/>
        </w:rPr>
        <w:t>Verilog</w:t>
      </w:r>
      <w:r w:rsidRPr="00652797">
        <w:rPr>
          <w:rStyle w:val="richmediacontentanyCharacter"/>
          <w:rFonts w:ascii="宋体" w:eastAsia="宋体" w:hAnsi="宋体" w:cs="宋体" w:hint="eastAsia"/>
          <w:color w:val="000000"/>
          <w:sz w:val="33"/>
          <w:szCs w:val="33"/>
        </w:rPr>
        <w:t>为什么适合描述硬件设计</w:t>
      </w:r>
      <w:proofErr w:type="spellEnd"/>
      <w:r w:rsidRPr="00652797">
        <w:rPr>
          <w:rStyle w:val="richmediacontentanyCharacter"/>
          <w:rFonts w:ascii="宋体" w:eastAsia="宋体" w:hAnsi="宋体" w:cs="宋体" w:hint="eastAsia"/>
          <w:color w:val="000000"/>
          <w:sz w:val="33"/>
          <w:szCs w:val="33"/>
        </w:rPr>
        <w:t>？</w:t>
      </w:r>
      <w:bookmarkEnd w:id="1"/>
    </w:p>
    <w:p w:rsidR="00E227BF" w:rsidRPr="00652797" w:rsidRDefault="00D47DC6" w:rsidP="00652797">
      <w:pPr>
        <w:numPr>
          <w:ilvl w:val="0"/>
          <w:numId w:val="1"/>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always块间是并行的，符合硬件中电路并行计算的特性</w:t>
      </w:r>
      <w:proofErr w:type="spellEnd"/>
    </w:p>
    <w:p w:rsidR="00E227BF" w:rsidRPr="00652797" w:rsidRDefault="00D47DC6" w:rsidP="00652797">
      <w:pPr>
        <w:numPr>
          <w:ilvl w:val="0"/>
          <w:numId w:val="1"/>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always时钟触发的特性，符合寄存器的行为</w:t>
      </w:r>
      <w:proofErr w:type="spellEnd"/>
    </w:p>
    <w:p w:rsidR="00E227BF" w:rsidRPr="00652797" w:rsidRDefault="00D47DC6" w:rsidP="00652797">
      <w:pPr>
        <w:numPr>
          <w:ilvl w:val="0"/>
          <w:numId w:val="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Verilog是一种自顶向下的层次化设计方法，能够将复杂的大型数字系统划分为规模较小且功能相对简单的单元电路，从而加速大型数字系统的设计、调试等工作</w:t>
      </w:r>
    </w:p>
    <w:p w:rsidR="00E227BF" w:rsidRPr="00652797" w:rsidRDefault="00D47DC6" w:rsidP="00652797">
      <w:pPr>
        <w:numPr>
          <w:ilvl w:val="0"/>
          <w:numId w:val="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Verilog的行为级描述方法可以简化硬件电路的设计，可借助于高级语言的精巧结构</w:t>
      </w:r>
    </w:p>
    <w:p w:rsidR="00E227BF" w:rsidRPr="00652797" w:rsidRDefault="00D47DC6" w:rsidP="00652797">
      <w:pPr>
        <w:numPr>
          <w:ilvl w:val="0"/>
          <w:numId w:val="1"/>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Verilog支持开关级、门级、RTL级、算法级、系统级设计</w:t>
      </w:r>
    </w:p>
    <w:p w:rsidR="00E227BF" w:rsidRPr="008965B6" w:rsidRDefault="00D47DC6" w:rsidP="00B65180">
      <w:pPr>
        <w:pStyle w:val="1"/>
        <w:numPr>
          <w:ilvl w:val="0"/>
          <w:numId w:val="37"/>
        </w:numPr>
        <w:rPr>
          <w:rStyle w:val="richmediacontentanyCharacter"/>
          <w:lang w:eastAsia="zh-CN"/>
        </w:rPr>
      </w:pPr>
      <w:bookmarkStart w:id="2" w:name="_Toc57907692"/>
      <w:r w:rsidRPr="00652797">
        <w:rPr>
          <w:rStyle w:val="richmediacontentanyCharacter"/>
          <w:rFonts w:ascii="宋体" w:eastAsia="宋体" w:hAnsi="宋体" w:cs="宋体" w:hint="eastAsia"/>
          <w:color w:val="000000"/>
          <w:sz w:val="33"/>
          <w:szCs w:val="33"/>
          <w:lang w:eastAsia="zh-CN"/>
        </w:rPr>
        <w:t>阻塞赋值和非阻塞赋值的区别？</w:t>
      </w:r>
      <w:bookmarkEnd w:id="2"/>
    </w:p>
    <w:p w:rsidR="00E227BF" w:rsidRPr="00652797" w:rsidRDefault="00D47DC6" w:rsidP="00652797">
      <w:pPr>
        <w:numPr>
          <w:ilvl w:val="0"/>
          <w:numId w:val="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阻塞赋值的操作符为=，阻塞的概念是指在同一个always块中，其后面的赋值语句从概念上是在前一句赋值语句结束后在开始赋值的，阻塞赋值在语句结束后立即完成赋值操作，可以认为是顺序执行，用于组合逻辑的设计；</w:t>
      </w:r>
    </w:p>
    <w:p w:rsidR="00E227BF" w:rsidRPr="00652797" w:rsidRDefault="00D47DC6" w:rsidP="00652797">
      <w:pPr>
        <w:numPr>
          <w:ilvl w:val="0"/>
          <w:numId w:val="2"/>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非阻塞赋值的操作符为&lt;=，非阻塞赋值的操作可以看作为两个步骤的过程：1)在赋值时刻开始时，</w:t>
      </w:r>
      <w:proofErr w:type="gramStart"/>
      <w:r w:rsidRPr="00652797">
        <w:rPr>
          <w:rFonts w:ascii="Optima-Regular" w:eastAsia="Optima-Regular" w:hAnsi="Optima-Regular" w:cs="Optima-Regular"/>
          <w:color w:val="010101"/>
          <w:lang w:eastAsia="zh-CN"/>
        </w:rPr>
        <w:t>计算非</w:t>
      </w:r>
      <w:proofErr w:type="gramEnd"/>
      <w:r w:rsidRPr="00652797">
        <w:rPr>
          <w:rFonts w:ascii="Optima-Regular" w:eastAsia="Optima-Regular" w:hAnsi="Optima-Regular" w:cs="Optima-Regular"/>
          <w:color w:val="010101"/>
          <w:lang w:eastAsia="zh-CN"/>
        </w:rPr>
        <w:t>阻塞赋值RHS表达式，2)在赋值时刻结束时，</w:t>
      </w:r>
      <w:proofErr w:type="gramStart"/>
      <w:r w:rsidRPr="00652797">
        <w:rPr>
          <w:rFonts w:ascii="Optima-Regular" w:eastAsia="Optima-Regular" w:hAnsi="Optima-Regular" w:cs="Optima-Regular"/>
          <w:color w:val="010101"/>
          <w:lang w:eastAsia="zh-CN"/>
        </w:rPr>
        <w:t>更新非</w:t>
      </w:r>
      <w:proofErr w:type="gramEnd"/>
      <w:r w:rsidRPr="00652797">
        <w:rPr>
          <w:rFonts w:ascii="Optima-Regular" w:eastAsia="Optima-Regular" w:hAnsi="Optima-Regular" w:cs="Optima-Regular"/>
          <w:color w:val="010101"/>
          <w:lang w:eastAsia="zh-CN"/>
        </w:rPr>
        <w:t>阻塞赋值LHS表达式。是一个同时赋值的操作，并行执行，用于时序逻辑的设计</w:t>
      </w:r>
    </w:p>
    <w:p w:rsidR="00E227BF" w:rsidRPr="008965B6" w:rsidRDefault="00D47DC6" w:rsidP="00B65180">
      <w:pPr>
        <w:pStyle w:val="1"/>
        <w:numPr>
          <w:ilvl w:val="0"/>
          <w:numId w:val="37"/>
        </w:numPr>
        <w:rPr>
          <w:rStyle w:val="richmediacontentanyCharacter"/>
          <w:lang w:eastAsia="zh-CN"/>
        </w:rPr>
      </w:pPr>
      <w:bookmarkStart w:id="3" w:name="_Toc57907693"/>
      <w:r w:rsidRPr="00652797">
        <w:rPr>
          <w:rStyle w:val="richmediacontentanyCharacter"/>
          <w:rFonts w:ascii="宋体" w:eastAsia="宋体" w:hAnsi="宋体" w:cs="宋体" w:hint="eastAsia"/>
          <w:color w:val="000000"/>
          <w:sz w:val="33"/>
          <w:szCs w:val="33"/>
          <w:lang w:eastAsia="zh-CN"/>
        </w:rPr>
        <w:t>为什么用于综合的</w:t>
      </w:r>
      <w:proofErr w:type="spellStart"/>
      <w:r w:rsidRPr="00652797">
        <w:rPr>
          <w:rStyle w:val="richmediacontentanyCharacter"/>
          <w:rFonts w:ascii="Optima-Regular" w:eastAsia="Optima-Regular" w:hAnsi="Optima-Regular" w:cs="Optima-Regular"/>
          <w:color w:val="000000"/>
          <w:sz w:val="33"/>
          <w:szCs w:val="33"/>
          <w:lang w:eastAsia="zh-CN"/>
        </w:rPr>
        <w:t>verilog</w:t>
      </w:r>
      <w:proofErr w:type="spellEnd"/>
      <w:r w:rsidRPr="00652797">
        <w:rPr>
          <w:rStyle w:val="richmediacontentanyCharacter"/>
          <w:rFonts w:ascii="宋体" w:eastAsia="宋体" w:hAnsi="宋体" w:cs="宋体" w:hint="eastAsia"/>
          <w:color w:val="000000"/>
          <w:sz w:val="33"/>
          <w:szCs w:val="33"/>
          <w:lang w:eastAsia="zh-CN"/>
        </w:rPr>
        <w:t>不建议使用</w:t>
      </w:r>
      <w:r w:rsidRPr="00652797">
        <w:rPr>
          <w:rStyle w:val="richmediacontentanyCharacter"/>
          <w:rFonts w:ascii="Optima-Regular" w:eastAsia="Optima-Regular" w:hAnsi="Optima-Regular" w:cs="Optima-Regular"/>
          <w:color w:val="000000"/>
          <w:sz w:val="33"/>
          <w:szCs w:val="33"/>
          <w:lang w:eastAsia="zh-CN"/>
        </w:rPr>
        <w:t>for</w:t>
      </w:r>
      <w:r w:rsidRPr="00652797">
        <w:rPr>
          <w:rStyle w:val="richmediacontentanyCharacter"/>
          <w:rFonts w:ascii="宋体" w:eastAsia="宋体" w:hAnsi="宋体" w:cs="宋体" w:hint="eastAsia"/>
          <w:color w:val="000000"/>
          <w:sz w:val="33"/>
          <w:szCs w:val="33"/>
          <w:lang w:eastAsia="zh-CN"/>
        </w:rPr>
        <w:t>循环？</w:t>
      </w:r>
      <w:bookmarkEnd w:id="3"/>
    </w:p>
    <w:p w:rsidR="00E227BF" w:rsidRPr="00652797" w:rsidRDefault="00D47DC6" w:rsidP="00652797">
      <w:pPr>
        <w:numPr>
          <w:ilvl w:val="0"/>
          <w:numId w:val="3"/>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DC无法优化for循环的逻辑，只是单纯进行展开和复制，可能增大电路的面积，降低性能</w:t>
      </w:r>
    </w:p>
    <w:p w:rsidR="00E227BF" w:rsidRPr="008965B6" w:rsidRDefault="00D47DC6" w:rsidP="00B65180">
      <w:pPr>
        <w:pStyle w:val="1"/>
        <w:numPr>
          <w:ilvl w:val="0"/>
          <w:numId w:val="37"/>
        </w:numPr>
        <w:rPr>
          <w:rStyle w:val="richmediacontentanyCharacter"/>
        </w:rPr>
      </w:pPr>
      <w:bookmarkStart w:id="4" w:name="_Toc57907694"/>
      <w:proofErr w:type="spellStart"/>
      <w:r w:rsidRPr="00652797">
        <w:rPr>
          <w:rStyle w:val="richmediacontentanyCharacter"/>
          <w:rFonts w:ascii="Optima-Regular" w:eastAsia="Optima-Regular" w:hAnsi="Optima-Regular" w:cs="Optima-Regular"/>
          <w:color w:val="000000"/>
          <w:sz w:val="33"/>
          <w:szCs w:val="33"/>
        </w:rPr>
        <w:t>如何防止综合出Latch</w:t>
      </w:r>
      <w:proofErr w:type="spellEnd"/>
      <w:r w:rsidRPr="00652797">
        <w:rPr>
          <w:rStyle w:val="richmediacontentanyCharacter"/>
          <w:rFonts w:ascii="Optima-Regular" w:eastAsia="Optima-Regular" w:hAnsi="Optima-Regular" w:cs="Optima-Regular"/>
          <w:color w:val="000000"/>
          <w:sz w:val="33"/>
          <w:szCs w:val="33"/>
        </w:rPr>
        <w:t>？</w:t>
      </w:r>
      <w:bookmarkEnd w:id="4"/>
    </w:p>
    <w:p w:rsidR="00E227BF" w:rsidRPr="00652797" w:rsidRDefault="00D47DC6" w:rsidP="00652797">
      <w:pPr>
        <w:numPr>
          <w:ilvl w:val="0"/>
          <w:numId w:val="4"/>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在if-else和case中判断所有条件分支</w:t>
      </w:r>
      <w:proofErr w:type="spellEnd"/>
    </w:p>
    <w:p w:rsidR="00E227BF" w:rsidRPr="00652797" w:rsidRDefault="00D47DC6" w:rsidP="00652797">
      <w:pPr>
        <w:numPr>
          <w:ilvl w:val="0"/>
          <w:numId w:val="4"/>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lastRenderedPageBreak/>
        <w:t>在组合逻辑进程中，敏感向量列表要包含所有要读取的信号（包括RHS和判断语句中的信号）（注意：对仿真有影响，但是综合工具会自动补全敏感向量列表，所以在综合之后的电路中是不会有latch的）</w:t>
      </w:r>
    </w:p>
    <w:p w:rsidR="00E227BF" w:rsidRPr="00652797" w:rsidRDefault="00D47DC6" w:rsidP="00652797">
      <w:pPr>
        <w:numPr>
          <w:ilvl w:val="0"/>
          <w:numId w:val="4"/>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不要出现自己给自己赋值的情况</w:t>
      </w:r>
    </w:p>
    <w:p w:rsidR="00E227BF" w:rsidRPr="00652797" w:rsidRDefault="00D47DC6" w:rsidP="00652797">
      <w:pPr>
        <w:numPr>
          <w:ilvl w:val="0"/>
          <w:numId w:val="4"/>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不要出现组合逻辑环路</w:t>
      </w:r>
      <w:proofErr w:type="spellEnd"/>
    </w:p>
    <w:p w:rsidR="00E227BF" w:rsidRPr="008965B6" w:rsidRDefault="00D47DC6" w:rsidP="00B65180">
      <w:pPr>
        <w:pStyle w:val="1"/>
        <w:numPr>
          <w:ilvl w:val="0"/>
          <w:numId w:val="37"/>
        </w:numPr>
        <w:rPr>
          <w:rStyle w:val="richmediacontentanyCharacter"/>
        </w:rPr>
      </w:pPr>
      <w:bookmarkStart w:id="5" w:name="_Toc57907695"/>
      <w:proofErr w:type="spellStart"/>
      <w:r w:rsidRPr="00652797">
        <w:rPr>
          <w:rStyle w:val="richmediacontentanyCharacter"/>
          <w:rFonts w:ascii="Optima-Regular" w:eastAsia="Optima-Regular" w:hAnsi="Optima-Regular" w:cs="Optima-Regular"/>
          <w:color w:val="000000"/>
          <w:sz w:val="33"/>
          <w:szCs w:val="33"/>
        </w:rPr>
        <w:t>verilog可综合风格</w:t>
      </w:r>
      <w:proofErr w:type="spellEnd"/>
      <w:r w:rsidRPr="00652797">
        <w:rPr>
          <w:rStyle w:val="richmediacontentanyCharacter"/>
          <w:rFonts w:ascii="Optima-Regular" w:eastAsia="Optima-Regular" w:hAnsi="Optima-Regular" w:cs="Optima-Regular"/>
          <w:color w:val="000000"/>
          <w:sz w:val="33"/>
          <w:szCs w:val="33"/>
        </w:rPr>
        <w:t>？</w:t>
      </w:r>
      <w:bookmarkEnd w:id="5"/>
    </w:p>
    <w:p w:rsidR="00E227BF" w:rsidRPr="00652797" w:rsidRDefault="00D47DC6" w:rsidP="00652797">
      <w:pPr>
        <w:numPr>
          <w:ilvl w:val="0"/>
          <w:numId w:val="5"/>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时序逻辑用非阻塞赋值，组合逻辑用阻塞赋值，同一个always块中既有时序逻辑又有组合逻辑时用非阻塞赋值，不要在同一个always块中混合使用，不要在两个及以上always块中对同一个变量赋值</w:t>
      </w:r>
    </w:p>
    <w:p w:rsidR="00E227BF" w:rsidRPr="00652797" w:rsidRDefault="00D47DC6" w:rsidP="00652797">
      <w:pPr>
        <w:numPr>
          <w:ilvl w:val="0"/>
          <w:numId w:val="5"/>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所有内部寄存器都能复位，通过复位使信号初始状态可预测</w:t>
      </w:r>
    </w:p>
    <w:p w:rsidR="00E227BF" w:rsidRPr="00652797" w:rsidRDefault="00D47DC6" w:rsidP="00652797">
      <w:pPr>
        <w:numPr>
          <w:ilvl w:val="0"/>
          <w:numId w:val="5"/>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不混合使用上升下降沿（可以考虑使用倍频时钟来设计）</w:t>
      </w:r>
    </w:p>
    <w:p w:rsidR="00E227BF" w:rsidRPr="00652797" w:rsidRDefault="00D47DC6" w:rsidP="00652797">
      <w:pPr>
        <w:numPr>
          <w:ilvl w:val="0"/>
          <w:numId w:val="5"/>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不使用initial，不要使用延时，不使用循环次数不确定的循环语句</w:t>
      </w:r>
    </w:p>
    <w:p w:rsidR="00E227BF" w:rsidRPr="00652797" w:rsidRDefault="00D47DC6" w:rsidP="00652797">
      <w:pPr>
        <w:numPr>
          <w:ilvl w:val="0"/>
          <w:numId w:val="5"/>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防止出现Latch（除非目的性的Latch</w:t>
      </w:r>
      <w:proofErr w:type="spellEnd"/>
      <w:r w:rsidRPr="00652797">
        <w:rPr>
          <w:rFonts w:ascii="Optima-Regular" w:eastAsia="Optima-Regular" w:hAnsi="Optima-Regular" w:cs="Optima-Regular"/>
          <w:color w:val="010101"/>
        </w:rPr>
        <w:t>）</w:t>
      </w:r>
    </w:p>
    <w:p w:rsidR="00E227BF" w:rsidRPr="008965B6" w:rsidRDefault="00D47DC6" w:rsidP="00B65180">
      <w:pPr>
        <w:pStyle w:val="1"/>
        <w:numPr>
          <w:ilvl w:val="0"/>
          <w:numId w:val="37"/>
        </w:numPr>
        <w:rPr>
          <w:rStyle w:val="richmediacontentanyCharacter"/>
          <w:lang w:eastAsia="zh-CN"/>
        </w:rPr>
      </w:pPr>
      <w:bookmarkStart w:id="6" w:name="_Toc57907696"/>
      <w:proofErr w:type="spellStart"/>
      <w:r w:rsidRPr="00652797">
        <w:rPr>
          <w:rStyle w:val="richmediacontentanyCharacter"/>
          <w:rFonts w:ascii="Optima-Regular" w:eastAsia="Optima-Regular" w:hAnsi="Optima-Regular" w:cs="Optima-Regular"/>
          <w:color w:val="000000"/>
          <w:sz w:val="33"/>
          <w:szCs w:val="33"/>
          <w:lang w:eastAsia="zh-CN"/>
        </w:rPr>
        <w:t>verilog</w:t>
      </w:r>
      <w:proofErr w:type="spellEnd"/>
      <w:r w:rsidRPr="00652797">
        <w:rPr>
          <w:rStyle w:val="richmediacontentanyCharacter"/>
          <w:rFonts w:ascii="宋体" w:eastAsia="宋体" w:hAnsi="宋体" w:cs="宋体" w:hint="eastAsia"/>
          <w:color w:val="000000"/>
          <w:sz w:val="33"/>
          <w:szCs w:val="33"/>
          <w:lang w:eastAsia="zh-CN"/>
        </w:rPr>
        <w:t>可综合、不可综合语句汇总？</w:t>
      </w:r>
      <w:bookmarkEnd w:id="6"/>
    </w:p>
    <w:p w:rsidR="00E227BF" w:rsidRPr="00652797" w:rsidRDefault="00D47DC6" w:rsidP="00652797">
      <w:pPr>
        <w:pStyle w:val="richmediacontentp"/>
        <w:numPr>
          <w:ilvl w:val="0"/>
          <w:numId w:val="6"/>
        </w:numPr>
        <w:spacing w:before="120"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所有综合工具都支持的结构</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rPr>
      </w:pPr>
      <w:r w:rsidRPr="00652797">
        <w:rPr>
          <w:rFonts w:ascii="Optima-Regular" w:eastAsia="Optima-Regular" w:hAnsi="Optima-Regular" w:cs="Optima-Regular"/>
          <w:color w:val="000000"/>
        </w:rPr>
        <w:t>always，assign，begin，end，case，wire，tri，aupply0，supply1，reg，integer，default，for，function，and，nand，or，nor，xor，xnor，buf，not，bufif0，bufif1，notif0，notif1，if，inout，input，instantitation，module，negedge，posedge，operators，output，parameter</w:t>
      </w:r>
    </w:p>
    <w:p w:rsidR="00E227BF" w:rsidRPr="00652797" w:rsidRDefault="00D47DC6" w:rsidP="00652797">
      <w:pPr>
        <w:pStyle w:val="richmediacontentp"/>
        <w:numPr>
          <w:ilvl w:val="0"/>
          <w:numId w:val="6"/>
        </w:numPr>
        <w:spacing w:before="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所有综合工具都不支持的结构</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time，defparam</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finish，fork，join，initial，delays，UDP，wait</w:t>
      </w:r>
      <w:proofErr w:type="spellEnd"/>
    </w:p>
    <w:p w:rsidR="00E227BF" w:rsidRPr="00652797" w:rsidRDefault="00D47DC6" w:rsidP="00652797">
      <w:pPr>
        <w:pStyle w:val="richmediacontentp"/>
        <w:numPr>
          <w:ilvl w:val="0"/>
          <w:numId w:val="6"/>
        </w:numPr>
        <w:spacing w:before="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有些工具支持有些工具不支持的结构</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rPr>
      </w:pPr>
      <w:r w:rsidRPr="00652797">
        <w:rPr>
          <w:rFonts w:ascii="Optima-Regular" w:eastAsia="Optima-Regular" w:hAnsi="Optima-Regular" w:cs="Optima-Regular"/>
          <w:color w:val="000000"/>
        </w:rPr>
        <w:t>casex，casez，wand，triand，wor，trior，real，disable，forever，arrays，memories，repeat，task，while。</w:t>
      </w:r>
    </w:p>
    <w:p w:rsidR="00E227BF" w:rsidRPr="00652797" w:rsidRDefault="00D47DC6" w:rsidP="00652797">
      <w:pPr>
        <w:pStyle w:val="richmediacontentp"/>
        <w:numPr>
          <w:ilvl w:val="0"/>
          <w:numId w:val="6"/>
        </w:numPr>
        <w:spacing w:before="75" w:after="120" w:line="390" w:lineRule="atLeast"/>
        <w:ind w:left="765" w:right="390" w:hanging="21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注：while在某些情况下是可以综合的，例如while</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posedge</w:t>
      </w:r>
      <w:proofErr w:type="spellEnd"/>
      <w:r w:rsidRPr="00652797">
        <w:rPr>
          <w:rFonts w:ascii="Optima-Regular" w:eastAsia="Optima-Regular" w:hAnsi="Optima-Regular" w:cs="Optima-Regular"/>
          <w:color w:val="000000"/>
        </w:rPr>
        <w:t xml:space="preserve"> </w:t>
      </w:r>
      <w:proofErr w:type="spellStart"/>
      <w:r w:rsidRPr="00652797">
        <w:rPr>
          <w:rFonts w:ascii="Optima-Regular" w:eastAsia="Optima-Regular" w:hAnsi="Optima-Regular" w:cs="Optima-Regular"/>
          <w:color w:val="000000"/>
        </w:rPr>
        <w:t>clk</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这和always</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posedge</w:t>
      </w:r>
      <w:proofErr w:type="spellEnd"/>
      <w:r w:rsidRPr="00652797">
        <w:rPr>
          <w:rFonts w:ascii="Optima-Regular" w:eastAsia="Optima-Regular" w:hAnsi="Optima-Regular" w:cs="Optima-Regular"/>
          <w:color w:val="000000"/>
        </w:rPr>
        <w:t xml:space="preserve"> </w:t>
      </w:r>
      <w:proofErr w:type="spellStart"/>
      <w:r w:rsidRPr="00652797">
        <w:rPr>
          <w:rFonts w:ascii="Optima-Regular" w:eastAsia="Optima-Regular" w:hAnsi="Optima-Regular" w:cs="Optima-Regular"/>
          <w:color w:val="000000"/>
        </w:rPr>
        <w:t>clk</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作用一样</w:t>
      </w:r>
      <w:proofErr w:type="spellEnd"/>
      <w:r w:rsidRPr="00652797">
        <w:rPr>
          <w:rFonts w:ascii="Optima-Regular" w:eastAsia="Optima-Regular" w:hAnsi="Optima-Regular" w:cs="Optima-Regular"/>
          <w:color w:val="000000"/>
        </w:rPr>
        <w:t>。</w:t>
      </w:r>
    </w:p>
    <w:p w:rsidR="00E227BF" w:rsidRPr="008965B6" w:rsidRDefault="00D47DC6" w:rsidP="00B65180">
      <w:pPr>
        <w:pStyle w:val="1"/>
        <w:numPr>
          <w:ilvl w:val="0"/>
          <w:numId w:val="37"/>
        </w:numPr>
        <w:rPr>
          <w:rStyle w:val="richmediacontentanyCharacter"/>
        </w:rPr>
      </w:pPr>
      <w:bookmarkStart w:id="7" w:name="_Toc57907697"/>
      <w:proofErr w:type="spellStart"/>
      <w:r w:rsidRPr="00652797">
        <w:rPr>
          <w:rStyle w:val="richmediacontentanyCharacter"/>
          <w:rFonts w:ascii="Optima-Regular" w:eastAsia="Optima-Regular" w:hAnsi="Optima-Regular" w:cs="Optima-Regular"/>
          <w:color w:val="000000"/>
          <w:sz w:val="33"/>
          <w:szCs w:val="33"/>
        </w:rPr>
        <w:t>function和task区别</w:t>
      </w:r>
      <w:proofErr w:type="spellEnd"/>
      <w:r w:rsidRPr="00652797">
        <w:rPr>
          <w:rStyle w:val="richmediacontentanyCharacter"/>
          <w:rFonts w:ascii="Optima-Regular" w:eastAsia="Optima-Regular" w:hAnsi="Optima-Regular" w:cs="Optima-Regular"/>
          <w:color w:val="000000"/>
          <w:sz w:val="33"/>
          <w:szCs w:val="33"/>
        </w:rPr>
        <w:t>？</w:t>
      </w:r>
      <w:bookmarkEnd w:id="7"/>
    </w:p>
    <w:p w:rsidR="00E227BF" w:rsidRPr="00652797" w:rsidRDefault="00D47DC6" w:rsidP="00652797">
      <w:pPr>
        <w:numPr>
          <w:ilvl w:val="0"/>
          <w:numId w:val="7"/>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可综合的任务和函数都只能实现组合逻辑</w:t>
      </w:r>
    </w:p>
    <w:tbl>
      <w:tblPr>
        <w:tblStyle w:val="richmediacontentanyTable"/>
        <w:tblW w:w="0" w:type="auto"/>
        <w:tblCellSpacing w:w="15" w:type="dxa"/>
        <w:tblInd w:w="556" w:type="dxa"/>
        <w:shd w:val="clear" w:color="auto" w:fill="FFFFFF"/>
        <w:tblCellMar>
          <w:left w:w="0" w:type="dxa"/>
          <w:right w:w="0" w:type="dxa"/>
        </w:tblCellMar>
        <w:tblLook w:val="05E0" w:firstRow="1" w:lastRow="1" w:firstColumn="1" w:lastColumn="1" w:noHBand="0" w:noVBand="1"/>
      </w:tblPr>
      <w:tblGrid>
        <w:gridCol w:w="1231"/>
        <w:gridCol w:w="4222"/>
        <w:gridCol w:w="3037"/>
      </w:tblGrid>
      <w:tr w:rsidR="00E227BF" w:rsidRPr="00652797">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0F0F0"/>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b/>
                <w:bCs/>
                <w:color w:val="000000"/>
              </w:rPr>
            </w:pPr>
            <w:proofErr w:type="spellStart"/>
            <w:r w:rsidRPr="00652797">
              <w:rPr>
                <w:rStyle w:val="richmediacontentanyCharacter"/>
                <w:rFonts w:ascii="Optima-Regular" w:eastAsia="Optima-Regular" w:hAnsi="Optima-Regular" w:cs="Optima-Regular"/>
                <w:b/>
                <w:bCs/>
                <w:color w:val="000000"/>
              </w:rPr>
              <w:lastRenderedPageBreak/>
              <w:t>比较点</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b/>
                <w:bCs/>
                <w:color w:val="000000"/>
              </w:rPr>
            </w:pPr>
            <w:proofErr w:type="spellStart"/>
            <w:r w:rsidRPr="00652797">
              <w:rPr>
                <w:rStyle w:val="richmediacontentanyCharacter"/>
                <w:rFonts w:ascii="Optima-Regular" w:eastAsia="Optima-Regular" w:hAnsi="Optima-Regular" w:cs="Optima-Regular"/>
                <w:b/>
                <w:bCs/>
                <w:color w:val="000000"/>
              </w:rPr>
              <w:t>任务</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0F0F0"/>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b/>
                <w:bCs/>
                <w:color w:val="000000"/>
              </w:rPr>
            </w:pPr>
            <w:proofErr w:type="spellStart"/>
            <w:r w:rsidRPr="00652797">
              <w:rPr>
                <w:rStyle w:val="richmediacontentanyCharacter"/>
                <w:rFonts w:ascii="Optima-Regular" w:eastAsia="Optima-Regular" w:hAnsi="Optima-Regular" w:cs="Optima-Regular"/>
                <w:b/>
                <w:bCs/>
                <w:color w:val="000000"/>
              </w:rPr>
              <w:t>函数</w:t>
            </w:r>
            <w:proofErr w:type="spellEnd"/>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输入、输出</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可以有任意多个各种类型的参数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至少有一个输入，不能有输出和双向端口</w:t>
            </w:r>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调用</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任务只能在过程语句中调用，而不能在连续赋值语句中调用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函数可作为赋值操作的表达式，用于过程赋值和连续赋值语句</w:t>
            </w:r>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触发事件控制</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r w:rsidRPr="00652797">
              <w:rPr>
                <w:rFonts w:ascii="Optima-Regular" w:eastAsia="Optima-Regular" w:hAnsi="Optima-Regular" w:cs="Optima-Regular"/>
                <w:color w:val="000000"/>
              </w:rPr>
              <w:t>任务不能出现always语句；可以包含延时控制语句（#），事件控制@等，但只能面向仿真，不能综合**（可综合的任务只能实现组合逻辑）**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函数中不能出现（always、#）这样的语句，要保证函数的执行在零时间内完成</w:t>
            </w:r>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调用其他任务和函数</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可以调用其他任务和函数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只能调用函数，不能调用任务</w:t>
            </w:r>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返回值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没有返回值</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只有一个返回值</w:t>
            </w:r>
            <w:proofErr w:type="spellEnd"/>
          </w:p>
        </w:tc>
      </w:tr>
      <w:tr w:rsidR="00E227BF" w:rsidRPr="00652797">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其他说明</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任务调用语句可以作为一条完整的语句出现</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82" w:type="dxa"/>
              <w:left w:w="158" w:type="dxa"/>
              <w:bottom w:w="82" w:type="dxa"/>
              <w:right w:w="158" w:type="dxa"/>
            </w:tcMar>
            <w:vAlign w:val="center"/>
            <w:hideMark/>
          </w:tcPr>
          <w:p w:rsidR="00E227BF" w:rsidRPr="00652797" w:rsidRDefault="00D47DC6" w:rsidP="00652797">
            <w:pPr>
              <w:spacing w:line="384" w:lineRule="atLeast"/>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函数调用语句不能单独作为一条语句出现，只能作为赋值语句的右端操作数</w:t>
            </w:r>
          </w:p>
        </w:tc>
      </w:tr>
    </w:tbl>
    <w:p w:rsidR="00E227BF" w:rsidRPr="008965B6" w:rsidRDefault="00D47DC6" w:rsidP="00B65180">
      <w:pPr>
        <w:pStyle w:val="1"/>
        <w:numPr>
          <w:ilvl w:val="0"/>
          <w:numId w:val="37"/>
        </w:numPr>
        <w:rPr>
          <w:rStyle w:val="richmediacontentanyCharacter"/>
          <w:lang w:eastAsia="zh-CN"/>
        </w:rPr>
      </w:pPr>
      <w:bookmarkStart w:id="8" w:name="_Toc57907698"/>
      <w:r w:rsidRPr="00652797">
        <w:rPr>
          <w:rStyle w:val="richmediacontentanyCharacter"/>
          <w:rFonts w:ascii="宋体" w:eastAsia="宋体" w:hAnsi="宋体" w:cs="宋体" w:hint="eastAsia"/>
          <w:color w:val="000000"/>
          <w:sz w:val="33"/>
          <w:szCs w:val="33"/>
          <w:lang w:eastAsia="zh-CN"/>
        </w:rPr>
        <w:t>一段式、两段式、三段式状态机？</w:t>
      </w:r>
      <w:bookmarkEnd w:id="8"/>
    </w:p>
    <w:p w:rsidR="00E227BF" w:rsidRPr="00652797" w:rsidRDefault="00D47DC6" w:rsidP="00652797">
      <w:pPr>
        <w:numPr>
          <w:ilvl w:val="0"/>
          <w:numId w:val="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一段式（要避免）：将整个状态机写在一个always块中，将状态转移判断的组合逻辑和状态寄存器转移的时序逻辑混写在一起，既描述状态转移，又描述转移状态的输入和输出。一段式不利于时序约束、功能更改、调试，不利于</w:t>
      </w:r>
      <w:proofErr w:type="gramStart"/>
      <w:r w:rsidRPr="00652797">
        <w:rPr>
          <w:rFonts w:ascii="Optima-Regular" w:eastAsia="Optima-Regular" w:hAnsi="Optima-Regular" w:cs="Optima-Regular"/>
          <w:color w:val="010101"/>
          <w:lang w:eastAsia="zh-CN"/>
        </w:rPr>
        <w:t>综合器</w:t>
      </w:r>
      <w:proofErr w:type="gramEnd"/>
      <w:r w:rsidRPr="00652797">
        <w:rPr>
          <w:rFonts w:ascii="Optima-Regular" w:eastAsia="Optima-Regular" w:hAnsi="Optima-Regular" w:cs="Optima-Regular"/>
          <w:color w:val="010101"/>
          <w:lang w:eastAsia="zh-CN"/>
        </w:rPr>
        <w:t>和布局布线器对设计优化，不能很好的表示米勒FSM的输出，容易写出Latch。</w:t>
      </w:r>
    </w:p>
    <w:p w:rsidR="00E227BF" w:rsidRPr="00652797" w:rsidRDefault="00D47DC6" w:rsidP="00652797">
      <w:pPr>
        <w:numPr>
          <w:ilvl w:val="0"/>
          <w:numId w:val="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两段式：其中一个always模块采用同步时序描述状态转移，另一个模块采用组合逻辑判断状态转移条件，描述状态转移规律。好处是，不仅便于理解维护，更有利于</w:t>
      </w:r>
      <w:proofErr w:type="gramStart"/>
      <w:r w:rsidRPr="00652797">
        <w:rPr>
          <w:rFonts w:ascii="Optima-Regular" w:eastAsia="Optima-Regular" w:hAnsi="Optima-Regular" w:cs="Optima-Regular"/>
          <w:color w:val="010101"/>
          <w:lang w:eastAsia="zh-CN"/>
        </w:rPr>
        <w:t>综合器</w:t>
      </w:r>
      <w:proofErr w:type="gramEnd"/>
      <w:r w:rsidRPr="00652797">
        <w:rPr>
          <w:rFonts w:ascii="Optima-Regular" w:eastAsia="Optima-Regular" w:hAnsi="Optima-Regular" w:cs="Optima-Regular"/>
          <w:color w:val="010101"/>
          <w:lang w:eastAsia="zh-CN"/>
        </w:rPr>
        <w:t>和布局布线器优化设计，利于添加时序约束。缺点是，由于输出直接采用组合逻辑，容易产生毛刺。</w:t>
      </w:r>
    </w:p>
    <w:p w:rsidR="00E227BF" w:rsidRPr="00652797" w:rsidRDefault="00D47DC6" w:rsidP="00652797">
      <w:pPr>
        <w:numPr>
          <w:ilvl w:val="0"/>
          <w:numId w:val="8"/>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lastRenderedPageBreak/>
        <w:t>三段式：一个always</w:t>
      </w:r>
      <w:proofErr w:type="gramStart"/>
      <w:r w:rsidRPr="00652797">
        <w:rPr>
          <w:rFonts w:ascii="Optima-Regular" w:eastAsia="Optima-Regular" w:hAnsi="Optima-Regular" w:cs="Optima-Regular"/>
          <w:color w:val="010101"/>
          <w:lang w:eastAsia="zh-CN"/>
        </w:rPr>
        <w:t>块采用</w:t>
      </w:r>
      <w:proofErr w:type="gramEnd"/>
      <w:r w:rsidRPr="00652797">
        <w:rPr>
          <w:rFonts w:ascii="Optima-Regular" w:eastAsia="Optima-Regular" w:hAnsi="Optima-Regular" w:cs="Optima-Regular"/>
          <w:color w:val="010101"/>
          <w:lang w:eastAsia="zh-CN"/>
        </w:rPr>
        <w:t>同步时序描述状态转移，第二个采用组合逻辑判断状态转移条件，描述状态转移规律，第三个使用同步时序电路</w:t>
      </w:r>
      <w:proofErr w:type="gramStart"/>
      <w:r w:rsidRPr="00652797">
        <w:rPr>
          <w:rFonts w:ascii="Optima-Regular" w:eastAsia="Optima-Regular" w:hAnsi="Optima-Regular" w:cs="Optima-Regular"/>
          <w:color w:val="010101"/>
          <w:lang w:eastAsia="zh-CN"/>
        </w:rPr>
        <w:t>描述次态的</w:t>
      </w:r>
      <w:proofErr w:type="gramEnd"/>
      <w:r w:rsidRPr="00652797">
        <w:rPr>
          <w:rFonts w:ascii="Optima-Regular" w:eastAsia="Optima-Regular" w:hAnsi="Optima-Regular" w:cs="Optima-Regular"/>
          <w:color w:val="010101"/>
          <w:lang w:eastAsia="zh-CN"/>
        </w:rPr>
        <w:t>输出。相比于两段式，虽然代码结构稍微复杂一些，但是消除了组合逻辑输出的不稳定和毛刺，更利于时序路径分组，获得更好的综合及布局布线结果</w:t>
      </w:r>
    </w:p>
    <w:p w:rsidR="00E227BF" w:rsidRPr="008965B6" w:rsidRDefault="00D47DC6" w:rsidP="00B65180">
      <w:pPr>
        <w:pStyle w:val="1"/>
        <w:numPr>
          <w:ilvl w:val="0"/>
          <w:numId w:val="37"/>
        </w:numPr>
        <w:rPr>
          <w:rStyle w:val="richmediacontentanyCharacter"/>
          <w:lang w:eastAsia="zh-CN"/>
        </w:rPr>
      </w:pPr>
      <w:bookmarkStart w:id="9" w:name="_Toc57907699"/>
      <w:r w:rsidRPr="00652797">
        <w:rPr>
          <w:rStyle w:val="richmediacontentanyCharacter"/>
          <w:rFonts w:ascii="Optima-Regular" w:eastAsia="Optima-Regular" w:hAnsi="Optima-Regular" w:cs="Optima-Regular"/>
          <w:color w:val="000000"/>
          <w:sz w:val="33"/>
          <w:szCs w:val="33"/>
          <w:lang w:eastAsia="zh-CN"/>
        </w:rPr>
        <w:t>Mealy</w:t>
      </w:r>
      <w:r w:rsidRPr="00652797">
        <w:rPr>
          <w:rStyle w:val="richmediacontentanyCharacter"/>
          <w:rFonts w:ascii="宋体" w:eastAsia="宋体" w:hAnsi="宋体" w:cs="宋体" w:hint="eastAsia"/>
          <w:color w:val="000000"/>
          <w:sz w:val="33"/>
          <w:szCs w:val="33"/>
          <w:lang w:eastAsia="zh-CN"/>
        </w:rPr>
        <w:t>状态机和</w:t>
      </w:r>
      <w:r w:rsidRPr="00652797">
        <w:rPr>
          <w:rStyle w:val="richmediacontentanyCharacter"/>
          <w:rFonts w:ascii="Optima-Regular" w:eastAsia="Optima-Regular" w:hAnsi="Optima-Regular" w:cs="Optima-Regular"/>
          <w:color w:val="000000"/>
          <w:sz w:val="33"/>
          <w:szCs w:val="33"/>
          <w:lang w:eastAsia="zh-CN"/>
        </w:rPr>
        <w:t>Moore</w:t>
      </w:r>
      <w:r w:rsidRPr="00652797">
        <w:rPr>
          <w:rStyle w:val="richmediacontentanyCharacter"/>
          <w:rFonts w:ascii="宋体" w:eastAsia="宋体" w:hAnsi="宋体" w:cs="宋体" w:hint="eastAsia"/>
          <w:color w:val="000000"/>
          <w:sz w:val="33"/>
          <w:szCs w:val="33"/>
          <w:lang w:eastAsia="zh-CN"/>
        </w:rPr>
        <w:t>状态机区别、优缺点？</w:t>
      </w:r>
      <w:bookmarkEnd w:id="9"/>
    </w:p>
    <w:p w:rsidR="00E227BF" w:rsidRPr="00652797" w:rsidRDefault="00D47DC6" w:rsidP="00652797">
      <w:pPr>
        <w:pStyle w:val="richmediacontentp"/>
        <w:numPr>
          <w:ilvl w:val="0"/>
          <w:numId w:val="9"/>
        </w:numPr>
        <w:spacing w:before="120"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Mealy状态机的输出不但取决于当前状态还取决于输入信号</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优点：实现一个功能所需要的状态数相比于</w:t>
      </w:r>
      <w:proofErr w:type="spellStart"/>
      <w:r w:rsidRPr="00652797">
        <w:rPr>
          <w:rFonts w:ascii="Optima-Regular" w:eastAsia="Optima-Regular" w:hAnsi="Optima-Regular" w:cs="Optima-Regular"/>
          <w:color w:val="000000"/>
          <w:lang w:eastAsia="zh-CN"/>
        </w:rPr>
        <w:t>moore</w:t>
      </w:r>
      <w:proofErr w:type="spellEnd"/>
      <w:r w:rsidRPr="00652797">
        <w:rPr>
          <w:rFonts w:ascii="Optima-Regular" w:eastAsia="Optima-Regular" w:hAnsi="Optima-Regular" w:cs="Optima-Regular"/>
          <w:color w:val="000000"/>
          <w:lang w:eastAsia="zh-CN"/>
        </w:rPr>
        <w:t>型更少，更利于设计复杂的状态机</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缺点：如果不对输出做同步处理，输出容易出现glitch；由于输出不仅取决于状态还取决于输入，因此输出的译码电路会更复杂，可以认为mealy能跑的频率比</w:t>
      </w:r>
      <w:proofErr w:type="spellStart"/>
      <w:r w:rsidRPr="00652797">
        <w:rPr>
          <w:rFonts w:ascii="Optima-Regular" w:eastAsia="Optima-Regular" w:hAnsi="Optima-Regular" w:cs="Optima-Regular"/>
          <w:color w:val="000000"/>
          <w:lang w:eastAsia="zh-CN"/>
        </w:rPr>
        <w:t>moore</w:t>
      </w:r>
      <w:proofErr w:type="spellEnd"/>
      <w:r w:rsidRPr="00652797">
        <w:rPr>
          <w:rFonts w:ascii="Optima-Regular" w:eastAsia="Optima-Regular" w:hAnsi="Optima-Regular" w:cs="Optima-Regular"/>
          <w:color w:val="000000"/>
          <w:lang w:eastAsia="zh-CN"/>
        </w:rPr>
        <w:t>低一些</w:t>
      </w:r>
    </w:p>
    <w:p w:rsidR="00E227BF" w:rsidRPr="00652797" w:rsidRDefault="00D47DC6" w:rsidP="00652797">
      <w:pPr>
        <w:pStyle w:val="richmediacontentp"/>
        <w:numPr>
          <w:ilvl w:val="0"/>
          <w:numId w:val="9"/>
        </w:numPr>
        <w:spacing w:before="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Moore状态机的输出只取决于当前状态</w:t>
      </w:r>
    </w:p>
    <w:p w:rsidR="00E227BF" w:rsidRPr="00652797" w:rsidRDefault="00D47DC6" w:rsidP="00652797">
      <w:pPr>
        <w:pStyle w:val="richmediacontentp"/>
        <w:spacing w:after="120"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优缺点：互换一下；</w:t>
      </w:r>
      <w:proofErr w:type="spellStart"/>
      <w:r w:rsidRPr="00652797">
        <w:rPr>
          <w:rFonts w:ascii="Optima-Regular" w:eastAsia="Optima-Regular" w:hAnsi="Optima-Regular" w:cs="Optima-Regular"/>
          <w:color w:val="000000"/>
          <w:lang w:eastAsia="zh-CN"/>
        </w:rPr>
        <w:t>moore</w:t>
      </w:r>
      <w:proofErr w:type="spellEnd"/>
      <w:r w:rsidRPr="00652797">
        <w:rPr>
          <w:rFonts w:ascii="Optima-Regular" w:eastAsia="Optima-Regular" w:hAnsi="Optima-Regular" w:cs="Optima-Regular"/>
          <w:color w:val="000000"/>
          <w:lang w:eastAsia="zh-CN"/>
        </w:rPr>
        <w:t>型最重要的特点就是将输入和输出隔离开（但是对于三段式的设计来说，mealy型也是隔离开的）</w:t>
      </w:r>
    </w:p>
    <w:p w:rsidR="00E227BF" w:rsidRPr="008965B6" w:rsidRDefault="00D47DC6" w:rsidP="00B65180">
      <w:pPr>
        <w:pStyle w:val="1"/>
        <w:numPr>
          <w:ilvl w:val="0"/>
          <w:numId w:val="37"/>
        </w:numPr>
        <w:rPr>
          <w:rStyle w:val="richmediacontentanyCharacter"/>
        </w:rPr>
      </w:pPr>
      <w:bookmarkStart w:id="10" w:name="_Toc57907700"/>
      <w:proofErr w:type="spellStart"/>
      <w:r w:rsidRPr="00652797">
        <w:rPr>
          <w:rStyle w:val="richmediacontentanyCharacter"/>
          <w:rFonts w:ascii="Optima-Regular" w:eastAsia="Optima-Regular" w:hAnsi="Optima-Regular" w:cs="Optima-Regular"/>
          <w:color w:val="000000"/>
          <w:sz w:val="33"/>
          <w:szCs w:val="33"/>
        </w:rPr>
        <w:t>状态机编码选择</w:t>
      </w:r>
      <w:proofErr w:type="spellEnd"/>
      <w:r w:rsidRPr="00652797">
        <w:rPr>
          <w:rStyle w:val="richmediacontentanyCharacter"/>
          <w:rFonts w:ascii="Optima-Regular" w:eastAsia="Optima-Regular" w:hAnsi="Optima-Regular" w:cs="Optima-Regular"/>
          <w:color w:val="000000"/>
          <w:sz w:val="33"/>
          <w:szCs w:val="33"/>
        </w:rPr>
        <w:t>？</w:t>
      </w:r>
      <w:bookmarkEnd w:id="10"/>
    </w:p>
    <w:p w:rsidR="00E227BF" w:rsidRPr="00652797" w:rsidRDefault="00D47DC6" w:rsidP="00652797">
      <w:pPr>
        <w:numPr>
          <w:ilvl w:val="0"/>
          <w:numId w:val="1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二进制编码和</w:t>
      </w:r>
      <w:proofErr w:type="gramStart"/>
      <w:r w:rsidRPr="00652797">
        <w:rPr>
          <w:rFonts w:ascii="Optima-Regular" w:eastAsia="Optima-Regular" w:hAnsi="Optima-Regular" w:cs="Optima-Regular"/>
          <w:color w:val="010101"/>
          <w:lang w:eastAsia="zh-CN"/>
        </w:rPr>
        <w:t>格雷码使用</w:t>
      </w:r>
      <w:proofErr w:type="gramEnd"/>
      <w:r w:rsidRPr="00652797">
        <w:rPr>
          <w:rFonts w:ascii="Optima-Regular" w:eastAsia="Optima-Regular" w:hAnsi="Optima-Regular" w:cs="Optima-Regular"/>
          <w:color w:val="010101"/>
          <w:lang w:eastAsia="zh-CN"/>
        </w:rPr>
        <w:t>较多的组合逻辑，使用最少的触发器</w:t>
      </w:r>
    </w:p>
    <w:p w:rsidR="00E227BF" w:rsidRPr="00652797" w:rsidRDefault="00D47DC6" w:rsidP="00652797">
      <w:pPr>
        <w:numPr>
          <w:ilvl w:val="0"/>
          <w:numId w:val="1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而独热编码则相反，独热编码的优势在于比较时仅需比较一个bit，简化了比较逻辑，提高了状态转换的速度，同时也减少毛刺产生概率，增强稳定性，缺点是需要更多的触发器资源</w:t>
      </w:r>
    </w:p>
    <w:p w:rsidR="00E227BF" w:rsidRPr="00652797" w:rsidRDefault="00D47DC6" w:rsidP="00652797">
      <w:pPr>
        <w:numPr>
          <w:ilvl w:val="0"/>
          <w:numId w:val="10"/>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小型设计用二进制编码和</w:t>
      </w:r>
      <w:proofErr w:type="gramStart"/>
      <w:r w:rsidRPr="00652797">
        <w:rPr>
          <w:rFonts w:ascii="Optima-Regular" w:eastAsia="Optima-Regular" w:hAnsi="Optima-Regular" w:cs="Optima-Regular"/>
          <w:color w:val="010101"/>
          <w:lang w:eastAsia="zh-CN"/>
        </w:rPr>
        <w:t>格雷</w:t>
      </w:r>
      <w:proofErr w:type="gramEnd"/>
      <w:r w:rsidRPr="00652797">
        <w:rPr>
          <w:rFonts w:ascii="Optima-Regular" w:eastAsia="Optima-Regular" w:hAnsi="Optima-Regular" w:cs="Optima-Regular"/>
          <w:color w:val="010101"/>
          <w:lang w:eastAsia="zh-CN"/>
        </w:rPr>
        <w:t>码更有效，而大型设计用独热编码更高效。</w:t>
      </w:r>
    </w:p>
    <w:p w:rsidR="00E227BF" w:rsidRPr="008965B6" w:rsidRDefault="00D47DC6" w:rsidP="00B65180">
      <w:pPr>
        <w:pStyle w:val="1"/>
        <w:numPr>
          <w:ilvl w:val="0"/>
          <w:numId w:val="37"/>
        </w:numPr>
        <w:rPr>
          <w:rStyle w:val="richmediacontentanyCharacter"/>
        </w:rPr>
      </w:pPr>
      <w:bookmarkStart w:id="11" w:name="_Toc57907701"/>
      <w:proofErr w:type="spellStart"/>
      <w:r w:rsidRPr="00652797">
        <w:rPr>
          <w:rStyle w:val="richmediacontentanyCharacter"/>
          <w:rFonts w:ascii="Optima-Regular" w:eastAsia="Optima-Regular" w:hAnsi="Optima-Regular" w:cs="Optima-Regular"/>
          <w:color w:val="000000"/>
          <w:sz w:val="33"/>
          <w:szCs w:val="33"/>
        </w:rPr>
        <w:t>独热码优点</w:t>
      </w:r>
      <w:proofErr w:type="spellEnd"/>
      <w:r w:rsidRPr="00652797">
        <w:rPr>
          <w:rStyle w:val="richmediacontentanyCharacter"/>
          <w:rFonts w:ascii="Optima-Regular" w:eastAsia="Optima-Regular" w:hAnsi="Optima-Regular" w:cs="Optima-Regular"/>
          <w:color w:val="000000"/>
          <w:sz w:val="33"/>
          <w:szCs w:val="33"/>
        </w:rPr>
        <w:t>？</w:t>
      </w:r>
      <w:bookmarkEnd w:id="11"/>
    </w:p>
    <w:p w:rsidR="00E227BF" w:rsidRPr="00652797" w:rsidRDefault="00D47DC6" w:rsidP="00652797">
      <w:pPr>
        <w:numPr>
          <w:ilvl w:val="0"/>
          <w:numId w:val="1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可以将特征向量映射到欧式空间，</w:t>
      </w:r>
      <w:proofErr w:type="gramStart"/>
      <w:r w:rsidRPr="00652797">
        <w:rPr>
          <w:rFonts w:ascii="Optima-Regular" w:eastAsia="Optima-Regular" w:hAnsi="Optima-Regular" w:cs="Optima-Regular"/>
          <w:color w:val="010101"/>
          <w:lang w:eastAsia="zh-CN"/>
        </w:rPr>
        <w:t>让特征</w:t>
      </w:r>
      <w:proofErr w:type="gramEnd"/>
      <w:r w:rsidRPr="00652797">
        <w:rPr>
          <w:rFonts w:ascii="Optima-Regular" w:eastAsia="Optima-Regular" w:hAnsi="Optima-Regular" w:cs="Optima-Regular"/>
          <w:color w:val="010101"/>
          <w:lang w:eastAsia="zh-CN"/>
        </w:rPr>
        <w:t>之间的距离计算更合理</w:t>
      </w:r>
    </w:p>
    <w:p w:rsidR="00E227BF" w:rsidRPr="00652797" w:rsidRDefault="00D47DC6" w:rsidP="00652797">
      <w:pPr>
        <w:numPr>
          <w:ilvl w:val="0"/>
          <w:numId w:val="1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状态机使用独热码，不需要再译码，可以简化相关组合逻辑</w:t>
      </w:r>
    </w:p>
    <w:p w:rsidR="00E227BF" w:rsidRPr="00652797" w:rsidRDefault="00D47DC6" w:rsidP="00652797">
      <w:pPr>
        <w:numPr>
          <w:ilvl w:val="0"/>
          <w:numId w:val="11"/>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减少毛刺产生概率，增强稳定性</w:t>
      </w:r>
    </w:p>
    <w:p w:rsidR="00E227BF" w:rsidRPr="008965B6" w:rsidRDefault="00D47DC6" w:rsidP="00B65180">
      <w:pPr>
        <w:pStyle w:val="1"/>
        <w:numPr>
          <w:ilvl w:val="0"/>
          <w:numId w:val="37"/>
        </w:numPr>
        <w:rPr>
          <w:rStyle w:val="richmediacontentanyCharacter"/>
          <w:lang w:eastAsia="zh-CN"/>
        </w:rPr>
      </w:pPr>
      <w:bookmarkStart w:id="12" w:name="_Toc57907702"/>
      <w:r w:rsidRPr="00652797">
        <w:rPr>
          <w:rStyle w:val="richmediacontentanyCharacter"/>
          <w:rFonts w:ascii="Optima-Regular" w:eastAsia="Optima-Regular" w:hAnsi="Optima-Regular" w:cs="Optima-Regular"/>
          <w:color w:val="000000"/>
          <w:sz w:val="33"/>
          <w:szCs w:val="33"/>
          <w:lang w:eastAsia="zh-CN"/>
        </w:rPr>
        <w:t>DFT</w:t>
      </w:r>
      <w:r w:rsidRPr="00652797">
        <w:rPr>
          <w:rStyle w:val="richmediacontentanyCharacter"/>
          <w:rFonts w:ascii="宋体" w:eastAsia="宋体" w:hAnsi="宋体" w:cs="宋体" w:hint="eastAsia"/>
          <w:color w:val="000000"/>
          <w:sz w:val="33"/>
          <w:szCs w:val="33"/>
          <w:lang w:eastAsia="zh-CN"/>
        </w:rPr>
        <w:t>的意义及常用</w:t>
      </w:r>
      <w:r w:rsidRPr="00652797">
        <w:rPr>
          <w:rStyle w:val="richmediacontentanyCharacter"/>
          <w:rFonts w:ascii="Optima-Regular" w:eastAsia="Optima-Regular" w:hAnsi="Optima-Regular" w:cs="Optima-Regular"/>
          <w:color w:val="000000"/>
          <w:sz w:val="33"/>
          <w:szCs w:val="33"/>
          <w:lang w:eastAsia="zh-CN"/>
        </w:rPr>
        <w:t>DFT</w:t>
      </w:r>
      <w:r w:rsidRPr="00652797">
        <w:rPr>
          <w:rStyle w:val="richmediacontentanyCharacter"/>
          <w:rFonts w:ascii="宋体" w:eastAsia="宋体" w:hAnsi="宋体" w:cs="宋体" w:hint="eastAsia"/>
          <w:color w:val="000000"/>
          <w:sz w:val="33"/>
          <w:szCs w:val="33"/>
          <w:lang w:eastAsia="zh-CN"/>
        </w:rPr>
        <w:t>技术？</w:t>
      </w:r>
      <w:bookmarkEnd w:id="12"/>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意义</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1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缩短产品进入市场的时间(TTM)</w:t>
      </w:r>
    </w:p>
    <w:p w:rsidR="00E227BF" w:rsidRPr="00652797" w:rsidRDefault="00D47DC6" w:rsidP="00652797">
      <w:pPr>
        <w:numPr>
          <w:ilvl w:val="0"/>
          <w:numId w:val="1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lastRenderedPageBreak/>
        <w:t>降低测试成本（COT）</w:t>
      </w:r>
    </w:p>
    <w:p w:rsidR="00E227BF" w:rsidRPr="00652797" w:rsidRDefault="00D47DC6" w:rsidP="00652797">
      <w:pPr>
        <w:numPr>
          <w:ilvl w:val="0"/>
          <w:numId w:val="12"/>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提高产品质量</w:t>
      </w:r>
      <w:proofErr w:type="spellEnd"/>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技术</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13"/>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扫描设计（SCAN）: 将电路中的普通触发器（flip-flops）替换为具有扫描能力的扫描触发器，然后连成扫描链</w:t>
      </w:r>
    </w:p>
    <w:p w:rsidR="00E227BF" w:rsidRPr="00652797" w:rsidRDefault="00D47DC6" w:rsidP="00652797">
      <w:pPr>
        <w:numPr>
          <w:ilvl w:val="0"/>
          <w:numId w:val="13"/>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内建自测试（BIST）：靠自身逻辑进行判断，需要管脚大大减少，用于RAM和ROM</w:t>
      </w:r>
    </w:p>
    <w:p w:rsidR="00E227BF" w:rsidRPr="00652797" w:rsidRDefault="00D47DC6" w:rsidP="00652797">
      <w:pPr>
        <w:numPr>
          <w:ilvl w:val="0"/>
          <w:numId w:val="13"/>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边缘扫描（Boundary Scan）：每一个输入输出引脚上增加一个存储单元，然后再将这些存储单元连成一个扫描通路，从而构成一条扫描链</w:t>
      </w:r>
    </w:p>
    <w:p w:rsidR="00E227BF" w:rsidRPr="00652797" w:rsidRDefault="00D47DC6" w:rsidP="00120219">
      <w:pPr>
        <w:jc w:val="center"/>
        <w:rPr>
          <w:rFonts w:ascii="Optima-Regular" w:eastAsia="Optima-Regular" w:hAnsi="Optima-Regular" w:cs="Optima-Regular"/>
          <w:color w:val="000000"/>
        </w:rPr>
      </w:pPr>
      <w:r w:rsidRPr="00652797">
        <w:rPr>
          <w:rFonts w:ascii="Optima-Regular" w:eastAsia="Optima-Regular" w:hAnsi="Optima-Regular" w:cs="Optima-Regular"/>
          <w:noProof/>
          <w:color w:val="000000"/>
          <w:lang w:eastAsia="zh-CN"/>
        </w:rPr>
        <w:drawing>
          <wp:inline distT="0" distB="0" distL="0" distR="0">
            <wp:extent cx="5486400" cy="2159000"/>
            <wp:effectExtent l="0" t="0" r="0" b="0"/>
            <wp:docPr id="100002" name="图片 10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038073" name=""/>
                    <pic:cNvPicPr>
                      <a:picLocks noChangeAspect="1"/>
                    </pic:cNvPicPr>
                  </pic:nvPicPr>
                  <pic:blipFill>
                    <a:blip r:embed="rId8"/>
                    <a:stretch>
                      <a:fillRect/>
                    </a:stretch>
                  </pic:blipFill>
                  <pic:spPr>
                    <a:xfrm>
                      <a:off x="0" y="0"/>
                      <a:ext cx="5486400" cy="2159000"/>
                    </a:xfrm>
                    <a:prstGeom prst="rect">
                      <a:avLst/>
                    </a:prstGeom>
                  </pic:spPr>
                </pic:pic>
              </a:graphicData>
            </a:graphic>
          </wp:inline>
        </w:drawing>
      </w:r>
    </w:p>
    <w:p w:rsidR="00E227BF" w:rsidRPr="008965B6" w:rsidRDefault="00D47DC6" w:rsidP="00B65180">
      <w:pPr>
        <w:pStyle w:val="1"/>
        <w:numPr>
          <w:ilvl w:val="0"/>
          <w:numId w:val="37"/>
        </w:numPr>
        <w:rPr>
          <w:rStyle w:val="richmediacontentanyCharacter"/>
          <w:lang w:eastAsia="zh-CN"/>
        </w:rPr>
      </w:pPr>
      <w:bookmarkStart w:id="13" w:name="_Toc57907703"/>
      <w:r w:rsidRPr="00652797">
        <w:rPr>
          <w:rStyle w:val="richmediacontentanyCharacter"/>
          <w:rFonts w:ascii="宋体" w:eastAsia="宋体" w:hAnsi="宋体" w:cs="宋体" w:hint="eastAsia"/>
          <w:color w:val="000000"/>
          <w:sz w:val="33"/>
          <w:szCs w:val="33"/>
          <w:lang w:eastAsia="zh-CN"/>
        </w:rPr>
        <w:t>竞争和冒险、</w:t>
      </w:r>
      <w:r w:rsidRPr="00652797">
        <w:rPr>
          <w:rStyle w:val="richmediacontentanyCharacter"/>
          <w:rFonts w:ascii="Optima-Regular" w:eastAsia="Optima-Regular" w:hAnsi="Optima-Regular" w:cs="Optima-Regular"/>
          <w:color w:val="000000"/>
          <w:sz w:val="33"/>
          <w:szCs w:val="33"/>
          <w:lang w:eastAsia="zh-CN"/>
        </w:rPr>
        <w:t>Glitch</w:t>
      </w:r>
      <w:r w:rsidRPr="00652797">
        <w:rPr>
          <w:rStyle w:val="richmediacontentanyCharacter"/>
          <w:rFonts w:ascii="宋体" w:eastAsia="宋体" w:hAnsi="宋体" w:cs="宋体" w:hint="eastAsia"/>
          <w:color w:val="000000"/>
          <w:sz w:val="33"/>
          <w:szCs w:val="33"/>
          <w:lang w:eastAsia="zh-CN"/>
        </w:rPr>
        <w:t>及消除办法？</w:t>
      </w:r>
      <w:bookmarkEnd w:id="13"/>
    </w:p>
    <w:p w:rsidR="00E227BF" w:rsidRPr="00652797" w:rsidRDefault="00D47DC6" w:rsidP="00652797">
      <w:pPr>
        <w:pStyle w:val="richmediacontentp"/>
        <w:numPr>
          <w:ilvl w:val="0"/>
          <w:numId w:val="14"/>
        </w:numPr>
        <w:spacing w:before="120"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竞争和冒险：组合逻辑中，由于门的输入信号经过不同的通路会有不同的延时，导致到达的时间不同的现象叫做竞争，由此带来毛刺信号叫做冒险。</w:t>
      </w:r>
    </w:p>
    <w:p w:rsidR="00E227BF" w:rsidRPr="00652797" w:rsidRDefault="00D47DC6" w:rsidP="00652797">
      <w:pPr>
        <w:pStyle w:val="richmediacontentp"/>
        <w:numPr>
          <w:ilvl w:val="0"/>
          <w:numId w:val="14"/>
        </w:numPr>
        <w:spacing w:before="75"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产生原因：组合逻辑延时导致当输入信号发生变化时，其输出不能同步跟随输入变化，经过一段过渡时间才到达原先期望的状态，这时会产生小的寄生毛刺信号。</w:t>
      </w:r>
    </w:p>
    <w:p w:rsidR="00E227BF" w:rsidRPr="00652797" w:rsidRDefault="00D47DC6" w:rsidP="00652797">
      <w:pPr>
        <w:pStyle w:val="richmediacontentp"/>
        <w:numPr>
          <w:ilvl w:val="0"/>
          <w:numId w:val="14"/>
        </w:numPr>
        <w:spacing w:before="75"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危害性：毛刺信号并不是对所有输入都有危害，如触发器D端，只要毛刺不出现在时钟上升沿并且满足数据的建立保持时间，就没影响；但当毛刺信号成为系统的控制信号、握手信号、复位信号、时钟信号时就会导致逻辑错误。</w:t>
      </w:r>
    </w:p>
    <w:p w:rsidR="00E227BF" w:rsidRPr="00652797" w:rsidRDefault="00D47DC6" w:rsidP="00652797">
      <w:pPr>
        <w:pStyle w:val="richmediacontentp"/>
        <w:numPr>
          <w:ilvl w:val="0"/>
          <w:numId w:val="14"/>
        </w:numPr>
        <w:spacing w:before="75"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lastRenderedPageBreak/>
        <w:t>冒险分类：冒险分逻辑冒险和功能冒险。逻辑冒险是只有一个信号发生变化产生的冒险，是由逻辑表达式导致的，可以通过代数式或</w:t>
      </w:r>
      <w:proofErr w:type="gramStart"/>
      <w:r w:rsidRPr="00652797">
        <w:rPr>
          <w:rFonts w:ascii="Optima-Regular" w:eastAsia="Optima-Regular" w:hAnsi="Optima-Regular" w:cs="Optima-Regular"/>
          <w:color w:val="000000"/>
          <w:lang w:eastAsia="zh-CN"/>
        </w:rPr>
        <w:t>卡诺图判断</w:t>
      </w:r>
      <w:proofErr w:type="gramEnd"/>
      <w:r w:rsidRPr="00652797">
        <w:rPr>
          <w:rFonts w:ascii="Optima-Regular" w:eastAsia="Optima-Regular" w:hAnsi="Optima-Regular" w:cs="Optima-Regular"/>
          <w:color w:val="000000"/>
          <w:lang w:eastAsia="zh-CN"/>
        </w:rPr>
        <w:t>出来；功能冒险是当两个或者两个以上的输入信号发生变化导致的输出端产生毛刺，无法通过修改逻辑表达式来消除。</w:t>
      </w:r>
    </w:p>
    <w:p w:rsidR="00E227BF" w:rsidRPr="00652797" w:rsidRDefault="00D47DC6" w:rsidP="00652797">
      <w:pPr>
        <w:pStyle w:val="richmediacontentp"/>
        <w:numPr>
          <w:ilvl w:val="0"/>
          <w:numId w:val="14"/>
        </w:numPr>
        <w:spacing w:before="75" w:line="390" w:lineRule="atLeast"/>
        <w:ind w:left="765" w:right="390" w:hanging="21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消除办法</w:t>
      </w:r>
      <w:proofErr w:type="spellEnd"/>
      <w:r w:rsidRPr="00652797">
        <w:rPr>
          <w:rFonts w:ascii="Optima-Regular" w:eastAsia="Optima-Regular" w:hAnsi="Optima-Regular" w:cs="Optima-Regular"/>
          <w:color w:val="000000"/>
        </w:rPr>
        <w:t>：</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1）利用冗余项消除毛刺：在</w:t>
      </w:r>
      <w:proofErr w:type="gramStart"/>
      <w:r w:rsidRPr="00652797">
        <w:rPr>
          <w:rFonts w:ascii="Optima-Regular" w:eastAsia="Optima-Regular" w:hAnsi="Optima-Regular" w:cs="Optima-Regular"/>
          <w:color w:val="000000"/>
          <w:lang w:eastAsia="zh-CN"/>
        </w:rPr>
        <w:t>卡诺图的</w:t>
      </w:r>
      <w:proofErr w:type="gramEnd"/>
      <w:r w:rsidRPr="00652797">
        <w:rPr>
          <w:rFonts w:ascii="Optima-Regular" w:eastAsia="Optima-Regular" w:hAnsi="Optima-Regular" w:cs="Optima-Regular"/>
          <w:color w:val="000000"/>
          <w:lang w:eastAsia="zh-CN"/>
        </w:rPr>
        <w:t>两圆相切处增加一个圆，可以消除逻辑冒险，但对计数器型产生的毛刺无法消除</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2）取样法（选通法）：待信号稳定后加入取样脉冲，就只有在取样脉冲作用期间输出信号才有效（触发器其实也是类似的）</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3）吸收法：在输出</w:t>
      </w:r>
      <w:proofErr w:type="gramStart"/>
      <w:r w:rsidRPr="00652797">
        <w:rPr>
          <w:rFonts w:ascii="Optima-Regular" w:eastAsia="Optima-Regular" w:hAnsi="Optima-Regular" w:cs="Optima-Regular"/>
          <w:color w:val="000000"/>
          <w:lang w:eastAsia="zh-CN"/>
        </w:rPr>
        <w:t>端增加</w:t>
      </w:r>
      <w:proofErr w:type="gramEnd"/>
      <w:r w:rsidRPr="00652797">
        <w:rPr>
          <w:rFonts w:ascii="Optima-Regular" w:eastAsia="Optima-Regular" w:hAnsi="Optima-Regular" w:cs="Optima-Regular"/>
          <w:color w:val="000000"/>
          <w:lang w:eastAsia="zh-CN"/>
        </w:rPr>
        <w:t>小电容消除毛刺，但会影响波形，可再加整形电路，该方法不宜使用在中间级</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4）锁存法：在输出端加D触发器加以消除，但有时会影响时序，最好采用修改电路等其他办法来彻底消除</w:t>
      </w:r>
    </w:p>
    <w:p w:rsidR="00E227BF" w:rsidRPr="00652797" w:rsidRDefault="00D47DC6" w:rsidP="00652797">
      <w:pPr>
        <w:pStyle w:val="richmediacontentp"/>
        <w:spacing w:after="120"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5）计数器后接的组合逻辑的glitch可以通过将二进制编码转换成</w:t>
      </w:r>
      <w:proofErr w:type="gramStart"/>
      <w:r w:rsidRPr="00652797">
        <w:rPr>
          <w:rFonts w:ascii="Optima-Regular" w:eastAsia="Optima-Regular" w:hAnsi="Optima-Regular" w:cs="Optima-Regular"/>
          <w:color w:val="000000"/>
          <w:lang w:eastAsia="zh-CN"/>
        </w:rPr>
        <w:t>格雷码来</w:t>
      </w:r>
      <w:proofErr w:type="gramEnd"/>
      <w:r w:rsidRPr="00652797">
        <w:rPr>
          <w:rFonts w:ascii="Optima-Regular" w:eastAsia="Optima-Regular" w:hAnsi="Optima-Regular" w:cs="Optima-Regular"/>
          <w:color w:val="000000"/>
          <w:lang w:eastAsia="zh-CN"/>
        </w:rPr>
        <w:t>完全消除</w:t>
      </w:r>
    </w:p>
    <w:p w:rsidR="00E227BF" w:rsidRPr="008965B6" w:rsidRDefault="00D47DC6" w:rsidP="008965B6">
      <w:pPr>
        <w:pStyle w:val="1"/>
        <w:rPr>
          <w:rStyle w:val="richmediacontentanyCharacter"/>
          <w:lang w:eastAsia="zh-CN"/>
        </w:rPr>
      </w:pPr>
      <w:bookmarkStart w:id="14" w:name="_Toc57907704"/>
      <w:r w:rsidRPr="00652797">
        <w:rPr>
          <w:rStyle w:val="richmediacontentanyCharacter"/>
          <w:rFonts w:ascii="Optima-Regular" w:eastAsia="Optima-Regular" w:hAnsi="Optima-Regular" w:cs="Optima-Regular"/>
          <w:color w:val="000000"/>
          <w:sz w:val="33"/>
          <w:szCs w:val="33"/>
          <w:lang w:eastAsia="zh-CN"/>
        </w:rPr>
        <w:t>14.</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Optima-Regular" w:eastAsia="Optima-Regular" w:hAnsi="Optima-Regular" w:cs="Optima-Regular"/>
          <w:color w:val="000000"/>
          <w:sz w:val="33"/>
          <w:szCs w:val="33"/>
          <w:lang w:eastAsia="zh-CN"/>
        </w:rPr>
        <w:t>case/</w:t>
      </w:r>
      <w:proofErr w:type="spellStart"/>
      <w:r w:rsidRPr="00652797">
        <w:rPr>
          <w:rStyle w:val="richmediacontentanyCharacter"/>
          <w:rFonts w:ascii="Optima-Regular" w:eastAsia="Optima-Regular" w:hAnsi="Optima-Regular" w:cs="Optima-Regular"/>
          <w:color w:val="000000"/>
          <w:sz w:val="33"/>
          <w:szCs w:val="33"/>
          <w:lang w:eastAsia="zh-CN"/>
        </w:rPr>
        <w:t>casez</w:t>
      </w:r>
      <w:proofErr w:type="spellEnd"/>
      <w:r w:rsidRPr="00652797">
        <w:rPr>
          <w:rStyle w:val="richmediacontentanyCharacter"/>
          <w:rFonts w:ascii="Optima-Regular" w:eastAsia="Optima-Regular" w:hAnsi="Optima-Regular" w:cs="Optima-Regular"/>
          <w:color w:val="000000"/>
          <w:sz w:val="33"/>
          <w:szCs w:val="33"/>
          <w:lang w:eastAsia="zh-CN"/>
        </w:rPr>
        <w:t>/</w:t>
      </w:r>
      <w:proofErr w:type="spellStart"/>
      <w:r w:rsidRPr="00652797">
        <w:rPr>
          <w:rStyle w:val="richmediacontentanyCharacter"/>
          <w:rFonts w:ascii="Optima-Regular" w:eastAsia="Optima-Regular" w:hAnsi="Optima-Regular" w:cs="Optima-Regular"/>
          <w:color w:val="000000"/>
          <w:sz w:val="33"/>
          <w:szCs w:val="33"/>
          <w:lang w:eastAsia="zh-CN"/>
        </w:rPr>
        <w:t>casex</w:t>
      </w:r>
      <w:proofErr w:type="spellEnd"/>
      <w:r w:rsidRPr="00652797">
        <w:rPr>
          <w:rStyle w:val="richmediacontentanyCharacter"/>
          <w:rFonts w:ascii="宋体" w:eastAsia="宋体" w:hAnsi="宋体" w:cs="宋体" w:hint="eastAsia"/>
          <w:color w:val="000000"/>
          <w:sz w:val="33"/>
          <w:szCs w:val="33"/>
          <w:lang w:eastAsia="zh-CN"/>
        </w:rPr>
        <w:t>的区别？</w:t>
      </w:r>
      <w:bookmarkEnd w:id="14"/>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三种语句表达式的值是按从上到下的顺序来与分支条件的比较，如果相等，则不再与下面的分支相比较而直接执行该分支的语句</w:t>
      </w:r>
    </w:p>
    <w:p w:rsidR="00E227BF" w:rsidRPr="00652797" w:rsidRDefault="00D47DC6" w:rsidP="00652797">
      <w:pPr>
        <w:numPr>
          <w:ilvl w:val="0"/>
          <w:numId w:val="15"/>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case语句的表达式的值有4中情况：0、1、z、x。4种是不同的，故表达式要严格的相等才可以操作分支语句。</w:t>
      </w:r>
    </w:p>
    <w:p w:rsidR="00E227BF" w:rsidRPr="00652797" w:rsidRDefault="00D47DC6" w:rsidP="00652797">
      <w:pPr>
        <w:numPr>
          <w:ilvl w:val="0"/>
          <w:numId w:val="15"/>
        </w:numPr>
        <w:spacing w:before="75" w:after="75" w:line="390" w:lineRule="atLeast"/>
        <w:ind w:left="765" w:right="390" w:hanging="210"/>
        <w:rPr>
          <w:rFonts w:ascii="Optima-Regular" w:eastAsia="Optima-Regular" w:hAnsi="Optima-Regular" w:cs="Optima-Regular"/>
          <w:color w:val="010101"/>
          <w:lang w:eastAsia="zh-CN"/>
        </w:rPr>
      </w:pPr>
      <w:proofErr w:type="spellStart"/>
      <w:r w:rsidRPr="00652797">
        <w:rPr>
          <w:rFonts w:ascii="Optima-Regular" w:eastAsia="Optima-Regular" w:hAnsi="Optima-Regular" w:cs="Optima-Regular"/>
          <w:color w:val="010101"/>
          <w:lang w:eastAsia="zh-CN"/>
        </w:rPr>
        <w:t>casez</w:t>
      </w:r>
      <w:proofErr w:type="spellEnd"/>
      <w:r w:rsidRPr="00652797">
        <w:rPr>
          <w:rFonts w:ascii="Optima-Regular" w:eastAsia="Optima-Regular" w:hAnsi="Optima-Regular" w:cs="Optima-Regular"/>
          <w:color w:val="010101"/>
          <w:lang w:eastAsia="zh-CN"/>
        </w:rPr>
        <w:t>语句中的表达式情况有三种：0、1、x。不用关心z，z可以和任何数值相等，即z =0.z= 1,z=x;</w:t>
      </w:r>
    </w:p>
    <w:p w:rsidR="00E227BF" w:rsidRPr="00652797" w:rsidRDefault="00D47DC6" w:rsidP="00652797">
      <w:pPr>
        <w:numPr>
          <w:ilvl w:val="0"/>
          <w:numId w:val="15"/>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lang w:eastAsia="zh-CN"/>
        </w:rPr>
        <w:t>casex</w:t>
      </w:r>
      <w:proofErr w:type="spellEnd"/>
      <w:r w:rsidRPr="00652797">
        <w:rPr>
          <w:rFonts w:ascii="Optima-Regular" w:eastAsia="Optima-Regular" w:hAnsi="Optima-Regular" w:cs="Optima-Regular"/>
          <w:color w:val="010101"/>
          <w:lang w:eastAsia="zh-CN"/>
        </w:rPr>
        <w:t>语句的表达式情况有二种：0、1.不用关心x和z。</w:t>
      </w:r>
      <w:proofErr w:type="spellStart"/>
      <w:r w:rsidRPr="00652797">
        <w:rPr>
          <w:rFonts w:ascii="Optima-Regular" w:eastAsia="Optima-Regular" w:hAnsi="Optima-Regular" w:cs="Optima-Regular"/>
          <w:color w:val="010101"/>
        </w:rPr>
        <w:t>即x</w:t>
      </w:r>
      <w:proofErr w:type="spellEnd"/>
      <w:r w:rsidRPr="00652797">
        <w:rPr>
          <w:rFonts w:ascii="Optima-Regular" w:eastAsia="Optima-Regular" w:hAnsi="Optima-Regular" w:cs="Optima-Regular"/>
          <w:color w:val="010101"/>
        </w:rPr>
        <w:t>=z=0,x=z=1</w:t>
      </w:r>
    </w:p>
    <w:p w:rsidR="00E227BF" w:rsidRPr="00652797" w:rsidRDefault="00D47DC6" w:rsidP="00652797">
      <w:pPr>
        <w:spacing w:after="150" w:line="384" w:lineRule="atLeast"/>
        <w:ind w:left="390" w:right="390"/>
        <w:rPr>
          <w:rFonts w:ascii="Optima-Regular" w:eastAsia="Optima-Regular" w:hAnsi="Optima-Regular" w:cs="Optima-Regular"/>
          <w:color w:val="000000"/>
        </w:rPr>
      </w:pPr>
      <w:r w:rsidRPr="00652797">
        <w:rPr>
          <w:rFonts w:ascii="Optima-Regular" w:eastAsia="Optima-Regular" w:hAnsi="Optima-Regular" w:cs="Optima-Regular"/>
          <w:noProof/>
          <w:color w:val="000000"/>
          <w:lang w:eastAsia="zh-CN"/>
        </w:rPr>
        <w:drawing>
          <wp:inline distT="0" distB="0" distL="0" distR="0">
            <wp:extent cx="5161165" cy="2028825"/>
            <wp:effectExtent l="0" t="0" r="0" b="0"/>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3840" name=""/>
                    <pic:cNvPicPr>
                      <a:picLocks noChangeAspect="1"/>
                    </pic:cNvPicPr>
                  </pic:nvPicPr>
                  <pic:blipFill>
                    <a:blip r:embed="rId9"/>
                    <a:stretch>
                      <a:fillRect/>
                    </a:stretch>
                  </pic:blipFill>
                  <pic:spPr>
                    <a:xfrm>
                      <a:off x="0" y="0"/>
                      <a:ext cx="5167214" cy="2031203"/>
                    </a:xfrm>
                    <a:prstGeom prst="rect">
                      <a:avLst/>
                    </a:prstGeom>
                  </pic:spPr>
                </pic:pic>
              </a:graphicData>
            </a:graphic>
          </wp:inline>
        </w:drawing>
      </w:r>
    </w:p>
    <w:p w:rsidR="00E227BF" w:rsidRPr="00652797" w:rsidRDefault="00D47DC6" w:rsidP="00652797">
      <w:pPr>
        <w:pStyle w:val="richmediacontentp"/>
        <w:numPr>
          <w:ilvl w:val="0"/>
          <w:numId w:val="16"/>
        </w:numPr>
        <w:spacing w:before="120" w:line="390" w:lineRule="atLeast"/>
        <w:ind w:left="765" w:right="390" w:hanging="21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lastRenderedPageBreak/>
        <w:t>综合时的差别</w:t>
      </w:r>
      <w:proofErr w:type="spellEnd"/>
      <w:r w:rsidRPr="00652797">
        <w:rPr>
          <w:rFonts w:ascii="Optima-Regular" w:eastAsia="Optima-Regular" w:hAnsi="Optima-Regular" w:cs="Optima-Regular"/>
          <w:color w:val="000000"/>
        </w:rPr>
        <w:t>：（case/</w:t>
      </w:r>
      <w:proofErr w:type="spellStart"/>
      <w:r w:rsidRPr="00652797">
        <w:rPr>
          <w:rFonts w:ascii="Optima-Regular" w:eastAsia="Optima-Regular" w:hAnsi="Optima-Regular" w:cs="Optima-Regular"/>
          <w:color w:val="000000"/>
        </w:rPr>
        <w:t>casez</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casex其实都是可综合的，这一点要记住</w:t>
      </w:r>
      <w:proofErr w:type="spellEnd"/>
      <w:r w:rsidRPr="00652797">
        <w:rPr>
          <w:rFonts w:ascii="Optima-Regular" w:eastAsia="Optima-Regular" w:hAnsi="Optima-Regular" w:cs="Optima-Regular"/>
          <w:color w:val="000000"/>
        </w:rPr>
        <w:t>）</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rPr>
      </w:pPr>
      <w:r w:rsidRPr="00652797">
        <w:rPr>
          <w:rFonts w:ascii="Optima-Regular" w:eastAsia="Optima-Regular" w:hAnsi="Optima-Regular" w:cs="Optima-Regular"/>
          <w:color w:val="000000"/>
        </w:rPr>
        <w:t>1）case（不是casez/</w:t>
      </w:r>
      <w:proofErr w:type="spellStart"/>
      <w:r w:rsidRPr="00652797">
        <w:rPr>
          <w:rFonts w:ascii="Optima-Regular" w:eastAsia="Optima-Regular" w:hAnsi="Optima-Regular" w:cs="Optima-Regular"/>
          <w:color w:val="000000"/>
        </w:rPr>
        <w:t>casex的时候）的index列表里面的x和z，都被综合工具认为是不可达到的状态就被去掉了</w:t>
      </w:r>
      <w:proofErr w:type="spellEnd"/>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2）</w:t>
      </w:r>
      <w:proofErr w:type="spellStart"/>
      <w:r w:rsidRPr="00652797">
        <w:rPr>
          <w:rFonts w:ascii="Optima-Regular" w:eastAsia="Optima-Regular" w:hAnsi="Optima-Regular" w:cs="Optima-Regular"/>
          <w:color w:val="000000"/>
          <w:lang w:eastAsia="zh-CN"/>
        </w:rPr>
        <w:t>casez</w:t>
      </w:r>
      <w:proofErr w:type="spellEnd"/>
      <w:r w:rsidRPr="00652797">
        <w:rPr>
          <w:rFonts w:ascii="Optima-Regular" w:eastAsia="Optima-Regular" w:hAnsi="Optima-Regular" w:cs="Optima-Regular"/>
          <w:color w:val="000000"/>
          <w:lang w:eastAsia="zh-CN"/>
        </w:rPr>
        <w:t>和</w:t>
      </w:r>
      <w:proofErr w:type="spellStart"/>
      <w:r w:rsidRPr="00652797">
        <w:rPr>
          <w:rFonts w:ascii="Optima-Regular" w:eastAsia="Optima-Regular" w:hAnsi="Optima-Regular" w:cs="Optima-Regular"/>
          <w:color w:val="000000"/>
          <w:lang w:eastAsia="zh-CN"/>
        </w:rPr>
        <w:t>casex</w:t>
      </w:r>
      <w:proofErr w:type="spellEnd"/>
      <w:r w:rsidRPr="00652797">
        <w:rPr>
          <w:rFonts w:ascii="Optima-Regular" w:eastAsia="Optima-Regular" w:hAnsi="Optima-Regular" w:cs="Optima-Regular"/>
          <w:color w:val="000000"/>
          <w:lang w:eastAsia="zh-CN"/>
        </w:rPr>
        <w:t>里面的x/z都被认为是don't care，所以综合出的电路会是一致的，因此这两个在综合来看没有孰优孰劣</w:t>
      </w:r>
    </w:p>
    <w:p w:rsidR="00E227BF" w:rsidRPr="00652797" w:rsidRDefault="00D47DC6" w:rsidP="00652797">
      <w:pPr>
        <w:pStyle w:val="richmediacontentp"/>
        <w:numPr>
          <w:ilvl w:val="0"/>
          <w:numId w:val="16"/>
        </w:numPr>
        <w:spacing w:before="75" w:after="120" w:line="390" w:lineRule="atLeast"/>
        <w:ind w:left="765" w:right="390" w:hanging="21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注意：要明确的是在case</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casez</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casex中</w:t>
      </w:r>
      <w:proofErr w:type="spellEnd"/>
      <w:r w:rsidRPr="00652797">
        <w:rPr>
          <w:rFonts w:ascii="Optima-Regular" w:eastAsia="Optima-Regular" w:hAnsi="Optima-Regular" w:cs="Optima-Regular"/>
          <w:color w:val="000000"/>
        </w:rPr>
        <w:t>'?'</w:t>
      </w:r>
      <w:proofErr w:type="spellStart"/>
      <w:r w:rsidRPr="00652797">
        <w:rPr>
          <w:rFonts w:ascii="Optima-Regular" w:eastAsia="Optima-Regular" w:hAnsi="Optima-Regular" w:cs="Optima-Regular"/>
          <w:color w:val="000000"/>
        </w:rPr>
        <w:t>代表的不是don't</w:t>
      </w:r>
      <w:proofErr w:type="spellEnd"/>
      <w:r w:rsidRPr="00652797">
        <w:rPr>
          <w:rFonts w:ascii="Optima-Regular" w:eastAsia="Optima-Regular" w:hAnsi="Optima-Regular" w:cs="Optima-Regular"/>
          <w:color w:val="000000"/>
        </w:rPr>
        <w:t xml:space="preserve"> </w:t>
      </w:r>
      <w:proofErr w:type="spellStart"/>
      <w:r w:rsidRPr="00652797">
        <w:rPr>
          <w:rFonts w:ascii="Optima-Regular" w:eastAsia="Optima-Regular" w:hAnsi="Optima-Regular" w:cs="Optima-Regular"/>
          <w:color w:val="000000"/>
        </w:rPr>
        <w:t>care，而是'z</w:t>
      </w:r>
      <w:proofErr w:type="spellEnd"/>
      <w:r w:rsidRPr="00652797">
        <w:rPr>
          <w:rFonts w:ascii="Optima-Regular" w:eastAsia="Optima-Regular" w:hAnsi="Optima-Regular" w:cs="Optima-Regular"/>
          <w:color w:val="000000"/>
        </w:rPr>
        <w:t>'</w:t>
      </w:r>
    </w:p>
    <w:p w:rsidR="00E227BF" w:rsidRPr="008965B6" w:rsidRDefault="00D47DC6" w:rsidP="00B65180">
      <w:pPr>
        <w:pStyle w:val="1"/>
        <w:numPr>
          <w:ilvl w:val="0"/>
          <w:numId w:val="37"/>
        </w:numPr>
        <w:rPr>
          <w:rStyle w:val="richmediacontentanyCharacter"/>
          <w:lang w:eastAsia="zh-CN"/>
        </w:rPr>
      </w:pPr>
      <w:bookmarkStart w:id="15" w:name="_Toc57907705"/>
      <w:r w:rsidRPr="008965B6">
        <w:rPr>
          <w:rStyle w:val="richmediacontentanyCharacter"/>
          <w:rFonts w:ascii="宋体" w:eastAsia="宋体" w:hAnsi="宋体" w:cs="宋体" w:hint="eastAsia"/>
          <w:color w:val="000000"/>
          <w:sz w:val="33"/>
          <w:szCs w:val="33"/>
          <w:lang w:eastAsia="zh-CN"/>
        </w:rPr>
        <w:t>跨时钟域同步方法？（后续会专门推出跨时钟域同</w:t>
      </w:r>
      <w:r w:rsidRPr="00652797">
        <w:rPr>
          <w:rStyle w:val="richmediacontentanyCharacter"/>
          <w:rFonts w:ascii="宋体" w:eastAsia="宋体" w:hAnsi="宋体" w:cs="宋体" w:hint="eastAsia"/>
          <w:color w:val="000000"/>
          <w:sz w:val="33"/>
          <w:szCs w:val="33"/>
          <w:lang w:eastAsia="zh-CN"/>
        </w:rPr>
        <w:t>步的专题）</w:t>
      </w:r>
      <w:bookmarkEnd w:id="15"/>
    </w:p>
    <w:p w:rsidR="00E227BF" w:rsidRPr="00652797" w:rsidRDefault="00D47DC6" w:rsidP="00652797">
      <w:pPr>
        <w:pStyle w:val="richmediacontentp"/>
        <w:numPr>
          <w:ilvl w:val="0"/>
          <w:numId w:val="17"/>
        </w:numPr>
        <w:spacing w:before="120"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对于1bit信号，一般来说都是控制信号，方法有</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a)如果是慢</w:t>
      </w:r>
      <w:proofErr w:type="gramStart"/>
      <w:r w:rsidRPr="00652797">
        <w:rPr>
          <w:rFonts w:ascii="Optima-Regular" w:eastAsia="Optima-Regular" w:hAnsi="Optima-Regular" w:cs="Optima-Regular"/>
          <w:color w:val="000000"/>
          <w:lang w:eastAsia="zh-CN"/>
        </w:rPr>
        <w:t>时钟域到快</w:t>
      </w:r>
      <w:proofErr w:type="gramEnd"/>
      <w:r w:rsidRPr="00652797">
        <w:rPr>
          <w:rFonts w:ascii="Optima-Regular" w:eastAsia="Optima-Regular" w:hAnsi="Optima-Regular" w:cs="Optima-Regular"/>
          <w:color w:val="000000"/>
          <w:lang w:eastAsia="zh-CN"/>
        </w:rPr>
        <w:t>时钟域，采用两级触发器同步来抑制亚稳态传播，如果快</w:t>
      </w:r>
      <w:proofErr w:type="gramStart"/>
      <w:r w:rsidRPr="00652797">
        <w:rPr>
          <w:rFonts w:ascii="Optima-Regular" w:eastAsia="Optima-Regular" w:hAnsi="Optima-Regular" w:cs="Optima-Regular"/>
          <w:color w:val="000000"/>
          <w:lang w:eastAsia="zh-CN"/>
        </w:rPr>
        <w:t>时钟域只要求</w:t>
      </w:r>
      <w:proofErr w:type="gramEnd"/>
      <w:r w:rsidRPr="00652797">
        <w:rPr>
          <w:rFonts w:ascii="Optima-Regular" w:eastAsia="Optima-Regular" w:hAnsi="Optima-Regular" w:cs="Optima-Regular"/>
          <w:color w:val="000000"/>
          <w:lang w:eastAsia="zh-CN"/>
        </w:rPr>
        <w:t>输出一个时钟周期的有效信号，那么可以采用边沿检测电路；</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b)如果是快</w:t>
      </w:r>
      <w:proofErr w:type="gramStart"/>
      <w:r w:rsidRPr="00652797">
        <w:rPr>
          <w:rFonts w:ascii="Optima-Regular" w:eastAsia="Optima-Regular" w:hAnsi="Optima-Regular" w:cs="Optima-Regular"/>
          <w:color w:val="000000"/>
          <w:lang w:eastAsia="zh-CN"/>
        </w:rPr>
        <w:t>时钟域到慢</w:t>
      </w:r>
      <w:proofErr w:type="gramEnd"/>
      <w:r w:rsidRPr="00652797">
        <w:rPr>
          <w:rFonts w:ascii="Optima-Regular" w:eastAsia="Optima-Regular" w:hAnsi="Optima-Regular" w:cs="Optima-Regular"/>
          <w:color w:val="000000"/>
          <w:lang w:eastAsia="zh-CN"/>
        </w:rPr>
        <w:t>时钟域，需要将快时钟域的信号展宽保证慢时钟可以才到，可以采用计数、状态机、握手协议来完成，但这些的前提都是快时钟域的控制信号是不连续的，一般都能满足（如果不行就采用FIFO）；也可以采用</w:t>
      </w:r>
      <w:proofErr w:type="gramStart"/>
      <w:r w:rsidRPr="00652797">
        <w:rPr>
          <w:rFonts w:ascii="Optima-Regular" w:eastAsia="Optima-Regular" w:hAnsi="Optima-Regular" w:cs="Optima-Regular"/>
          <w:color w:val="000000"/>
          <w:lang w:eastAsia="zh-CN"/>
        </w:rPr>
        <w:t>窄</w:t>
      </w:r>
      <w:proofErr w:type="gramEnd"/>
      <w:r w:rsidRPr="00652797">
        <w:rPr>
          <w:rFonts w:ascii="Optima-Regular" w:eastAsia="Optima-Regular" w:hAnsi="Optima-Regular" w:cs="Optima-Regular"/>
          <w:color w:val="000000"/>
          <w:lang w:eastAsia="zh-CN"/>
        </w:rPr>
        <w:t>脉冲检测电路或脉冲同步器。</w:t>
      </w:r>
    </w:p>
    <w:p w:rsidR="00E227BF" w:rsidRPr="00652797" w:rsidRDefault="00D47DC6" w:rsidP="00652797">
      <w:pPr>
        <w:pStyle w:val="richmediacontentp"/>
        <w:numPr>
          <w:ilvl w:val="0"/>
          <w:numId w:val="17"/>
        </w:numPr>
        <w:spacing w:before="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对于多比特的信号，一般来说是数据信号，方法有</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a)如果是非连续信号（数据变化速率低于接收时钟），可以采用握手协议或者DMUX</w:t>
      </w:r>
    </w:p>
    <w:p w:rsidR="00E227BF" w:rsidRPr="00652797" w:rsidRDefault="00D47DC6" w:rsidP="00652797">
      <w:pPr>
        <w:pStyle w:val="richmediacontentp"/>
        <w:spacing w:after="120"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b)如果是连续信号，则必须采用FIFO</w:t>
      </w:r>
    </w:p>
    <w:p w:rsidR="00E227BF" w:rsidRPr="008965B6" w:rsidRDefault="00D47DC6" w:rsidP="008965B6">
      <w:pPr>
        <w:pStyle w:val="1"/>
        <w:rPr>
          <w:rStyle w:val="richmediacontentanyCharacter"/>
          <w:lang w:eastAsia="zh-CN"/>
        </w:rPr>
      </w:pPr>
      <w:bookmarkStart w:id="16" w:name="_Toc57907706"/>
      <w:r w:rsidRPr="00652797">
        <w:rPr>
          <w:rStyle w:val="richmediacontentanyCharacter"/>
          <w:rFonts w:ascii="Optima-Regular" w:eastAsia="Optima-Regular" w:hAnsi="Optima-Regular" w:cs="Optima-Regular"/>
          <w:color w:val="000000"/>
          <w:sz w:val="33"/>
          <w:szCs w:val="33"/>
          <w:lang w:eastAsia="zh-CN"/>
        </w:rPr>
        <w:t>16.</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同步设计的优越性、缺点及设计规则？</w:t>
      </w:r>
      <w:bookmarkEnd w:id="16"/>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优越性</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1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可以利用先进STA工具，简化时序分析过程，时序收敛更方便</w:t>
      </w:r>
    </w:p>
    <w:p w:rsidR="00E227BF" w:rsidRPr="00652797" w:rsidRDefault="00D47DC6" w:rsidP="00652797">
      <w:pPr>
        <w:numPr>
          <w:ilvl w:val="0"/>
          <w:numId w:val="1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可以更方便的组织流水线，提高芯片速度</w:t>
      </w:r>
    </w:p>
    <w:p w:rsidR="00E227BF" w:rsidRPr="00652797" w:rsidRDefault="00D47DC6" w:rsidP="00652797">
      <w:pPr>
        <w:numPr>
          <w:ilvl w:val="0"/>
          <w:numId w:val="1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可以有效避免毛刺，提高设计可靠性</w:t>
      </w:r>
    </w:p>
    <w:p w:rsidR="00E227BF" w:rsidRPr="00652797" w:rsidRDefault="00D47DC6" w:rsidP="00652797">
      <w:pPr>
        <w:numPr>
          <w:ilvl w:val="0"/>
          <w:numId w:val="18"/>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工艺兼容性好，可移植性强</w:t>
      </w:r>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缺点</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19"/>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由于需要做时钟树的平衡，需要更多逻辑资源，且过高的信后翻转率使得功耗大于异步设计</w:t>
      </w:r>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lastRenderedPageBreak/>
        <w:t>设计规则</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2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尽可能整个设计只使用一个主时钟，同时只使用同一个时钟沿</w:t>
      </w:r>
    </w:p>
    <w:p w:rsidR="00E227BF" w:rsidRPr="00652797" w:rsidRDefault="00D47DC6" w:rsidP="00652797">
      <w:pPr>
        <w:numPr>
          <w:ilvl w:val="0"/>
          <w:numId w:val="2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当全部电路不能用同步电路设计时，可以分成若干局部同步电路，局部同步电路之间的接口当作异步接口处理</w:t>
      </w:r>
    </w:p>
    <w:p w:rsidR="00E227BF" w:rsidRPr="00652797" w:rsidRDefault="00D47DC6" w:rsidP="00652797">
      <w:pPr>
        <w:numPr>
          <w:ilvl w:val="0"/>
          <w:numId w:val="2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电路实际频率不能大于理论最大频率，留有余量，保证芯片可靠</w:t>
      </w:r>
    </w:p>
    <w:p w:rsidR="00E227BF" w:rsidRPr="00652797" w:rsidRDefault="00D47DC6" w:rsidP="00652797">
      <w:pPr>
        <w:numPr>
          <w:ilvl w:val="0"/>
          <w:numId w:val="20"/>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电路中所有寄存器、状态机在复位时都应处于已知的状态</w:t>
      </w:r>
    </w:p>
    <w:p w:rsidR="00E227BF" w:rsidRPr="008965B6" w:rsidRDefault="00D47DC6" w:rsidP="008965B6">
      <w:pPr>
        <w:pStyle w:val="1"/>
        <w:rPr>
          <w:rStyle w:val="richmediacontentanyCharacter"/>
          <w:lang w:eastAsia="zh-CN"/>
        </w:rPr>
      </w:pPr>
      <w:bookmarkStart w:id="17" w:name="_Toc57907707"/>
      <w:r w:rsidRPr="00652797">
        <w:rPr>
          <w:rStyle w:val="richmediacontentanyCharacter"/>
          <w:rFonts w:ascii="Optima-Regular" w:eastAsia="Optima-Regular" w:hAnsi="Optima-Regular" w:cs="Optima-Regular"/>
          <w:color w:val="000000"/>
          <w:sz w:val="33"/>
          <w:szCs w:val="33"/>
          <w:lang w:eastAsia="zh-CN"/>
        </w:rPr>
        <w:t>17.</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同步电路和异步电路的概念？</w:t>
      </w:r>
      <w:bookmarkEnd w:id="17"/>
    </w:p>
    <w:p w:rsidR="00E227BF" w:rsidRPr="00652797" w:rsidRDefault="00D47DC6" w:rsidP="00652797">
      <w:pPr>
        <w:numPr>
          <w:ilvl w:val="0"/>
          <w:numId w:val="2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同步电路：电路中存储元件的状态只在时钟沿到来时才能同步发生变化，且是同一个时钟（或者是相位固定的同步时钟），占据了当前数字芯片的绝大多数部分。</w:t>
      </w:r>
    </w:p>
    <w:p w:rsidR="00E227BF" w:rsidRPr="00652797" w:rsidRDefault="00D47DC6" w:rsidP="00652797">
      <w:pPr>
        <w:numPr>
          <w:ilvl w:val="0"/>
          <w:numId w:val="21"/>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异步电路：存储元件的状态随输入信号的变化立刻发生变化，信号之间的传递通过握手协议来完成，异步电路时序很复杂，规模通常无法做大，限制了其用途。</w:t>
      </w:r>
    </w:p>
    <w:p w:rsidR="00E227BF" w:rsidRPr="008965B6" w:rsidRDefault="00D47DC6" w:rsidP="008965B6">
      <w:pPr>
        <w:pStyle w:val="1"/>
        <w:rPr>
          <w:rStyle w:val="richmediacontentanyCharacter"/>
          <w:lang w:eastAsia="zh-CN"/>
        </w:rPr>
      </w:pPr>
      <w:bookmarkStart w:id="18" w:name="_Toc57907708"/>
      <w:r w:rsidRPr="00652797">
        <w:rPr>
          <w:rStyle w:val="richmediacontentanyCharacter"/>
          <w:rFonts w:ascii="Optima-Regular" w:eastAsia="Optima-Regular" w:hAnsi="Optima-Regular" w:cs="Optima-Regular"/>
          <w:color w:val="000000"/>
          <w:sz w:val="33"/>
          <w:szCs w:val="33"/>
          <w:lang w:eastAsia="zh-CN"/>
        </w:rPr>
        <w:t>18.</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功能覆盖率、代码覆盖率、断言覆盖率？</w:t>
      </w:r>
      <w:bookmarkEnd w:id="18"/>
    </w:p>
    <w:p w:rsidR="00E227BF" w:rsidRPr="00652797" w:rsidRDefault="00D47DC6" w:rsidP="00652797">
      <w:pPr>
        <w:numPr>
          <w:ilvl w:val="0"/>
          <w:numId w:val="2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功能覆盖率：用来衡量哪些设计特征已经被测试程序测试过的一个指标，首要的选择是使用更多的种子来运行现有的测试程序；其次是建立新的约束，只有在确实需要的时候才会求助于定向测试，改进功能覆盖率最简单的方法是仅仅增加仿真时间或者尝试新的随机种子。验证的目的就是确保设计在实际环境中的行为正确。设计规范里详细说明了设备应该如何运行，而验证计划里则列出了相应的功能应该如何激励、验证和测量。功能覆盖率是和设计意图紧密相连的，有时也称为</w:t>
      </w:r>
      <w:proofErr w:type="gramStart"/>
      <w:r w:rsidRPr="00652797">
        <w:rPr>
          <w:rFonts w:ascii="Optima-Regular" w:eastAsia="Optima-Regular" w:hAnsi="Optima-Regular" w:cs="Optima-Regular"/>
          <w:color w:val="010101"/>
          <w:lang w:eastAsia="zh-CN"/>
        </w:rPr>
        <w:t>”</w:t>
      </w:r>
      <w:proofErr w:type="gramEnd"/>
      <w:r w:rsidRPr="00652797">
        <w:rPr>
          <w:rFonts w:ascii="Optima-Regular" w:eastAsia="Optima-Regular" w:hAnsi="Optima-Regular" w:cs="Optima-Regular"/>
          <w:color w:val="010101"/>
          <w:lang w:eastAsia="zh-CN"/>
        </w:rPr>
        <w:t>规范覆盖率“，而代码覆盖率则是衡量设计的实现情况。</w:t>
      </w:r>
    </w:p>
    <w:p w:rsidR="00E227BF" w:rsidRPr="00652797" w:rsidRDefault="00D47DC6" w:rsidP="00652797">
      <w:pPr>
        <w:numPr>
          <w:ilvl w:val="0"/>
          <w:numId w:val="2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代码覆盖率：衡量验证进展的最简易的方式是使用代码覆盖率。这种方式衡量的是多少行代码已经被执行过。代码覆盖率衡量的是测试对于设计规范的“实现”究竟测试得有多彻底，而非针对验证计划。多少行代码已经被执行过（行覆盖率），在穿过代码和表达式中的路径中有哪些已经被执行过（路径覆盖率），单比特变量的值是0或1（翻转覆盖率），状态机中有哪些状态和状态转换被访问过（有限状态机覆盖率）。代码覆盖率包括：语句覆盖率（行覆盖率）、分支覆盖率（判定覆盖）、条件覆盖率、路径覆盖率、循环覆盖率、有限状态机覆盖率、</w:t>
      </w:r>
      <w:r w:rsidRPr="00652797">
        <w:rPr>
          <w:rFonts w:ascii="Optima-Regular" w:eastAsia="Optima-Regular" w:hAnsi="Optima-Regular" w:cs="Optima-Regular"/>
          <w:color w:val="010101"/>
          <w:lang w:eastAsia="zh-CN"/>
        </w:rPr>
        <w:lastRenderedPageBreak/>
        <w:t>翻转覆盖率。（分支覆盖率和条件覆盖率的区别：条件覆盖不是将判定中的每个条件表达式的结果进行排列组合，而是只要每个条件表达式的结果true和false测试到了就OK了。因此，我们可以这样推论：完全的条件覆盖并不能保证完全的判定覆盖）</w:t>
      </w:r>
    </w:p>
    <w:p w:rsidR="00E227BF" w:rsidRPr="00652797" w:rsidRDefault="00D47DC6" w:rsidP="00652797">
      <w:pPr>
        <w:numPr>
          <w:ilvl w:val="0"/>
          <w:numId w:val="22"/>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断言覆盖率测量断言被触发的频繁程度。</w:t>
      </w:r>
    </w:p>
    <w:p w:rsidR="00E227BF" w:rsidRPr="008965B6" w:rsidRDefault="00D47DC6" w:rsidP="008965B6">
      <w:pPr>
        <w:pStyle w:val="1"/>
        <w:rPr>
          <w:rStyle w:val="richmediacontentanyCharacter"/>
          <w:lang w:eastAsia="zh-CN"/>
        </w:rPr>
      </w:pPr>
      <w:bookmarkStart w:id="19" w:name="_Toc57907709"/>
      <w:r w:rsidRPr="00652797">
        <w:rPr>
          <w:rStyle w:val="richmediacontentanyCharacter"/>
          <w:rFonts w:ascii="Optima-Regular" w:eastAsia="Optima-Regular" w:hAnsi="Optima-Regular" w:cs="Optima-Regular"/>
          <w:color w:val="000000"/>
          <w:sz w:val="33"/>
          <w:szCs w:val="33"/>
          <w:lang w:eastAsia="zh-CN"/>
        </w:rPr>
        <w:t>19.</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条件运算符对</w:t>
      </w:r>
      <w:r w:rsidRPr="00652797">
        <w:rPr>
          <w:rStyle w:val="richmediacontentanyCharacter"/>
          <w:rFonts w:ascii="Optima-Regular" w:eastAsia="Optima-Regular" w:hAnsi="Optima-Regular" w:cs="Optima-Regular"/>
          <w:color w:val="000000"/>
          <w:sz w:val="33"/>
          <w:szCs w:val="33"/>
          <w:lang w:eastAsia="zh-CN"/>
        </w:rPr>
        <w:t>x</w:t>
      </w:r>
      <w:r w:rsidRPr="00652797">
        <w:rPr>
          <w:rStyle w:val="richmediacontentanyCharacter"/>
          <w:rFonts w:ascii="宋体" w:eastAsia="宋体" w:hAnsi="宋体" w:cs="宋体" w:hint="eastAsia"/>
          <w:color w:val="000000"/>
          <w:sz w:val="33"/>
          <w:szCs w:val="33"/>
          <w:lang w:eastAsia="zh-CN"/>
        </w:rPr>
        <w:t>和</w:t>
      </w:r>
      <w:r w:rsidRPr="00652797">
        <w:rPr>
          <w:rStyle w:val="richmediacontentanyCharacter"/>
          <w:rFonts w:ascii="Optima-Regular" w:eastAsia="Optima-Regular" w:hAnsi="Optima-Regular" w:cs="Optima-Regular"/>
          <w:color w:val="000000"/>
          <w:sz w:val="33"/>
          <w:szCs w:val="33"/>
          <w:lang w:eastAsia="zh-CN"/>
        </w:rPr>
        <w:t>z</w:t>
      </w:r>
      <w:r w:rsidRPr="00652797">
        <w:rPr>
          <w:rStyle w:val="richmediacontentanyCharacter"/>
          <w:rFonts w:ascii="宋体" w:eastAsia="宋体" w:hAnsi="宋体" w:cs="宋体" w:hint="eastAsia"/>
          <w:color w:val="000000"/>
          <w:sz w:val="33"/>
          <w:szCs w:val="33"/>
          <w:lang w:eastAsia="zh-CN"/>
        </w:rPr>
        <w:t>的处理？</w:t>
      </w:r>
      <w:bookmarkEnd w:id="19"/>
    </w:p>
    <w:p w:rsidR="00E227BF" w:rsidRPr="00652797" w:rsidRDefault="00D47DC6" w:rsidP="00652797">
      <w:pPr>
        <w:spacing w:after="150" w:line="384" w:lineRule="atLeast"/>
        <w:ind w:left="390" w:right="390"/>
        <w:rPr>
          <w:rFonts w:ascii="Optima-Regular" w:eastAsia="Optima-Regular" w:hAnsi="Optima-Regular" w:cs="Optima-Regular"/>
          <w:color w:val="000000"/>
        </w:rPr>
      </w:pPr>
      <w:r w:rsidRPr="00652797">
        <w:rPr>
          <w:rFonts w:ascii="Optima-Regular" w:eastAsia="Optima-Regular" w:hAnsi="Optima-Regular" w:cs="Optima-Regular"/>
          <w:noProof/>
          <w:color w:val="000000"/>
          <w:lang w:eastAsia="zh-CN"/>
        </w:rPr>
        <w:drawing>
          <wp:inline distT="0" distB="0" distL="0" distR="0">
            <wp:extent cx="5178490" cy="2819400"/>
            <wp:effectExtent l="0" t="0" r="0" b="0"/>
            <wp:docPr id="100004" name="图片 10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65636" name=""/>
                    <pic:cNvPicPr>
                      <a:picLocks noChangeAspect="1"/>
                    </pic:cNvPicPr>
                  </pic:nvPicPr>
                  <pic:blipFill>
                    <a:blip r:embed="rId10"/>
                    <a:stretch>
                      <a:fillRect/>
                    </a:stretch>
                  </pic:blipFill>
                  <pic:spPr>
                    <a:xfrm>
                      <a:off x="0" y="0"/>
                      <a:ext cx="5182239" cy="2821441"/>
                    </a:xfrm>
                    <a:prstGeom prst="rect">
                      <a:avLst/>
                    </a:prstGeom>
                  </pic:spPr>
                </pic:pic>
              </a:graphicData>
            </a:graphic>
          </wp:inline>
        </w:drawing>
      </w:r>
    </w:p>
    <w:p w:rsidR="00E227BF" w:rsidRPr="008965B6" w:rsidRDefault="00D47DC6" w:rsidP="008965B6">
      <w:pPr>
        <w:pStyle w:val="1"/>
        <w:rPr>
          <w:rStyle w:val="richmediacontentanyCharacter"/>
        </w:rPr>
      </w:pPr>
      <w:bookmarkStart w:id="20" w:name="_Toc57907710"/>
      <w:r w:rsidRPr="00652797">
        <w:rPr>
          <w:rStyle w:val="richmediacontentanyCharacter"/>
          <w:rFonts w:ascii="Optima-Regular" w:eastAsia="Optima-Regular" w:hAnsi="Optima-Regular" w:cs="Optima-Regular"/>
          <w:color w:val="000000"/>
          <w:sz w:val="33"/>
          <w:szCs w:val="33"/>
        </w:rPr>
        <w:t>20.</w:t>
      </w:r>
      <w:r w:rsidR="00B65180">
        <w:rPr>
          <w:rStyle w:val="richmediacontentanyCharacter"/>
          <w:rFonts w:ascii="Optima-Regular" w:eastAsia="Optima-Regular" w:hAnsi="Optima-Regular" w:cs="Optima-Regular"/>
          <w:color w:val="000000"/>
          <w:sz w:val="33"/>
          <w:szCs w:val="33"/>
        </w:rPr>
        <w:t xml:space="preserve"> </w:t>
      </w:r>
      <w:proofErr w:type="spellStart"/>
      <w:r w:rsidRPr="00652797">
        <w:rPr>
          <w:rStyle w:val="richmediacontentanyCharacter"/>
          <w:rFonts w:ascii="Optima-Regular" w:eastAsia="Optima-Regular" w:hAnsi="Optima-Regular" w:cs="Optima-Regular"/>
          <w:color w:val="000000"/>
          <w:sz w:val="33"/>
          <w:szCs w:val="33"/>
        </w:rPr>
        <w:t>乒乓buffer的概念</w:t>
      </w:r>
      <w:proofErr w:type="spellEnd"/>
      <w:r w:rsidRPr="00652797">
        <w:rPr>
          <w:rStyle w:val="richmediacontentanyCharacter"/>
          <w:rFonts w:ascii="Optima-Regular" w:eastAsia="Optima-Regular" w:hAnsi="Optima-Regular" w:cs="Optima-Regular"/>
          <w:color w:val="000000"/>
          <w:sz w:val="33"/>
          <w:szCs w:val="33"/>
        </w:rPr>
        <w:t>？</w:t>
      </w:r>
      <w:bookmarkEnd w:id="20"/>
    </w:p>
    <w:p w:rsidR="00E227BF" w:rsidRPr="00652797" w:rsidRDefault="00D47DC6" w:rsidP="00652797">
      <w:pPr>
        <w:pStyle w:val="richmediacontentp"/>
        <w:numPr>
          <w:ilvl w:val="0"/>
          <w:numId w:val="23"/>
        </w:numPr>
        <w:spacing w:before="120"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ping-pong buffer 也叫双缓存 double buffer, (必须是两个)就是一个缓存在写入的时候, 另一个缓存同时在处理的结构. 用来提高计算机运行速度, 在显示数据处理中常常用到。可以提高系统的数据吞吐率，两个存储器是并行处理的。</w:t>
      </w:r>
    </w:p>
    <w:p w:rsidR="00E227BF" w:rsidRPr="00652797" w:rsidRDefault="00D47DC6" w:rsidP="00652797">
      <w:pPr>
        <w:pStyle w:val="richmediacontentp"/>
        <w:numPr>
          <w:ilvl w:val="0"/>
          <w:numId w:val="23"/>
        </w:numPr>
        <w:spacing w:before="75"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乒乓buffer是一种常用的提高数据通路带宽的技术，是一种面积换性能的经典设计。个人理解：乒乓buffer并不能提高频率，但是可以提高数据吞吐率。</w:t>
      </w:r>
    </w:p>
    <w:p w:rsidR="00E227BF" w:rsidRPr="00652797" w:rsidRDefault="00D47DC6" w:rsidP="00652797">
      <w:pPr>
        <w:pStyle w:val="richmediacontentp"/>
        <w:numPr>
          <w:ilvl w:val="0"/>
          <w:numId w:val="23"/>
        </w:numPr>
        <w:spacing w:before="75" w:line="390" w:lineRule="atLeast"/>
        <w:ind w:left="765" w:right="390" w:hanging="210"/>
        <w:rPr>
          <w:rFonts w:ascii="Optima-Regular" w:eastAsia="Optima-Regular" w:hAnsi="Optima-Regular" w:cs="Optima-Regular"/>
          <w:color w:val="000000"/>
        </w:rPr>
      </w:pPr>
      <w:proofErr w:type="spellStart"/>
      <w:r w:rsidRPr="00652797">
        <w:rPr>
          <w:rFonts w:ascii="Optima-Regular" w:eastAsia="Optima-Regular" w:hAnsi="Optima-Regular" w:cs="Optima-Regular"/>
          <w:color w:val="000000"/>
        </w:rPr>
        <w:t>应用场景</w:t>
      </w:r>
      <w:proofErr w:type="spellEnd"/>
      <w:r w:rsidRPr="00652797">
        <w:rPr>
          <w:rFonts w:ascii="Optima-Regular" w:eastAsia="Optima-Regular" w:hAnsi="Optima-Regular" w:cs="Optima-Regular"/>
          <w:color w:val="000000"/>
        </w:rPr>
        <w:t>：</w:t>
      </w:r>
    </w:p>
    <w:p w:rsidR="00E227BF" w:rsidRPr="00652797" w:rsidRDefault="00D47DC6" w:rsidP="00652797">
      <w:pPr>
        <w:pStyle w:val="richmediacontentp"/>
        <w:spacing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1）下游必须等到上游数据全部写完或者积累到某个程度才能开始读</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2）上游必须等到下游数据全部读完或者读到某个程度才能开始写</w:t>
      </w:r>
    </w:p>
    <w:p w:rsidR="00E227BF" w:rsidRPr="00652797" w:rsidRDefault="00D47DC6" w:rsidP="00652797">
      <w:pPr>
        <w:pStyle w:val="richmediacontentp"/>
        <w:numPr>
          <w:ilvl w:val="0"/>
          <w:numId w:val="23"/>
        </w:numPr>
        <w:spacing w:before="75" w:after="120" w:line="390" w:lineRule="atLeast"/>
        <w:ind w:left="765" w:right="390" w:hanging="210"/>
        <w:rPr>
          <w:rFonts w:ascii="Optima-Regular" w:eastAsia="Optima-Regular" w:hAnsi="Optima-Regular" w:cs="Optima-Regular"/>
          <w:color w:val="000000"/>
        </w:rPr>
      </w:pPr>
      <w:r w:rsidRPr="00652797">
        <w:rPr>
          <w:rFonts w:ascii="Optima-Regular" w:eastAsia="Optima-Regular" w:hAnsi="Optima-Regular" w:cs="Optima-Regular"/>
          <w:color w:val="000000"/>
        </w:rPr>
        <w:lastRenderedPageBreak/>
        <w:t>如果没有以上约束，就没必要用乒乓buffer，直接使用普通的buffer即可。乒乓buffer要解决的关键性能点就在于上下游的互相等待这段latency</w:t>
      </w:r>
    </w:p>
    <w:p w:rsidR="00E227BF" w:rsidRPr="008965B6" w:rsidRDefault="00D47DC6" w:rsidP="008965B6">
      <w:pPr>
        <w:pStyle w:val="1"/>
        <w:rPr>
          <w:rStyle w:val="richmediacontentanyCharacter"/>
        </w:rPr>
      </w:pPr>
      <w:bookmarkStart w:id="21" w:name="_Toc57907711"/>
      <w:r w:rsidRPr="00652797">
        <w:rPr>
          <w:rStyle w:val="richmediacontentanyCharacter"/>
          <w:rFonts w:ascii="Optima-Regular" w:eastAsia="Optima-Regular" w:hAnsi="Optima-Regular" w:cs="Optima-Regular"/>
          <w:color w:val="000000"/>
          <w:sz w:val="33"/>
          <w:szCs w:val="33"/>
        </w:rPr>
        <w:t>21.</w:t>
      </w:r>
      <w:r w:rsidR="00B65180">
        <w:rPr>
          <w:rStyle w:val="richmediacontentanyCharacter"/>
          <w:rFonts w:ascii="Optima-Regular" w:eastAsia="Optima-Regular" w:hAnsi="Optima-Regular" w:cs="Optima-Regular"/>
          <w:color w:val="000000"/>
          <w:sz w:val="33"/>
          <w:szCs w:val="33"/>
        </w:rPr>
        <w:t xml:space="preserve"> </w:t>
      </w:r>
      <w:proofErr w:type="spellStart"/>
      <w:r w:rsidRPr="00652797">
        <w:rPr>
          <w:rStyle w:val="richmediacontentanyCharacter"/>
          <w:rFonts w:ascii="Optima-Regular" w:eastAsia="Optima-Regular" w:hAnsi="Optima-Regular" w:cs="Optima-Regular"/>
          <w:color w:val="000000"/>
          <w:sz w:val="33"/>
          <w:szCs w:val="33"/>
        </w:rPr>
        <w:t>线与逻辑</w:t>
      </w:r>
      <w:proofErr w:type="spellEnd"/>
      <w:r w:rsidRPr="00652797">
        <w:rPr>
          <w:rStyle w:val="richmediacontentanyCharacter"/>
          <w:rFonts w:ascii="Optima-Regular" w:eastAsia="Optima-Regular" w:hAnsi="Optima-Regular" w:cs="Optima-Regular"/>
          <w:color w:val="000000"/>
          <w:sz w:val="33"/>
          <w:szCs w:val="33"/>
        </w:rPr>
        <w:t>？</w:t>
      </w:r>
      <w:bookmarkEnd w:id="21"/>
    </w:p>
    <w:p w:rsidR="00E227BF" w:rsidRPr="00652797" w:rsidRDefault="00D47DC6" w:rsidP="00652797">
      <w:pPr>
        <w:numPr>
          <w:ilvl w:val="0"/>
          <w:numId w:val="24"/>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OC（Open</w:t>
      </w:r>
      <w:proofErr w:type="spellEnd"/>
      <w:r w:rsidRPr="00652797">
        <w:rPr>
          <w:rFonts w:ascii="Optima-Regular" w:eastAsia="Optima-Regular" w:hAnsi="Optima-Regular" w:cs="Optima-Regular"/>
          <w:color w:val="010101"/>
        </w:rPr>
        <w:t xml:space="preserve"> </w:t>
      </w:r>
      <w:proofErr w:type="spellStart"/>
      <w:r w:rsidRPr="00652797">
        <w:rPr>
          <w:rFonts w:ascii="Optima-Regular" w:eastAsia="Optima-Regular" w:hAnsi="Optima-Regular" w:cs="Optima-Regular"/>
          <w:color w:val="010101"/>
        </w:rPr>
        <w:t>Collector）门，又称集电极开路，OD（Open</w:t>
      </w:r>
      <w:proofErr w:type="spellEnd"/>
      <w:r w:rsidRPr="00652797">
        <w:rPr>
          <w:rFonts w:ascii="Optima-Regular" w:eastAsia="Optima-Regular" w:hAnsi="Optima-Regular" w:cs="Optima-Regular"/>
          <w:color w:val="010101"/>
        </w:rPr>
        <w:t xml:space="preserve"> </w:t>
      </w:r>
      <w:proofErr w:type="spellStart"/>
      <w:r w:rsidRPr="00652797">
        <w:rPr>
          <w:rFonts w:ascii="Optima-Regular" w:eastAsia="Optima-Regular" w:hAnsi="Optima-Regular" w:cs="Optima-Regular"/>
          <w:color w:val="010101"/>
        </w:rPr>
        <w:t>Drain）漏极开路，通过名称就可以判断，OC门是针对三极管来说的，而OD门是针对MOS管而言</w:t>
      </w:r>
      <w:proofErr w:type="spellEnd"/>
    </w:p>
    <w:p w:rsidR="00E227BF" w:rsidRPr="00652797" w:rsidRDefault="00D47DC6" w:rsidP="00652797">
      <w:pPr>
        <w:numPr>
          <w:ilvl w:val="0"/>
          <w:numId w:val="24"/>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所谓漏极开路门（OD门）是指CMOS门电路的输出只有NMOS管，并且它的漏极是开路的。使用OD门时必须在漏极和电源VDD之间外接一个上拉电阻（pull-up resister）RP。如图所示为两个OD与非门</w:t>
      </w:r>
      <w:proofErr w:type="gramStart"/>
      <w:r w:rsidRPr="00652797">
        <w:rPr>
          <w:rFonts w:ascii="Optima-Regular" w:eastAsia="Optima-Regular" w:hAnsi="Optima-Regular" w:cs="Optima-Regular"/>
          <w:color w:val="010101"/>
          <w:lang w:eastAsia="zh-CN"/>
        </w:rPr>
        <w:t>实现线</w:t>
      </w:r>
      <w:proofErr w:type="gramEnd"/>
      <w:r w:rsidRPr="00652797">
        <w:rPr>
          <w:rFonts w:ascii="Optima-Regular" w:eastAsia="Optima-Regular" w:hAnsi="Optima-Regular" w:cs="Optima-Regular"/>
          <w:color w:val="010101"/>
          <w:lang w:eastAsia="zh-CN"/>
        </w:rPr>
        <w:t>与，将两个门电路输出端接在一起，通过上拉电阻接电源</w:t>
      </w:r>
    </w:p>
    <w:p w:rsidR="00E227BF" w:rsidRPr="00652797" w:rsidRDefault="00D47DC6" w:rsidP="00652797">
      <w:pPr>
        <w:numPr>
          <w:ilvl w:val="0"/>
          <w:numId w:val="24"/>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线与逻辑：即两个输出端（包括两个以上）直接互连就可以实现“AND”的逻辑功能。如下图，当两个与非门的输出全为1时，输出为1；只要其中一个输出为0，则输出为0，所以该电路符合与逻辑功能，即L=(AB)'(CD)'</w:t>
      </w:r>
    </w:p>
    <w:p w:rsidR="00E227BF" w:rsidRPr="00652797" w:rsidRDefault="00D47DC6" w:rsidP="00652797">
      <w:pPr>
        <w:spacing w:after="150" w:line="384" w:lineRule="atLeast"/>
        <w:ind w:left="390" w:right="390"/>
        <w:rPr>
          <w:rFonts w:ascii="Optima-Regular" w:eastAsia="Optima-Regular" w:hAnsi="Optima-Regular" w:cs="Optima-Regular"/>
          <w:color w:val="000000"/>
        </w:rPr>
      </w:pPr>
      <w:r w:rsidRPr="00652797">
        <w:rPr>
          <w:rFonts w:ascii="Optima-Regular" w:eastAsia="Optima-Regular" w:hAnsi="Optima-Regular" w:cs="Optima-Regular"/>
          <w:noProof/>
          <w:color w:val="000000"/>
          <w:lang w:eastAsia="zh-CN"/>
        </w:rPr>
        <w:drawing>
          <wp:inline distT="0" distB="0" distL="0" distR="0">
            <wp:extent cx="4912087" cy="37719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119439" name=""/>
                    <pic:cNvPicPr>
                      <a:picLocks noChangeAspect="1"/>
                    </pic:cNvPicPr>
                  </pic:nvPicPr>
                  <pic:blipFill>
                    <a:blip r:embed="rId11"/>
                    <a:stretch>
                      <a:fillRect/>
                    </a:stretch>
                  </pic:blipFill>
                  <pic:spPr>
                    <a:xfrm>
                      <a:off x="0" y="0"/>
                      <a:ext cx="4922292" cy="3779736"/>
                    </a:xfrm>
                    <a:prstGeom prst="rect">
                      <a:avLst/>
                    </a:prstGeom>
                  </pic:spPr>
                </pic:pic>
              </a:graphicData>
            </a:graphic>
          </wp:inline>
        </w:drawing>
      </w:r>
    </w:p>
    <w:p w:rsidR="00E227BF" w:rsidRPr="008965B6" w:rsidRDefault="00D47DC6" w:rsidP="008965B6">
      <w:pPr>
        <w:pStyle w:val="1"/>
        <w:rPr>
          <w:rStyle w:val="richmediacontentanyCharacter"/>
        </w:rPr>
      </w:pPr>
      <w:bookmarkStart w:id="22" w:name="_Toc57907712"/>
      <w:r w:rsidRPr="00652797">
        <w:rPr>
          <w:rStyle w:val="richmediacontentanyCharacter"/>
          <w:rFonts w:ascii="Optima-Regular" w:eastAsia="Optima-Regular" w:hAnsi="Optima-Regular" w:cs="Optima-Regular"/>
          <w:color w:val="000000"/>
          <w:sz w:val="33"/>
          <w:szCs w:val="33"/>
        </w:rPr>
        <w:lastRenderedPageBreak/>
        <w:t>22.</w:t>
      </w:r>
      <w:r w:rsidR="00B65180">
        <w:rPr>
          <w:rStyle w:val="richmediacontentanyCharacter"/>
          <w:rFonts w:ascii="Optima-Regular" w:eastAsia="Optima-Regular" w:hAnsi="Optima-Regular" w:cs="Optima-Regular"/>
          <w:color w:val="000000"/>
          <w:sz w:val="33"/>
          <w:szCs w:val="33"/>
        </w:rPr>
        <w:t xml:space="preserve"> </w:t>
      </w:r>
      <w:proofErr w:type="spellStart"/>
      <w:r w:rsidRPr="00652797">
        <w:rPr>
          <w:rStyle w:val="richmediacontentanyCharacter"/>
          <w:rFonts w:ascii="Optima-Regular" w:eastAsia="Optima-Regular" w:hAnsi="Optima-Regular" w:cs="Optima-Regular"/>
          <w:color w:val="000000"/>
          <w:sz w:val="33"/>
          <w:szCs w:val="33"/>
        </w:rPr>
        <w:t>Modelsim仿真步骤</w:t>
      </w:r>
      <w:proofErr w:type="spellEnd"/>
      <w:r w:rsidRPr="00652797">
        <w:rPr>
          <w:rStyle w:val="richmediacontentanyCharacter"/>
          <w:rFonts w:ascii="Optima-Regular" w:eastAsia="Optima-Regular" w:hAnsi="Optima-Regular" w:cs="Optima-Regular"/>
          <w:color w:val="000000"/>
          <w:sz w:val="33"/>
          <w:szCs w:val="33"/>
        </w:rPr>
        <w:t>？</w:t>
      </w:r>
      <w:bookmarkEnd w:id="22"/>
    </w:p>
    <w:p w:rsidR="00E227BF" w:rsidRPr="00652797" w:rsidRDefault="00D47DC6" w:rsidP="00652797">
      <w:pPr>
        <w:numPr>
          <w:ilvl w:val="0"/>
          <w:numId w:val="25"/>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vlib</w:t>
      </w:r>
      <w:proofErr w:type="spellEnd"/>
      <w:r w:rsidRPr="00652797">
        <w:rPr>
          <w:rFonts w:ascii="Optima-Regular" w:eastAsia="Optima-Regular" w:hAnsi="Optima-Regular" w:cs="Optima-Regular"/>
          <w:color w:val="010101"/>
        </w:rPr>
        <w:t>-&gt;</w:t>
      </w:r>
      <w:proofErr w:type="spellStart"/>
      <w:r w:rsidRPr="00652797">
        <w:rPr>
          <w:rFonts w:ascii="Optima-Regular" w:eastAsia="Optima-Regular" w:hAnsi="Optima-Regular" w:cs="Optima-Regular"/>
          <w:color w:val="010101"/>
        </w:rPr>
        <w:t>vmap</w:t>
      </w:r>
      <w:proofErr w:type="spellEnd"/>
      <w:r w:rsidRPr="00652797">
        <w:rPr>
          <w:rFonts w:ascii="Optima-Regular" w:eastAsia="Optima-Regular" w:hAnsi="Optima-Regular" w:cs="Optima-Regular"/>
          <w:color w:val="010101"/>
        </w:rPr>
        <w:t>-&gt;vlog-&gt;</w:t>
      </w:r>
      <w:proofErr w:type="spellStart"/>
      <w:r w:rsidRPr="00652797">
        <w:rPr>
          <w:rFonts w:ascii="Optima-Regular" w:eastAsia="Optima-Regular" w:hAnsi="Optima-Regular" w:cs="Optima-Regular"/>
          <w:color w:val="010101"/>
        </w:rPr>
        <w:t>vsim</w:t>
      </w:r>
      <w:proofErr w:type="spellEnd"/>
      <w:r w:rsidRPr="00652797">
        <w:rPr>
          <w:rFonts w:ascii="Optima-Regular" w:eastAsia="Optima-Regular" w:hAnsi="Optima-Regular" w:cs="Optima-Regular"/>
          <w:color w:val="010101"/>
        </w:rPr>
        <w:t>-&gt;run</w:t>
      </w:r>
    </w:p>
    <w:p w:rsidR="00E227BF" w:rsidRPr="008965B6" w:rsidRDefault="00D47DC6" w:rsidP="008965B6">
      <w:pPr>
        <w:pStyle w:val="1"/>
        <w:rPr>
          <w:rStyle w:val="richmediacontentanyCharacter"/>
          <w:lang w:eastAsia="zh-CN"/>
        </w:rPr>
      </w:pPr>
      <w:bookmarkStart w:id="23" w:name="_Toc57907713"/>
      <w:r w:rsidRPr="00652797">
        <w:rPr>
          <w:rStyle w:val="richmediacontentanyCharacter"/>
          <w:rFonts w:ascii="Optima-Regular" w:eastAsia="Optima-Regular" w:hAnsi="Optima-Regular" w:cs="Optima-Regular"/>
          <w:color w:val="000000"/>
          <w:sz w:val="33"/>
          <w:szCs w:val="33"/>
          <w:lang w:eastAsia="zh-CN"/>
        </w:rPr>
        <w:t>23.</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同步通信和异步通信有什么区别？</w:t>
      </w:r>
      <w:r w:rsidRPr="00652797">
        <w:rPr>
          <w:rStyle w:val="richmediacontentanyCharacter"/>
          <w:rFonts w:ascii="Optima-Regular" w:eastAsia="Optima-Regular" w:hAnsi="Optima-Regular" w:cs="Optima-Regular"/>
          <w:color w:val="000000"/>
          <w:sz w:val="33"/>
          <w:szCs w:val="33"/>
          <w:lang w:eastAsia="zh-CN"/>
        </w:rPr>
        <w:t>UART</w:t>
      </w:r>
      <w:r w:rsidRPr="00652797">
        <w:rPr>
          <w:rStyle w:val="richmediacontentanyCharacter"/>
          <w:rFonts w:ascii="宋体" w:eastAsia="宋体" w:hAnsi="宋体" w:cs="宋体" w:hint="eastAsia"/>
          <w:color w:val="000000"/>
          <w:sz w:val="33"/>
          <w:szCs w:val="33"/>
          <w:lang w:eastAsia="zh-CN"/>
        </w:rPr>
        <w:t>、</w:t>
      </w:r>
      <w:r w:rsidRPr="00652797">
        <w:rPr>
          <w:rStyle w:val="richmediacontentanyCharacter"/>
          <w:rFonts w:ascii="Optima-Regular" w:eastAsia="Optima-Regular" w:hAnsi="Optima-Regular" w:cs="Optima-Regular"/>
          <w:color w:val="000000"/>
          <w:sz w:val="33"/>
          <w:szCs w:val="33"/>
          <w:lang w:eastAsia="zh-CN"/>
        </w:rPr>
        <w:t>SPI</w:t>
      </w:r>
      <w:r w:rsidRPr="00652797">
        <w:rPr>
          <w:rStyle w:val="richmediacontentanyCharacter"/>
          <w:rFonts w:ascii="宋体" w:eastAsia="宋体" w:hAnsi="宋体" w:cs="宋体" w:hint="eastAsia"/>
          <w:color w:val="000000"/>
          <w:sz w:val="33"/>
          <w:szCs w:val="33"/>
          <w:lang w:eastAsia="zh-CN"/>
        </w:rPr>
        <w:t>、</w:t>
      </w:r>
      <w:r w:rsidRPr="00652797">
        <w:rPr>
          <w:rStyle w:val="richmediacontentanyCharacter"/>
          <w:rFonts w:ascii="Optima-Regular" w:eastAsia="Optima-Regular" w:hAnsi="Optima-Regular" w:cs="Optima-Regular"/>
          <w:color w:val="000000"/>
          <w:sz w:val="33"/>
          <w:szCs w:val="33"/>
          <w:lang w:eastAsia="zh-CN"/>
        </w:rPr>
        <w:t>I2C</w:t>
      </w:r>
      <w:r w:rsidRPr="00652797">
        <w:rPr>
          <w:rStyle w:val="richmediacontentanyCharacter"/>
          <w:rFonts w:ascii="宋体" w:eastAsia="宋体" w:hAnsi="宋体" w:cs="宋体" w:hint="eastAsia"/>
          <w:color w:val="000000"/>
          <w:sz w:val="33"/>
          <w:szCs w:val="33"/>
          <w:lang w:eastAsia="zh-CN"/>
        </w:rPr>
        <w:t>、</w:t>
      </w:r>
      <w:r w:rsidRPr="00652797">
        <w:rPr>
          <w:rStyle w:val="richmediacontentanyCharacter"/>
          <w:rFonts w:ascii="Optima-Regular" w:eastAsia="Optima-Regular" w:hAnsi="Optima-Regular" w:cs="Optima-Regular"/>
          <w:color w:val="000000"/>
          <w:sz w:val="33"/>
          <w:szCs w:val="33"/>
          <w:lang w:eastAsia="zh-CN"/>
        </w:rPr>
        <w:t>I2S</w:t>
      </w:r>
      <w:r w:rsidRPr="00652797">
        <w:rPr>
          <w:rStyle w:val="richmediacontentanyCharacter"/>
          <w:rFonts w:ascii="宋体" w:eastAsia="宋体" w:hAnsi="宋体" w:cs="宋体" w:hint="eastAsia"/>
          <w:color w:val="000000"/>
          <w:sz w:val="33"/>
          <w:szCs w:val="33"/>
          <w:lang w:eastAsia="zh-CN"/>
        </w:rPr>
        <w:t>协议对比？</w:t>
      </w:r>
      <w:bookmarkEnd w:id="23"/>
    </w:p>
    <w:p w:rsidR="00E227BF" w:rsidRPr="00652797" w:rsidRDefault="00D47DC6" w:rsidP="00652797">
      <w:pPr>
        <w:pStyle w:val="richmediacontentp"/>
        <w:numPr>
          <w:ilvl w:val="0"/>
          <w:numId w:val="26"/>
        </w:numPr>
        <w:spacing w:before="120" w:after="75" w:line="390" w:lineRule="atLeast"/>
        <w:ind w:left="765" w:right="390" w:hanging="21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同步通信需要相同频率的时钟，逐字符发送接收，发一个收一个，收一个发一个，不能有间隙。异步通信可以任意间隙，接受端随时准备，发送端任意时刻发送 ，需要加停止位和开始位。</w:t>
      </w:r>
    </w:p>
    <w:p w:rsidR="00E227BF" w:rsidRPr="00652797" w:rsidRDefault="00D47DC6" w:rsidP="00652797">
      <w:pPr>
        <w:pStyle w:val="richmediacontentp"/>
        <w:numPr>
          <w:ilvl w:val="0"/>
          <w:numId w:val="26"/>
        </w:numPr>
        <w:spacing w:before="75" w:line="390" w:lineRule="atLeast"/>
        <w:ind w:left="765" w:right="390" w:hanging="210"/>
        <w:rPr>
          <w:rFonts w:ascii="Optima-Regular" w:eastAsia="Optima-Regular" w:hAnsi="Optima-Regular" w:cs="Optima-Regular"/>
          <w:color w:val="000000"/>
        </w:rPr>
      </w:pPr>
      <w:r w:rsidRPr="00652797">
        <w:rPr>
          <w:rFonts w:ascii="Optima-Regular" w:eastAsia="Optima-Regular" w:hAnsi="Optima-Regular" w:cs="Optima-Regular"/>
          <w:color w:val="000000"/>
        </w:rPr>
        <w:t>UART</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（1）两线（TX、RX） （2）异步进行，有标准波特率 （3）收发独立，全双工 （4）通信双方地位平等 （5）无应答机制，可配置奇偶校验位 （6）速度较慢 （7）数据传输低位在前，高位在后</w:t>
      </w:r>
    </w:p>
    <w:p w:rsidR="00E227BF" w:rsidRPr="00652797" w:rsidRDefault="00D47DC6" w:rsidP="00652797">
      <w:pPr>
        <w:pStyle w:val="richmediacontentp"/>
        <w:numPr>
          <w:ilvl w:val="0"/>
          <w:numId w:val="26"/>
        </w:numPr>
        <w:spacing w:before="75" w:line="390" w:lineRule="atLeast"/>
        <w:ind w:left="765" w:right="390" w:hanging="210"/>
        <w:rPr>
          <w:rFonts w:ascii="Optima-Regular" w:eastAsia="Optima-Regular" w:hAnsi="Optima-Regular" w:cs="Optima-Regular"/>
          <w:color w:val="000000"/>
        </w:rPr>
      </w:pPr>
      <w:r w:rsidRPr="00652797">
        <w:rPr>
          <w:rFonts w:ascii="Optima-Regular" w:eastAsia="Optima-Regular" w:hAnsi="Optima-Regular" w:cs="Optima-Regular"/>
          <w:color w:val="000000"/>
        </w:rPr>
        <w:t>SPI</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（1）四线（SCLK、MOSI、MISO、CS） （2）同步进行 （3）收发独立，全双工 （4）主从通信机制，由主设备产生SCLK （5）无应答机制 （6）速率可达几Mbps （7）数据传输高位在前，低位在后</w:t>
      </w:r>
    </w:p>
    <w:p w:rsidR="00E227BF" w:rsidRPr="00652797" w:rsidRDefault="00D47DC6" w:rsidP="00652797">
      <w:pPr>
        <w:pStyle w:val="richmediacontentp"/>
        <w:numPr>
          <w:ilvl w:val="0"/>
          <w:numId w:val="26"/>
        </w:numPr>
        <w:spacing w:before="75" w:line="390" w:lineRule="atLeast"/>
        <w:ind w:left="765" w:right="390" w:hanging="210"/>
        <w:rPr>
          <w:rFonts w:ascii="Optima-Regular" w:eastAsia="Optima-Regular" w:hAnsi="Optima-Regular" w:cs="Optima-Regular"/>
          <w:color w:val="000000"/>
        </w:rPr>
      </w:pPr>
      <w:r w:rsidRPr="00652797">
        <w:rPr>
          <w:rFonts w:ascii="Optima-Regular" w:eastAsia="Optima-Regular" w:hAnsi="Optima-Regular" w:cs="Optima-Regular"/>
          <w:color w:val="000000"/>
        </w:rPr>
        <w:t>I2C</w:t>
      </w:r>
    </w:p>
    <w:p w:rsidR="00E227BF" w:rsidRPr="00652797" w:rsidRDefault="00D47DC6" w:rsidP="00652797">
      <w:pPr>
        <w:pStyle w:val="richmediacontentp"/>
        <w:spacing w:after="75"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（1）两线（SCL、SDA） （2）同步进行 （3）同一时间只能由一方发送或接受数据，半双工 （4）多主控总线，任何一个设备都能像主控器一样工作，并控制总线 （5）具有应答机制 （6）传输速率有标准模式（100 kbps）、快速模式（400 kbps）和高速模式（3.4 Mbps） （7）数据传输高位在前，低位在后</w:t>
      </w:r>
    </w:p>
    <w:p w:rsidR="00E227BF" w:rsidRPr="00652797" w:rsidRDefault="00D47DC6" w:rsidP="00652797">
      <w:pPr>
        <w:pStyle w:val="richmediacontentp"/>
        <w:numPr>
          <w:ilvl w:val="0"/>
          <w:numId w:val="26"/>
        </w:numPr>
        <w:spacing w:before="75" w:line="390" w:lineRule="atLeast"/>
        <w:ind w:left="765" w:right="390" w:hanging="210"/>
        <w:rPr>
          <w:rFonts w:ascii="Optima-Regular" w:eastAsia="Optima-Regular" w:hAnsi="Optima-Regular" w:cs="Optima-Regular"/>
          <w:color w:val="000000"/>
        </w:rPr>
      </w:pPr>
      <w:r w:rsidRPr="00652797">
        <w:rPr>
          <w:rFonts w:ascii="Optima-Regular" w:eastAsia="Optima-Regular" w:hAnsi="Optima-Regular" w:cs="Optima-Regular"/>
          <w:color w:val="000000"/>
        </w:rPr>
        <w:t>I2S</w:t>
      </w:r>
    </w:p>
    <w:p w:rsidR="00E227BF" w:rsidRPr="00652797" w:rsidRDefault="00D47DC6" w:rsidP="00652797">
      <w:pPr>
        <w:pStyle w:val="richmediacontentp"/>
        <w:spacing w:after="120" w:line="390" w:lineRule="atLeast"/>
        <w:ind w:left="765"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主要用来传输音频信号 （1）三线（BIT_CLK、SDATA、WS），WS用来选择左右声道 （2）同步进行 （3）半双工 （4）主从通信机制，由主设备产生BIT_CLK、SDATA、WS （5）无应答机制 （6） （7）数据传输高位在前，低位在后</w:t>
      </w:r>
    </w:p>
    <w:p w:rsidR="00E227BF" w:rsidRPr="008965B6" w:rsidRDefault="00D47DC6" w:rsidP="008965B6">
      <w:pPr>
        <w:pStyle w:val="1"/>
        <w:rPr>
          <w:rStyle w:val="richmediacontentanyCharacter"/>
        </w:rPr>
      </w:pPr>
      <w:bookmarkStart w:id="24" w:name="_Toc57907714"/>
      <w:r w:rsidRPr="00652797">
        <w:rPr>
          <w:rStyle w:val="richmediacontentanyCharacter"/>
          <w:rFonts w:ascii="Optima-Regular" w:eastAsia="Optima-Regular" w:hAnsi="Optima-Regular" w:cs="Optima-Regular"/>
          <w:color w:val="000000"/>
          <w:sz w:val="33"/>
          <w:szCs w:val="33"/>
        </w:rPr>
        <w:t>24.</w:t>
      </w:r>
      <w:r w:rsidR="00B65180">
        <w:rPr>
          <w:rStyle w:val="richmediacontentanyCharacter"/>
          <w:rFonts w:ascii="Optima-Regular" w:eastAsia="Optima-Regular" w:hAnsi="Optima-Regular" w:cs="Optima-Regular"/>
          <w:color w:val="000000"/>
          <w:sz w:val="33"/>
          <w:szCs w:val="33"/>
        </w:rPr>
        <w:t xml:space="preserve"> </w:t>
      </w:r>
      <w:r w:rsidRPr="00652797">
        <w:rPr>
          <w:rStyle w:val="richmediacontentanyCharacter"/>
          <w:rFonts w:ascii="Optima-Regular" w:eastAsia="Optima-Regular" w:hAnsi="Optima-Regular" w:cs="Optima-Regular"/>
          <w:color w:val="000000"/>
          <w:sz w:val="33"/>
          <w:szCs w:val="33"/>
        </w:rPr>
        <w:t>&gt;&gt;和&gt;&gt;&gt;</w:t>
      </w:r>
      <w:proofErr w:type="spellStart"/>
      <w:r w:rsidRPr="00652797">
        <w:rPr>
          <w:rStyle w:val="richmediacontentanyCharacter"/>
          <w:rFonts w:ascii="Optima-Regular" w:eastAsia="Optima-Regular" w:hAnsi="Optima-Regular" w:cs="Optima-Regular"/>
          <w:color w:val="000000"/>
          <w:sz w:val="33"/>
          <w:szCs w:val="33"/>
        </w:rPr>
        <w:t>的区别</w:t>
      </w:r>
      <w:proofErr w:type="spellEnd"/>
      <w:r w:rsidRPr="00652797">
        <w:rPr>
          <w:rStyle w:val="richmediacontentanyCharacter"/>
          <w:rFonts w:ascii="Optima-Regular" w:eastAsia="Optima-Regular" w:hAnsi="Optima-Regular" w:cs="Optima-Regular"/>
          <w:color w:val="000000"/>
          <w:sz w:val="33"/>
          <w:szCs w:val="33"/>
        </w:rPr>
        <w:t>?</w:t>
      </w:r>
      <w:bookmarkEnd w:id="24"/>
    </w:p>
    <w:p w:rsidR="00E227BF" w:rsidRPr="00652797" w:rsidRDefault="00D47DC6" w:rsidP="00652797">
      <w:pPr>
        <w:numPr>
          <w:ilvl w:val="0"/>
          <w:numId w:val="27"/>
        </w:numPr>
        <w:spacing w:before="75" w:after="75" w:line="390" w:lineRule="atLeast"/>
        <w:ind w:left="765" w:right="390" w:hanging="210"/>
        <w:rPr>
          <w:rFonts w:ascii="Optima-Regular" w:eastAsia="Optima-Regular" w:hAnsi="Optima-Regular" w:cs="Optima-Regular"/>
          <w:color w:val="010101"/>
        </w:rPr>
      </w:pPr>
      <w:r w:rsidRPr="00652797">
        <w:rPr>
          <w:rFonts w:ascii="Optima-Regular" w:eastAsia="Optima-Regular" w:hAnsi="Optima-Regular" w:cs="Optima-Regular"/>
          <w:color w:val="010101"/>
        </w:rPr>
        <w:t>&gt;&gt;是逻辑右移，左边补0</w:t>
      </w:r>
    </w:p>
    <w:p w:rsidR="00E227BF" w:rsidRPr="00652797" w:rsidRDefault="00D47DC6" w:rsidP="00652797">
      <w:pPr>
        <w:numPr>
          <w:ilvl w:val="0"/>
          <w:numId w:val="27"/>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&gt;&gt;&gt;是算术右移，考虑符号位，如果是0，则左边补0，如果是1，则左边补1</w:t>
      </w:r>
    </w:p>
    <w:p w:rsidR="00E227BF" w:rsidRPr="008965B6" w:rsidRDefault="00D47DC6" w:rsidP="008965B6">
      <w:pPr>
        <w:pStyle w:val="1"/>
        <w:rPr>
          <w:rStyle w:val="richmediacontentanyCharacter"/>
        </w:rPr>
      </w:pPr>
      <w:bookmarkStart w:id="25" w:name="_Toc57907715"/>
      <w:r w:rsidRPr="00652797">
        <w:rPr>
          <w:rStyle w:val="richmediacontentanyCharacter"/>
          <w:rFonts w:ascii="Optima-Regular" w:eastAsia="Optima-Regular" w:hAnsi="Optima-Regular" w:cs="Optima-Regular"/>
          <w:color w:val="000000"/>
          <w:sz w:val="33"/>
          <w:szCs w:val="33"/>
        </w:rPr>
        <w:lastRenderedPageBreak/>
        <w:t>25.</w:t>
      </w:r>
      <w:r w:rsidR="00B65180">
        <w:rPr>
          <w:rStyle w:val="richmediacontentanyCharacter"/>
          <w:rFonts w:ascii="Optima-Regular" w:eastAsia="Optima-Regular" w:hAnsi="Optima-Regular" w:cs="Optima-Regular"/>
          <w:color w:val="000000"/>
          <w:sz w:val="33"/>
          <w:szCs w:val="33"/>
        </w:rPr>
        <w:t xml:space="preserve"> </w:t>
      </w:r>
      <w:r w:rsidRPr="00652797">
        <w:rPr>
          <w:rStyle w:val="richmediacontentanyCharacter"/>
          <w:rFonts w:ascii="Optima-Regular" w:eastAsia="Optima-Regular" w:hAnsi="Optima-Regular" w:cs="Optima-Regular"/>
          <w:color w:val="000000"/>
          <w:sz w:val="33"/>
          <w:szCs w:val="33"/>
        </w:rPr>
        <w:t>==和===</w:t>
      </w:r>
      <w:proofErr w:type="spellStart"/>
      <w:r w:rsidRPr="00652797">
        <w:rPr>
          <w:rStyle w:val="richmediacontentanyCharacter"/>
          <w:rFonts w:ascii="Optima-Regular" w:eastAsia="Optima-Regular" w:hAnsi="Optima-Regular" w:cs="Optima-Regular"/>
          <w:color w:val="000000"/>
          <w:sz w:val="33"/>
          <w:szCs w:val="33"/>
        </w:rPr>
        <w:t>的区别</w:t>
      </w:r>
      <w:proofErr w:type="spellEnd"/>
      <w:r w:rsidRPr="00652797">
        <w:rPr>
          <w:rStyle w:val="richmediacontentanyCharacter"/>
          <w:rFonts w:ascii="Optima-Regular" w:eastAsia="Optima-Regular" w:hAnsi="Optima-Regular" w:cs="Optima-Regular"/>
          <w:color w:val="000000"/>
          <w:sz w:val="33"/>
          <w:szCs w:val="33"/>
        </w:rPr>
        <w:t>?</w:t>
      </w:r>
      <w:bookmarkEnd w:id="25"/>
    </w:p>
    <w:p w:rsidR="00E227BF" w:rsidRPr="00652797" w:rsidRDefault="00D47DC6" w:rsidP="00652797">
      <w:pPr>
        <w:numPr>
          <w:ilvl w:val="0"/>
          <w:numId w:val="2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两者都是相等或比较运算符。“==”检查二值逻辑相等，而“===”运算符</w:t>
      </w:r>
      <w:proofErr w:type="gramStart"/>
      <w:r w:rsidRPr="00652797">
        <w:rPr>
          <w:rFonts w:ascii="Optima-Regular" w:eastAsia="Optima-Regular" w:hAnsi="Optima-Regular" w:cs="Optima-Regular"/>
          <w:color w:val="010101"/>
          <w:lang w:eastAsia="zh-CN"/>
        </w:rPr>
        <w:t>测试四值逻辑</w:t>
      </w:r>
      <w:proofErr w:type="gramEnd"/>
      <w:r w:rsidRPr="00652797">
        <w:rPr>
          <w:rFonts w:ascii="Optima-Regular" w:eastAsia="Optima-Regular" w:hAnsi="Optima-Regular" w:cs="Optima-Regular"/>
          <w:color w:val="010101"/>
          <w:lang w:eastAsia="zh-CN"/>
        </w:rPr>
        <w:t>相等。</w:t>
      </w:r>
    </w:p>
    <w:p w:rsidR="00E227BF" w:rsidRPr="00652797" w:rsidRDefault="00D47DC6" w:rsidP="00652797">
      <w:pPr>
        <w:numPr>
          <w:ilvl w:val="0"/>
          <w:numId w:val="28"/>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使用“==”比较二值逻辑，如果出现X或者Z，则结果为X。</w:t>
      </w:r>
    </w:p>
    <w:p w:rsidR="00E227BF" w:rsidRPr="00652797" w:rsidRDefault="00D47DC6" w:rsidP="00652797">
      <w:pPr>
        <w:numPr>
          <w:ilvl w:val="0"/>
          <w:numId w:val="28"/>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使用“===”</w:t>
      </w:r>
      <w:proofErr w:type="gramStart"/>
      <w:r w:rsidRPr="00652797">
        <w:rPr>
          <w:rFonts w:ascii="Optima-Regular" w:eastAsia="Optima-Regular" w:hAnsi="Optima-Regular" w:cs="Optima-Regular"/>
          <w:color w:val="010101"/>
          <w:lang w:eastAsia="zh-CN"/>
        </w:rPr>
        <w:t>比较四值逻辑</w:t>
      </w:r>
      <w:proofErr w:type="gramEnd"/>
      <w:r w:rsidRPr="00652797">
        <w:rPr>
          <w:rFonts w:ascii="Optima-Regular" w:eastAsia="Optima-Regular" w:hAnsi="Optima-Regular" w:cs="Optima-Regular"/>
          <w:color w:val="010101"/>
          <w:lang w:eastAsia="zh-CN"/>
        </w:rPr>
        <w:t>，如果出现X或Z，则结果为0或1，能够正确的进行比较。</w:t>
      </w:r>
    </w:p>
    <w:p w:rsidR="00E227BF" w:rsidRPr="008965B6" w:rsidRDefault="00D47DC6" w:rsidP="008965B6">
      <w:pPr>
        <w:pStyle w:val="1"/>
        <w:rPr>
          <w:rStyle w:val="richmediacontentanyCharacter"/>
        </w:rPr>
      </w:pPr>
      <w:bookmarkStart w:id="26" w:name="_Toc57907716"/>
      <w:r w:rsidRPr="00652797">
        <w:rPr>
          <w:rStyle w:val="richmediacontentanyCharacter"/>
          <w:rFonts w:ascii="Optima-Regular" w:eastAsia="Optima-Regular" w:hAnsi="Optima-Regular" w:cs="Optima-Regular"/>
          <w:color w:val="000000"/>
          <w:sz w:val="33"/>
          <w:szCs w:val="33"/>
        </w:rPr>
        <w:t>26.</w:t>
      </w:r>
      <w:r w:rsidR="00B65180">
        <w:rPr>
          <w:rStyle w:val="richmediacontentanyCharacter"/>
          <w:rFonts w:ascii="Optima-Regular" w:eastAsia="Optima-Regular" w:hAnsi="Optima-Regular" w:cs="Optima-Regular"/>
          <w:color w:val="000000"/>
          <w:sz w:val="33"/>
          <w:szCs w:val="33"/>
        </w:rPr>
        <w:t xml:space="preserve"> </w:t>
      </w:r>
      <w:proofErr w:type="spellStart"/>
      <w:r w:rsidRPr="00652797">
        <w:rPr>
          <w:rStyle w:val="richmediacontentanyCharacter"/>
          <w:rFonts w:ascii="Optima-Regular" w:eastAsia="Optima-Regular" w:hAnsi="Optima-Regular" w:cs="Optima-Regular"/>
          <w:color w:val="000000"/>
          <w:sz w:val="33"/>
          <w:szCs w:val="33"/>
        </w:rPr>
        <w:t>奇偶检验</w:t>
      </w:r>
      <w:proofErr w:type="spellEnd"/>
      <w:r w:rsidRPr="00652797">
        <w:rPr>
          <w:rStyle w:val="richmediacontentanyCharacter"/>
          <w:rFonts w:ascii="Optima-Regular" w:eastAsia="Optima-Regular" w:hAnsi="Optima-Regular" w:cs="Optima-Regular"/>
          <w:color w:val="000000"/>
          <w:sz w:val="33"/>
          <w:szCs w:val="33"/>
        </w:rPr>
        <w:t>?</w:t>
      </w:r>
      <w:bookmarkEnd w:id="26"/>
    </w:p>
    <w:p w:rsidR="00E227BF" w:rsidRPr="00652797" w:rsidRDefault="00D47DC6" w:rsidP="00652797">
      <w:pPr>
        <w:numPr>
          <w:ilvl w:val="0"/>
          <w:numId w:val="29"/>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奇偶校验位是在一串二进制码的最后添加的一位，它使得整个二进制串的1的个数为奇数或者偶数。因此奇偶校验分为两种，奇校验和</w:t>
      </w:r>
      <w:proofErr w:type="gramStart"/>
      <w:r w:rsidRPr="00652797">
        <w:rPr>
          <w:rFonts w:ascii="Optima-Regular" w:eastAsia="Optima-Regular" w:hAnsi="Optima-Regular" w:cs="Optima-Regular"/>
          <w:color w:val="010101"/>
          <w:lang w:eastAsia="zh-CN"/>
        </w:rPr>
        <w:t>偶</w:t>
      </w:r>
      <w:proofErr w:type="gramEnd"/>
      <w:r w:rsidRPr="00652797">
        <w:rPr>
          <w:rFonts w:ascii="Optima-Regular" w:eastAsia="Optima-Regular" w:hAnsi="Optima-Regular" w:cs="Optima-Regular"/>
          <w:color w:val="010101"/>
          <w:lang w:eastAsia="zh-CN"/>
        </w:rPr>
        <w:t>校验。</w:t>
      </w:r>
    </w:p>
    <w:p w:rsidR="00E227BF" w:rsidRPr="00652797" w:rsidRDefault="00D47DC6" w:rsidP="00652797">
      <w:pPr>
        <w:numPr>
          <w:ilvl w:val="0"/>
          <w:numId w:val="29"/>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计算校验位需要对二进制码中的1进行计数。如果1的数量为奇数，并且使用</w:t>
      </w:r>
      <w:proofErr w:type="gramStart"/>
      <w:r w:rsidRPr="00652797">
        <w:rPr>
          <w:rFonts w:ascii="Optima-Regular" w:eastAsia="Optima-Regular" w:hAnsi="Optima-Regular" w:cs="Optima-Regular"/>
          <w:color w:val="010101"/>
          <w:lang w:eastAsia="zh-CN"/>
        </w:rPr>
        <w:t>偶</w:t>
      </w:r>
      <w:proofErr w:type="gramEnd"/>
      <w:r w:rsidRPr="00652797">
        <w:rPr>
          <w:rFonts w:ascii="Optima-Regular" w:eastAsia="Optima-Regular" w:hAnsi="Optima-Regular" w:cs="Optima-Regular"/>
          <w:color w:val="010101"/>
          <w:lang w:eastAsia="zh-CN"/>
        </w:rPr>
        <w:t>校验，则校验位为1，使得整体1的个数为偶数。如果1的数量为偶数，并且使用</w:t>
      </w:r>
      <w:proofErr w:type="gramStart"/>
      <w:r w:rsidRPr="00652797">
        <w:rPr>
          <w:rFonts w:ascii="Optima-Regular" w:eastAsia="Optima-Regular" w:hAnsi="Optima-Regular" w:cs="Optima-Regular"/>
          <w:color w:val="010101"/>
          <w:lang w:eastAsia="zh-CN"/>
        </w:rPr>
        <w:t>偶</w:t>
      </w:r>
      <w:proofErr w:type="gramEnd"/>
      <w:r w:rsidRPr="00652797">
        <w:rPr>
          <w:rFonts w:ascii="Optima-Regular" w:eastAsia="Optima-Regular" w:hAnsi="Optima-Regular" w:cs="Optima-Regular"/>
          <w:color w:val="010101"/>
          <w:lang w:eastAsia="zh-CN"/>
        </w:rPr>
        <w:t>校验，则校验位为0，使得整体1的个数为偶数。奇校验类似。奇偶校验位可以通过对所有的</w:t>
      </w:r>
      <w:proofErr w:type="gramStart"/>
      <w:r w:rsidRPr="00652797">
        <w:rPr>
          <w:rFonts w:ascii="Optima-Regular" w:eastAsia="Optima-Regular" w:hAnsi="Optima-Regular" w:cs="Optima-Regular"/>
          <w:color w:val="010101"/>
          <w:lang w:eastAsia="zh-CN"/>
        </w:rPr>
        <w:t>比特位</w:t>
      </w:r>
      <w:proofErr w:type="gramEnd"/>
      <w:r w:rsidRPr="00652797">
        <w:rPr>
          <w:rFonts w:ascii="Optima-Regular" w:eastAsia="Optima-Regular" w:hAnsi="Optima-Regular" w:cs="Optima-Regular"/>
          <w:color w:val="010101"/>
          <w:lang w:eastAsia="zh-CN"/>
        </w:rPr>
        <w:t>进行异或得到。</w:t>
      </w:r>
    </w:p>
    <w:p w:rsidR="00E227BF" w:rsidRPr="008965B6" w:rsidRDefault="00D47DC6" w:rsidP="008965B6">
      <w:pPr>
        <w:pStyle w:val="1"/>
        <w:rPr>
          <w:rStyle w:val="richmediacontentanyCharacter"/>
          <w:lang w:eastAsia="zh-CN"/>
        </w:rPr>
      </w:pPr>
      <w:bookmarkStart w:id="27" w:name="_Toc57907717"/>
      <w:r w:rsidRPr="00652797">
        <w:rPr>
          <w:rStyle w:val="richmediacontentanyCharacter"/>
          <w:rFonts w:ascii="Optima-Regular" w:eastAsia="Optima-Regular" w:hAnsi="Optima-Regular" w:cs="Optima-Regular"/>
          <w:color w:val="000000"/>
          <w:sz w:val="33"/>
          <w:szCs w:val="33"/>
          <w:lang w:eastAsia="zh-CN"/>
        </w:rPr>
        <w:t>27.</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写</w:t>
      </w:r>
      <w:proofErr w:type="gramStart"/>
      <w:r w:rsidRPr="00652797">
        <w:rPr>
          <w:rStyle w:val="richmediacontentanyCharacter"/>
          <w:rFonts w:ascii="宋体" w:eastAsia="宋体" w:hAnsi="宋体" w:cs="宋体" w:hint="eastAsia"/>
          <w:color w:val="000000"/>
          <w:sz w:val="33"/>
          <w:szCs w:val="33"/>
          <w:lang w:eastAsia="zh-CN"/>
        </w:rPr>
        <w:t>一</w:t>
      </w:r>
      <w:proofErr w:type="gramEnd"/>
      <w:r w:rsidRPr="00652797">
        <w:rPr>
          <w:rStyle w:val="richmediacontentanyCharacter"/>
          <w:rFonts w:ascii="宋体" w:eastAsia="宋体" w:hAnsi="宋体" w:cs="宋体" w:hint="eastAsia"/>
          <w:color w:val="000000"/>
          <w:sz w:val="33"/>
          <w:szCs w:val="33"/>
          <w:lang w:eastAsia="zh-CN"/>
        </w:rPr>
        <w:t>段代码，用半加器组成全加器</w:t>
      </w:r>
      <w:r w:rsidRPr="00652797">
        <w:rPr>
          <w:rStyle w:val="richmediacontentanyCharacter"/>
          <w:rFonts w:ascii="Optima-Regular" w:eastAsia="Optima-Regular" w:hAnsi="Optima-Regular" w:cs="Optima-Regular"/>
          <w:color w:val="000000"/>
          <w:sz w:val="33"/>
          <w:szCs w:val="33"/>
          <w:lang w:eastAsia="zh-CN"/>
        </w:rPr>
        <w:t>?</w:t>
      </w:r>
      <w:bookmarkEnd w:id="27"/>
    </w:p>
    <w:p w:rsidR="00120219" w:rsidRPr="004F5ED5" w:rsidRDefault="00120219" w:rsidP="00120219">
      <w:pPr>
        <w:shd w:val="clear" w:color="auto" w:fill="3F3F3F"/>
        <w:rPr>
          <w:rFonts w:ascii="Consolas" w:eastAsia="宋体" w:hAnsi="Consolas" w:cs="宋体"/>
          <w:color w:val="DCDCCC"/>
          <w:szCs w:val="28"/>
          <w:lang w:eastAsia="zh-CN"/>
        </w:rPr>
      </w:pPr>
      <w:proofErr w:type="gramStart"/>
      <w:r w:rsidRPr="004F5ED5">
        <w:rPr>
          <w:rFonts w:ascii="Consolas" w:eastAsia="宋体" w:hAnsi="Consolas" w:cs="宋体"/>
          <w:color w:val="DFC47D"/>
          <w:szCs w:val="28"/>
          <w:lang w:eastAsia="zh-CN"/>
        </w:rPr>
        <w:t>module</w:t>
      </w:r>
      <w:proofErr w:type="gramEnd"/>
      <w:r w:rsidRPr="004F5ED5">
        <w:rPr>
          <w:rFonts w:ascii="Consolas" w:eastAsia="宋体" w:hAnsi="Consolas" w:cs="宋体"/>
          <w:color w:val="DCDCCC"/>
          <w:szCs w:val="28"/>
          <w:lang w:eastAsia="zh-CN"/>
        </w:rPr>
        <w:t xml:space="preserve"> </w:t>
      </w:r>
      <w:proofErr w:type="spellStart"/>
      <w:r w:rsidRPr="004F5ED5">
        <w:rPr>
          <w:rFonts w:ascii="Consolas" w:eastAsia="宋体" w:hAnsi="Consolas" w:cs="宋体"/>
          <w:color w:val="DCDCCC"/>
          <w:szCs w:val="28"/>
          <w:lang w:eastAsia="zh-CN"/>
        </w:rPr>
        <w:t>half_adder</w:t>
      </w:r>
      <w:proofErr w:type="spellEnd"/>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input_1</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sum</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input</w:t>
      </w:r>
      <w:proofErr w:type="gramEnd"/>
      <w:r w:rsidRPr="004F5ED5">
        <w:rPr>
          <w:rFonts w:ascii="Consolas" w:eastAsia="宋体" w:hAnsi="Consolas" w:cs="宋体"/>
          <w:color w:val="DCDCCC"/>
          <w:szCs w:val="28"/>
          <w:lang w:eastAsia="zh-CN"/>
        </w:rPr>
        <w:t xml:space="preserve"> input_0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output</w:t>
      </w:r>
      <w:proofErr w:type="gramEnd"/>
      <w:r w:rsidRPr="004F5ED5">
        <w:rPr>
          <w:rFonts w:ascii="Consolas" w:eastAsia="宋体" w:hAnsi="Consolas" w:cs="宋体"/>
          <w:color w:val="DCDCCC"/>
          <w:szCs w:val="28"/>
          <w:lang w:eastAsia="zh-CN"/>
        </w:rPr>
        <w:t xml:space="preserve"> sum</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assign</w:t>
      </w:r>
      <w:proofErr w:type="gramEnd"/>
      <w:r w:rsidRPr="004F5ED5">
        <w:rPr>
          <w:rFonts w:ascii="Consolas" w:eastAsia="宋体" w:hAnsi="Consolas" w:cs="宋体"/>
          <w:color w:val="DCDCCC"/>
          <w:szCs w:val="28"/>
          <w:lang w:eastAsia="zh-CN"/>
        </w:rPr>
        <w:t xml:space="preserve"> sum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assign</w:t>
      </w:r>
      <w:proofErr w:type="gramEnd"/>
      <w:r w:rsidRPr="004F5ED5">
        <w:rPr>
          <w:rFonts w:ascii="Consolas" w:eastAsia="宋体" w:hAnsi="Consolas" w:cs="宋体"/>
          <w:color w:val="DCDCCC"/>
          <w:szCs w:val="28"/>
          <w:lang w:eastAsia="zh-CN"/>
        </w:rPr>
        <w:t xml:space="preserve"> carry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input_0</w:t>
      </w:r>
      <w:r w:rsidRPr="004F5ED5">
        <w:rPr>
          <w:rFonts w:ascii="Consolas" w:eastAsia="宋体" w:hAnsi="Consolas" w:cs="宋体"/>
          <w:color w:val="9F9D6D"/>
          <w:szCs w:val="28"/>
          <w:lang w:eastAsia="zh-CN"/>
        </w:rPr>
        <w:t>)&amp;(</w:t>
      </w:r>
      <w:r w:rsidRPr="004F5ED5">
        <w:rPr>
          <w:rFonts w:ascii="Consolas" w:eastAsia="宋体" w:hAnsi="Consolas" w:cs="宋体"/>
          <w:color w:val="DCDCCC"/>
          <w:szCs w:val="28"/>
          <w:lang w:eastAsia="zh-CN"/>
        </w:rPr>
        <w:t>input_1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p>
    <w:p w:rsidR="00120219" w:rsidRPr="004F5ED5" w:rsidRDefault="00120219" w:rsidP="00120219">
      <w:pPr>
        <w:shd w:val="clear" w:color="auto" w:fill="3F3F3F"/>
        <w:rPr>
          <w:rFonts w:ascii="Consolas" w:eastAsia="宋体" w:hAnsi="Consolas" w:cs="宋体"/>
          <w:color w:val="DCDCCC"/>
          <w:szCs w:val="28"/>
          <w:lang w:eastAsia="zh-CN"/>
        </w:rPr>
      </w:pPr>
      <w:proofErr w:type="spellStart"/>
      <w:proofErr w:type="gramStart"/>
      <w:r w:rsidRPr="004F5ED5">
        <w:rPr>
          <w:rFonts w:ascii="Consolas" w:eastAsia="宋体" w:hAnsi="Consolas" w:cs="宋体"/>
          <w:color w:val="DFC47D"/>
          <w:szCs w:val="28"/>
          <w:lang w:eastAsia="zh-CN"/>
        </w:rPr>
        <w:t>endmodule</w:t>
      </w:r>
      <w:proofErr w:type="spellEnd"/>
      <w:proofErr w:type="gramEnd"/>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
    <w:p w:rsidR="00120219" w:rsidRPr="004F5ED5" w:rsidRDefault="00120219" w:rsidP="00120219">
      <w:pPr>
        <w:shd w:val="clear" w:color="auto" w:fill="3F3F3F"/>
        <w:rPr>
          <w:rFonts w:ascii="Consolas" w:eastAsia="宋体" w:hAnsi="Consolas" w:cs="宋体"/>
          <w:color w:val="DCDCCC"/>
          <w:szCs w:val="28"/>
          <w:lang w:eastAsia="zh-CN"/>
        </w:rPr>
      </w:pPr>
    </w:p>
    <w:p w:rsidR="00120219" w:rsidRPr="004F5ED5" w:rsidRDefault="00120219" w:rsidP="00120219">
      <w:pPr>
        <w:shd w:val="clear" w:color="auto" w:fill="3F3F3F"/>
        <w:rPr>
          <w:rFonts w:ascii="Consolas" w:eastAsia="宋体" w:hAnsi="Consolas" w:cs="宋体"/>
          <w:color w:val="DCDCCC"/>
          <w:szCs w:val="28"/>
          <w:lang w:eastAsia="zh-CN"/>
        </w:rPr>
      </w:pPr>
      <w:proofErr w:type="gramStart"/>
      <w:r w:rsidRPr="004F5ED5">
        <w:rPr>
          <w:rFonts w:ascii="Consolas" w:eastAsia="宋体" w:hAnsi="Consolas" w:cs="宋体"/>
          <w:color w:val="DFC47D"/>
          <w:szCs w:val="28"/>
          <w:lang w:eastAsia="zh-CN"/>
        </w:rPr>
        <w:t>module</w:t>
      </w:r>
      <w:proofErr w:type="gramEnd"/>
      <w:r w:rsidRPr="004F5ED5">
        <w:rPr>
          <w:rFonts w:ascii="Consolas" w:eastAsia="宋体" w:hAnsi="Consolas" w:cs="宋体"/>
          <w:color w:val="DCDCCC"/>
          <w:szCs w:val="28"/>
          <w:lang w:eastAsia="zh-CN"/>
        </w:rPr>
        <w:t xml:space="preserve"> </w:t>
      </w:r>
      <w:proofErr w:type="spellStart"/>
      <w:r w:rsidRPr="004F5ED5">
        <w:rPr>
          <w:rFonts w:ascii="Consolas" w:eastAsia="宋体" w:hAnsi="Consolas" w:cs="宋体"/>
          <w:color w:val="DCDCCC"/>
          <w:szCs w:val="28"/>
          <w:lang w:eastAsia="zh-CN"/>
        </w:rPr>
        <w:t>full_adder</w:t>
      </w:r>
      <w:proofErr w:type="spellEnd"/>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input_1</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input_2</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sum</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input</w:t>
      </w:r>
      <w:proofErr w:type="gramEnd"/>
      <w:r w:rsidRPr="004F5ED5">
        <w:rPr>
          <w:rFonts w:ascii="Consolas" w:eastAsia="宋体" w:hAnsi="Consolas" w:cs="宋体"/>
          <w:color w:val="DCDCCC"/>
          <w:szCs w:val="28"/>
          <w:lang w:eastAsia="zh-CN"/>
        </w:rPr>
        <w:t xml:space="preserve"> input_0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input_1</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input_2</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output</w:t>
      </w:r>
      <w:proofErr w:type="gramEnd"/>
      <w:r w:rsidRPr="004F5ED5">
        <w:rPr>
          <w:rFonts w:ascii="Consolas" w:eastAsia="宋体" w:hAnsi="Consolas" w:cs="宋体"/>
          <w:color w:val="DCDCCC"/>
          <w:szCs w:val="28"/>
          <w:lang w:eastAsia="zh-CN"/>
        </w:rPr>
        <w:t xml:space="preserve"> sum</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spellStart"/>
      <w:proofErr w:type="gramStart"/>
      <w:r w:rsidRPr="004F5ED5">
        <w:rPr>
          <w:rFonts w:ascii="Consolas" w:eastAsia="宋体" w:hAnsi="Consolas" w:cs="宋体"/>
          <w:color w:val="DFC47D"/>
          <w:szCs w:val="28"/>
          <w:lang w:eastAsia="zh-CN"/>
        </w:rPr>
        <w:t>reg</w:t>
      </w:r>
      <w:proofErr w:type="spellEnd"/>
      <w:proofErr w:type="gramEnd"/>
      <w:r w:rsidRPr="004F5ED5">
        <w:rPr>
          <w:rFonts w:ascii="Consolas" w:eastAsia="宋体" w:hAnsi="Consolas" w:cs="宋体"/>
          <w:color w:val="DCDCCC"/>
          <w:szCs w:val="28"/>
          <w:lang w:eastAsia="zh-CN"/>
        </w:rPr>
        <w:t xml:space="preserve"> </w:t>
      </w:r>
      <w:proofErr w:type="spellStart"/>
      <w:r w:rsidRPr="004F5ED5">
        <w:rPr>
          <w:rFonts w:ascii="Consolas" w:eastAsia="宋体" w:hAnsi="Consolas" w:cs="宋体"/>
          <w:color w:val="DCDCCC"/>
          <w:szCs w:val="28"/>
          <w:lang w:eastAsia="zh-CN"/>
        </w:rPr>
        <w:t>sum_intermediate</w:t>
      </w:r>
      <w:proofErr w:type="spellEnd"/>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carry_intermediate_0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carry_intermediate_1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spellStart"/>
      <w:r w:rsidRPr="004F5ED5">
        <w:rPr>
          <w:rFonts w:ascii="Consolas" w:eastAsia="宋体" w:hAnsi="Consolas" w:cs="宋体"/>
          <w:color w:val="DCDCCC"/>
          <w:szCs w:val="28"/>
          <w:lang w:eastAsia="zh-CN"/>
        </w:rPr>
        <w:t>half_adder</w:t>
      </w:r>
      <w:proofErr w:type="spellEnd"/>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CDCCC"/>
          <w:szCs w:val="28"/>
          <w:lang w:eastAsia="zh-CN"/>
        </w:rPr>
        <w:t>ha1</w:t>
      </w:r>
      <w:r w:rsidRPr="004F5ED5">
        <w:rPr>
          <w:rFonts w:ascii="Consolas" w:eastAsia="宋体" w:hAnsi="Consolas" w:cs="宋体"/>
          <w:color w:val="9F9D6D"/>
          <w:szCs w:val="28"/>
          <w:lang w:eastAsia="zh-CN"/>
        </w:rPr>
        <w:t>(</w:t>
      </w:r>
      <w:proofErr w:type="gramEnd"/>
      <w:r w:rsidRPr="004F5ED5">
        <w:rPr>
          <w:rFonts w:ascii="Consolas" w:eastAsia="宋体" w:hAnsi="Consolas" w:cs="宋体"/>
          <w:color w:val="DCDCCC"/>
          <w:szCs w:val="28"/>
          <w:lang w:eastAsia="zh-CN"/>
        </w:rPr>
        <w:t>input0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input1</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sum_intermediate</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carry_intermediate_0</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lastRenderedPageBreak/>
        <w:t xml:space="preserve">  </w:t>
      </w:r>
      <w:proofErr w:type="spellStart"/>
      <w:r w:rsidRPr="004F5ED5">
        <w:rPr>
          <w:rFonts w:ascii="Consolas" w:eastAsia="宋体" w:hAnsi="Consolas" w:cs="宋体"/>
          <w:color w:val="DCDCCC"/>
          <w:szCs w:val="28"/>
          <w:lang w:eastAsia="zh-CN"/>
        </w:rPr>
        <w:t>half_adder</w:t>
      </w:r>
      <w:proofErr w:type="spellEnd"/>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CDCCC"/>
          <w:szCs w:val="28"/>
          <w:lang w:eastAsia="zh-CN"/>
        </w:rPr>
        <w:t>ha2</w:t>
      </w:r>
      <w:r w:rsidRPr="004F5ED5">
        <w:rPr>
          <w:rFonts w:ascii="Consolas" w:eastAsia="宋体" w:hAnsi="Consolas" w:cs="宋体"/>
          <w:color w:val="9F9D6D"/>
          <w:szCs w:val="28"/>
          <w:lang w:eastAsia="zh-CN"/>
        </w:rPr>
        <w:t>(</w:t>
      </w:r>
      <w:proofErr w:type="gramEnd"/>
      <w:r w:rsidRPr="004F5ED5">
        <w:rPr>
          <w:rFonts w:ascii="Consolas" w:eastAsia="宋体" w:hAnsi="Consolas" w:cs="宋体"/>
          <w:color w:val="DCDCCC"/>
          <w:szCs w:val="28"/>
          <w:lang w:eastAsia="zh-CN"/>
        </w:rPr>
        <w:t>sum_intermediate</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input2</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sum</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carry_intermediate_1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p>
    <w:p w:rsidR="00120219" w:rsidRPr="004F5ED5" w:rsidRDefault="00120219" w:rsidP="00120219">
      <w:pPr>
        <w:shd w:val="clear" w:color="auto" w:fill="3F3F3F"/>
        <w:rPr>
          <w:rFonts w:ascii="Consolas" w:eastAsia="宋体" w:hAnsi="Consolas" w:cs="宋体"/>
          <w:color w:val="DCDCCC"/>
          <w:szCs w:val="28"/>
          <w:lang w:eastAsia="zh-CN"/>
        </w:rPr>
      </w:pPr>
      <w:r w:rsidRPr="004F5ED5">
        <w:rPr>
          <w:rFonts w:ascii="Consolas" w:eastAsia="宋体" w:hAnsi="Consolas" w:cs="宋体"/>
          <w:color w:val="DCDCCC"/>
          <w:szCs w:val="28"/>
          <w:lang w:eastAsia="zh-CN"/>
        </w:rPr>
        <w:t xml:space="preserve">  </w:t>
      </w:r>
      <w:proofErr w:type="gramStart"/>
      <w:r w:rsidRPr="004F5ED5">
        <w:rPr>
          <w:rFonts w:ascii="Consolas" w:eastAsia="宋体" w:hAnsi="Consolas" w:cs="宋体"/>
          <w:color w:val="DFC47D"/>
          <w:szCs w:val="28"/>
          <w:lang w:eastAsia="zh-CN"/>
        </w:rPr>
        <w:t>assign</w:t>
      </w:r>
      <w:proofErr w:type="gramEnd"/>
      <w:r w:rsidRPr="004F5ED5">
        <w:rPr>
          <w:rFonts w:ascii="Consolas" w:eastAsia="宋体" w:hAnsi="Consolas" w:cs="宋体"/>
          <w:color w:val="DCDCCC"/>
          <w:szCs w:val="28"/>
          <w:lang w:eastAsia="zh-CN"/>
        </w:rPr>
        <w:t xml:space="preserve"> carry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 xml:space="preserve"> </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carry_intermediate_0</w:t>
      </w:r>
      <w:r w:rsidRPr="004F5ED5">
        <w:rPr>
          <w:rFonts w:ascii="Consolas" w:eastAsia="宋体" w:hAnsi="Consolas" w:cs="宋体"/>
          <w:color w:val="9F9D6D"/>
          <w:szCs w:val="28"/>
          <w:lang w:eastAsia="zh-CN"/>
        </w:rPr>
        <w:t>)|(</w:t>
      </w:r>
      <w:r w:rsidRPr="004F5ED5">
        <w:rPr>
          <w:rFonts w:ascii="Consolas" w:eastAsia="宋体" w:hAnsi="Consolas" w:cs="宋体"/>
          <w:color w:val="DCDCCC"/>
          <w:szCs w:val="28"/>
          <w:lang w:eastAsia="zh-CN"/>
        </w:rPr>
        <w:t>carry_intermediate_1</w:t>
      </w:r>
      <w:r w:rsidRPr="004F5ED5">
        <w:rPr>
          <w:rFonts w:ascii="Consolas" w:eastAsia="宋体" w:hAnsi="Consolas" w:cs="宋体"/>
          <w:color w:val="9F9D6D"/>
          <w:szCs w:val="28"/>
          <w:lang w:eastAsia="zh-CN"/>
        </w:rPr>
        <w:t>);</w:t>
      </w:r>
    </w:p>
    <w:p w:rsidR="00120219" w:rsidRPr="004F5ED5" w:rsidRDefault="00120219" w:rsidP="00120219">
      <w:pPr>
        <w:shd w:val="clear" w:color="auto" w:fill="3F3F3F"/>
        <w:rPr>
          <w:rFonts w:ascii="Consolas" w:eastAsia="宋体" w:hAnsi="Consolas" w:cs="宋体"/>
          <w:color w:val="DCDCCC"/>
          <w:szCs w:val="28"/>
          <w:lang w:eastAsia="zh-CN"/>
        </w:rPr>
      </w:pPr>
    </w:p>
    <w:p w:rsidR="00120219" w:rsidRPr="004F5ED5" w:rsidRDefault="00120219" w:rsidP="00120219">
      <w:pPr>
        <w:shd w:val="clear" w:color="auto" w:fill="3F3F3F"/>
        <w:rPr>
          <w:rFonts w:ascii="Consolas" w:eastAsia="宋体" w:hAnsi="Consolas" w:cs="宋体"/>
          <w:color w:val="DCDCCC"/>
          <w:szCs w:val="28"/>
          <w:lang w:eastAsia="zh-CN"/>
        </w:rPr>
      </w:pPr>
      <w:proofErr w:type="spellStart"/>
      <w:proofErr w:type="gramStart"/>
      <w:r w:rsidRPr="004F5ED5">
        <w:rPr>
          <w:rFonts w:ascii="Consolas" w:eastAsia="宋体" w:hAnsi="Consolas" w:cs="宋体"/>
          <w:color w:val="DFC47D"/>
          <w:szCs w:val="28"/>
          <w:lang w:eastAsia="zh-CN"/>
        </w:rPr>
        <w:t>endmodule</w:t>
      </w:r>
      <w:proofErr w:type="spellEnd"/>
      <w:proofErr w:type="gramEnd"/>
    </w:p>
    <w:p w:rsidR="00E227BF" w:rsidRPr="008965B6" w:rsidRDefault="00D47DC6" w:rsidP="008965B6">
      <w:pPr>
        <w:pStyle w:val="1"/>
        <w:rPr>
          <w:rStyle w:val="richmediacontentanyCharacter"/>
          <w:lang w:eastAsia="zh-CN"/>
        </w:rPr>
      </w:pPr>
      <w:bookmarkStart w:id="28" w:name="_Toc57907718"/>
      <w:r w:rsidRPr="00652797">
        <w:rPr>
          <w:rStyle w:val="richmediacontentanyCharacter"/>
          <w:rFonts w:ascii="Optima-Regular" w:eastAsia="Optima-Regular" w:hAnsi="Optima-Regular" w:cs="Optima-Regular"/>
          <w:color w:val="000000"/>
          <w:sz w:val="33"/>
          <w:szCs w:val="33"/>
          <w:lang w:eastAsia="zh-CN"/>
        </w:rPr>
        <w:t>28.</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Optima-Regular" w:eastAsia="Optima-Regular" w:hAnsi="Optima-Regular" w:cs="Optima-Regular"/>
          <w:color w:val="000000"/>
          <w:sz w:val="33"/>
          <w:szCs w:val="33"/>
          <w:lang w:eastAsia="zh-CN"/>
        </w:rPr>
        <w:t>FPGA</w:t>
      </w:r>
      <w:r w:rsidRPr="00652797">
        <w:rPr>
          <w:rStyle w:val="richmediacontentanyCharacter"/>
          <w:rFonts w:ascii="宋体" w:eastAsia="宋体" w:hAnsi="宋体" w:cs="宋体" w:hint="eastAsia"/>
          <w:color w:val="000000"/>
          <w:sz w:val="33"/>
          <w:szCs w:val="33"/>
          <w:lang w:eastAsia="zh-CN"/>
        </w:rPr>
        <w:t>的基本结构？</w:t>
      </w:r>
      <w:bookmarkEnd w:id="28"/>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FPGA由6部分构成，分别为可编程输入/输出单元、基本可编程逻辑单元、丰富的布线资源、嵌入式块RAM、底层嵌入功能单元、内嵌专用硬核</w:t>
      </w:r>
    </w:p>
    <w:p w:rsidR="00E227BF" w:rsidRPr="00652797" w:rsidRDefault="00D47DC6" w:rsidP="00652797">
      <w:pPr>
        <w:numPr>
          <w:ilvl w:val="0"/>
          <w:numId w:val="3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可编程输入/输出单元：可通过配置适应不同的电器标准和I/O物理特性；可调整阻抗特性、输出驱动电流等。</w:t>
      </w:r>
    </w:p>
    <w:p w:rsidR="00E227BF" w:rsidRPr="00652797" w:rsidRDefault="00D47DC6" w:rsidP="00652797">
      <w:pPr>
        <w:numPr>
          <w:ilvl w:val="0"/>
          <w:numId w:val="3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基本可编程逻辑单元：由LUT和寄存器构成，通过LUT来实现组合逻辑</w:t>
      </w:r>
    </w:p>
    <w:p w:rsidR="00E227BF" w:rsidRPr="00652797" w:rsidRDefault="00D47DC6" w:rsidP="00652797">
      <w:pPr>
        <w:numPr>
          <w:ilvl w:val="0"/>
          <w:numId w:val="3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丰富的布线资源：包括全局性的专用布线资源、长线资源、短线资源等；</w:t>
      </w:r>
    </w:p>
    <w:p w:rsidR="00E227BF" w:rsidRPr="00652797" w:rsidRDefault="00D47DC6" w:rsidP="00652797">
      <w:pPr>
        <w:numPr>
          <w:ilvl w:val="0"/>
          <w:numId w:val="3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嵌入式块RAM：可配置为单端口RAM、双端口RAM、CAM、FIFO等存储结构</w:t>
      </w:r>
    </w:p>
    <w:p w:rsidR="00E227BF" w:rsidRPr="00652797" w:rsidRDefault="00D47DC6" w:rsidP="00652797">
      <w:pPr>
        <w:numPr>
          <w:ilvl w:val="0"/>
          <w:numId w:val="30"/>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底层嵌入式功能单元：指通用程度较高的嵌入式功能块，如PLL、DSP等；</w:t>
      </w:r>
    </w:p>
    <w:p w:rsidR="00E227BF" w:rsidRPr="00652797" w:rsidRDefault="00D47DC6" w:rsidP="00652797">
      <w:pPr>
        <w:numPr>
          <w:ilvl w:val="0"/>
          <w:numId w:val="30"/>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内嵌专用硬核：通用性较弱的硬核，并不是每个FPGA都有的</w:t>
      </w:r>
    </w:p>
    <w:p w:rsidR="00E227BF" w:rsidRPr="008965B6" w:rsidRDefault="00D47DC6" w:rsidP="008965B6">
      <w:pPr>
        <w:pStyle w:val="1"/>
        <w:rPr>
          <w:rStyle w:val="richmediacontentanyCharacter"/>
          <w:lang w:eastAsia="zh-CN"/>
        </w:rPr>
      </w:pPr>
      <w:bookmarkStart w:id="29" w:name="_Toc57907719"/>
      <w:r w:rsidRPr="00652797">
        <w:rPr>
          <w:rStyle w:val="richmediacontentanyCharacter"/>
          <w:rFonts w:ascii="Optima-Regular" w:eastAsia="Optima-Regular" w:hAnsi="Optima-Regular" w:cs="Optima-Regular"/>
          <w:color w:val="000000"/>
          <w:sz w:val="33"/>
          <w:szCs w:val="33"/>
          <w:lang w:eastAsia="zh-CN"/>
        </w:rPr>
        <w:t>29.</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模块划分的依据以及注意事项？</w:t>
      </w:r>
      <w:bookmarkEnd w:id="29"/>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划分依据</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3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按照逻辑功能划分：如IO、Memory、PLL、CORE、JTAG等，CORE中继续按照功能划分，这样做的好处，一个是可以很好的复用资源，另一个是更利于综合工具优化时序</w:t>
      </w:r>
    </w:p>
    <w:p w:rsidR="00E227BF" w:rsidRPr="00652797" w:rsidRDefault="00D47DC6" w:rsidP="00652797">
      <w:pPr>
        <w:numPr>
          <w:ilvl w:val="0"/>
          <w:numId w:val="31"/>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按照设计大小和规模划分：模块大小适中，设计大小一般设为一晚上的运行时间，白天人工处理和处理结果。模块太大，对综合工具和计算机配置要求高，模块太小，会造成层次过多，不利于综合工具优化</w:t>
      </w:r>
    </w:p>
    <w:p w:rsidR="00E227BF" w:rsidRPr="00652797" w:rsidRDefault="00D47DC6" w:rsidP="00652797">
      <w:pPr>
        <w:numPr>
          <w:ilvl w:val="0"/>
          <w:numId w:val="31"/>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按照时钟域划分：除了跨时钟域同步模块，其余模块每个仅有一个时钟，有利于时序约束和综合工具优化</w:t>
      </w:r>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rPr>
      </w:pPr>
      <w:proofErr w:type="spellStart"/>
      <w:r w:rsidRPr="00652797">
        <w:rPr>
          <w:rStyle w:val="richmediacontentanyCharacter"/>
          <w:rFonts w:ascii="Optima-Regular" w:eastAsia="Optima-Regular" w:hAnsi="Optima-Regular" w:cs="Optima-Regular"/>
          <w:b/>
          <w:bCs/>
          <w:color w:val="000000"/>
        </w:rPr>
        <w:t>注意事项</w:t>
      </w:r>
      <w:proofErr w:type="spellEnd"/>
      <w:r w:rsidRPr="00652797">
        <w:rPr>
          <w:rStyle w:val="richmediacontentanyCharacter"/>
          <w:rFonts w:ascii="Optima-Regular" w:eastAsia="Optima-Regular" w:hAnsi="Optima-Regular" w:cs="Optima-Regular"/>
          <w:b/>
          <w:bCs/>
          <w:color w:val="000000"/>
        </w:rPr>
        <w:t>：</w:t>
      </w:r>
    </w:p>
    <w:p w:rsidR="00E227BF" w:rsidRPr="00652797" w:rsidRDefault="00D47DC6" w:rsidP="00652797">
      <w:pPr>
        <w:numPr>
          <w:ilvl w:val="0"/>
          <w:numId w:val="3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lastRenderedPageBreak/>
        <w:t>顶层模块应只是各个子模块的连接，不能有胶合逻辑</w:t>
      </w:r>
    </w:p>
    <w:p w:rsidR="00E227BF" w:rsidRPr="00652797" w:rsidRDefault="00D47DC6" w:rsidP="00652797">
      <w:pPr>
        <w:numPr>
          <w:ilvl w:val="0"/>
          <w:numId w:val="32"/>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寄存模块的输出</w:t>
      </w:r>
      <w:proofErr w:type="spellEnd"/>
    </w:p>
    <w:p w:rsidR="00E227BF" w:rsidRPr="00652797" w:rsidRDefault="00D47DC6" w:rsidP="00652797">
      <w:pPr>
        <w:numPr>
          <w:ilvl w:val="0"/>
          <w:numId w:val="32"/>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Pad与core分离，I/O、三态都应在顶层描述</w:t>
      </w:r>
    </w:p>
    <w:p w:rsidR="00E227BF" w:rsidRPr="00652797" w:rsidRDefault="00D47DC6" w:rsidP="00652797">
      <w:pPr>
        <w:numPr>
          <w:ilvl w:val="0"/>
          <w:numId w:val="32"/>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结构层次不能太多</w:t>
      </w:r>
      <w:proofErr w:type="spellEnd"/>
    </w:p>
    <w:p w:rsidR="00E227BF" w:rsidRPr="008965B6" w:rsidRDefault="00D47DC6" w:rsidP="008965B6">
      <w:pPr>
        <w:pStyle w:val="1"/>
        <w:rPr>
          <w:rStyle w:val="richmediacontentanyCharacter"/>
          <w:lang w:eastAsia="zh-CN"/>
        </w:rPr>
      </w:pPr>
      <w:bookmarkStart w:id="30" w:name="_Toc57907720"/>
      <w:r w:rsidRPr="00652797">
        <w:rPr>
          <w:rStyle w:val="richmediacontentanyCharacter"/>
          <w:rFonts w:ascii="Optima-Regular" w:eastAsia="Optima-Regular" w:hAnsi="Optima-Regular" w:cs="Optima-Regular"/>
          <w:color w:val="000000"/>
          <w:sz w:val="33"/>
          <w:szCs w:val="33"/>
          <w:lang w:eastAsia="zh-CN"/>
        </w:rPr>
        <w:t>30.</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宋体" w:eastAsia="宋体" w:hAnsi="宋体" w:cs="宋体" w:hint="eastAsia"/>
          <w:color w:val="000000"/>
          <w:sz w:val="33"/>
          <w:szCs w:val="33"/>
          <w:lang w:eastAsia="zh-CN"/>
        </w:rPr>
        <w:t>高频设计中，可以采用哪些手段提供系统工作频率？</w:t>
      </w:r>
      <w:bookmarkEnd w:id="30"/>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流水线</w:t>
      </w:r>
      <w:proofErr w:type="spellEnd"/>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寄存器配平</w:t>
      </w:r>
      <w:proofErr w:type="spellEnd"/>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关键路径优化</w:t>
      </w:r>
      <w:proofErr w:type="spellEnd"/>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lang w:eastAsia="zh-CN"/>
        </w:rPr>
      </w:pPr>
      <w:proofErr w:type="gramStart"/>
      <w:r w:rsidRPr="00652797">
        <w:rPr>
          <w:rFonts w:ascii="Optima-Regular" w:eastAsia="Optima-Regular" w:hAnsi="Optima-Regular" w:cs="Optima-Regular"/>
          <w:color w:val="010101"/>
          <w:lang w:eastAsia="zh-CN"/>
        </w:rPr>
        <w:t>串转并</w:t>
      </w:r>
      <w:proofErr w:type="gramEnd"/>
      <w:r w:rsidRPr="00652797">
        <w:rPr>
          <w:rFonts w:ascii="Optima-Regular" w:eastAsia="Optima-Regular" w:hAnsi="Optima-Regular" w:cs="Optima-Regular"/>
          <w:color w:val="010101"/>
          <w:lang w:eastAsia="zh-CN"/>
        </w:rPr>
        <w:t>（如RCA改成超前进位加法器）</w:t>
      </w:r>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树形结构</w:t>
      </w:r>
      <w:proofErr w:type="spellEnd"/>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迟滞信号后移</w:t>
      </w:r>
      <w:proofErr w:type="spellEnd"/>
    </w:p>
    <w:p w:rsidR="00E227BF" w:rsidRPr="00652797" w:rsidRDefault="00D47DC6" w:rsidP="00652797">
      <w:pPr>
        <w:numPr>
          <w:ilvl w:val="0"/>
          <w:numId w:val="33"/>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DC逻辑优化中的flatten</w:t>
      </w:r>
      <w:proofErr w:type="spellEnd"/>
    </w:p>
    <w:p w:rsidR="00E227BF" w:rsidRPr="00652797" w:rsidRDefault="00D47DC6" w:rsidP="00652797">
      <w:pPr>
        <w:numPr>
          <w:ilvl w:val="0"/>
          <w:numId w:val="33"/>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采用先进工艺</w:t>
      </w:r>
      <w:proofErr w:type="spellEnd"/>
    </w:p>
    <w:p w:rsidR="00E227BF" w:rsidRPr="008965B6" w:rsidRDefault="00D47DC6" w:rsidP="008965B6">
      <w:pPr>
        <w:pStyle w:val="1"/>
        <w:rPr>
          <w:rStyle w:val="richmediacontentanyCharacter"/>
          <w:lang w:eastAsia="zh-CN"/>
        </w:rPr>
      </w:pPr>
      <w:bookmarkStart w:id="31" w:name="_Toc57907721"/>
      <w:r w:rsidRPr="00652797">
        <w:rPr>
          <w:rStyle w:val="richmediacontentanyCharacter"/>
          <w:rFonts w:ascii="Optima-Regular" w:eastAsia="Optima-Regular" w:hAnsi="Optima-Regular" w:cs="Optima-Regular"/>
          <w:color w:val="000000"/>
          <w:sz w:val="33"/>
          <w:szCs w:val="33"/>
          <w:lang w:eastAsia="zh-CN"/>
        </w:rPr>
        <w:t>31.</w:t>
      </w:r>
      <w:r w:rsidR="00B65180">
        <w:rPr>
          <w:rStyle w:val="richmediacontentanyCharacter"/>
          <w:rFonts w:ascii="Optima-Regular" w:eastAsia="Optima-Regular" w:hAnsi="Optima-Regular" w:cs="Optima-Regular"/>
          <w:color w:val="000000"/>
          <w:sz w:val="33"/>
          <w:szCs w:val="33"/>
          <w:lang w:eastAsia="zh-CN"/>
        </w:rPr>
        <w:t xml:space="preserve"> </w:t>
      </w:r>
      <w:r w:rsidRPr="00652797">
        <w:rPr>
          <w:rStyle w:val="richmediacontentanyCharacter"/>
          <w:rFonts w:ascii="Optima-Regular" w:eastAsia="Optima-Regular" w:hAnsi="Optima-Regular" w:cs="Optima-Regular"/>
          <w:color w:val="000000"/>
          <w:sz w:val="33"/>
          <w:szCs w:val="33"/>
          <w:lang w:eastAsia="zh-CN"/>
        </w:rPr>
        <w:t>如何提升设计的性能？</w:t>
      </w:r>
      <w:bookmarkEnd w:id="31"/>
    </w:p>
    <w:p w:rsidR="00E227BF" w:rsidRPr="00652797" w:rsidRDefault="00D47DC6" w:rsidP="00652797">
      <w:pPr>
        <w:pStyle w:val="richmediacontentp"/>
        <w:spacing w:line="390" w:lineRule="atLeast"/>
        <w:ind w:left="390" w:right="390"/>
        <w:rPr>
          <w:rFonts w:ascii="Optima-Regular" w:eastAsia="Optima-Regular" w:hAnsi="Optima-Regular" w:cs="Optima-Regular"/>
          <w:color w:val="000000"/>
          <w:lang w:eastAsia="zh-CN"/>
        </w:rPr>
      </w:pPr>
      <w:r w:rsidRPr="00652797">
        <w:rPr>
          <w:rFonts w:ascii="Optima-Regular" w:eastAsia="Optima-Regular" w:hAnsi="Optima-Regular" w:cs="Optima-Regular"/>
          <w:color w:val="000000"/>
          <w:lang w:eastAsia="zh-CN"/>
        </w:rPr>
        <w:t>性能可以由带宽、吞吐率、时延来评估</w:t>
      </w:r>
    </w:p>
    <w:p w:rsidR="00E227BF" w:rsidRPr="00652797" w:rsidRDefault="00D47DC6" w:rsidP="00652797">
      <w:pPr>
        <w:numPr>
          <w:ilvl w:val="0"/>
          <w:numId w:val="34"/>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空间并行：面积换性能（更宽的总线等等）、DC逻辑优化中的flatten（将复杂的逻辑运算转换成积之和的形式）</w:t>
      </w:r>
    </w:p>
    <w:p w:rsidR="00E227BF" w:rsidRPr="00652797" w:rsidRDefault="00D47DC6" w:rsidP="00652797">
      <w:pPr>
        <w:numPr>
          <w:ilvl w:val="0"/>
          <w:numId w:val="34"/>
        </w:numPr>
        <w:spacing w:before="75" w:after="75"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时间并行：流水线（充分调度资源，使得尽可能少的处于闲置状态）、行波进位加法器改成超前进位加法器</w:t>
      </w:r>
    </w:p>
    <w:p w:rsidR="00E227BF" w:rsidRPr="00652797" w:rsidRDefault="00D47DC6" w:rsidP="00652797">
      <w:pPr>
        <w:numPr>
          <w:ilvl w:val="0"/>
          <w:numId w:val="34"/>
        </w:numPr>
        <w:spacing w:before="75" w:after="120" w:line="390" w:lineRule="atLeast"/>
        <w:ind w:left="765" w:right="390" w:hanging="210"/>
        <w:rPr>
          <w:rFonts w:ascii="Optima-Regular" w:eastAsia="Optima-Regular" w:hAnsi="Optima-Regular" w:cs="Optima-Regular"/>
          <w:color w:val="010101"/>
          <w:lang w:eastAsia="zh-CN"/>
        </w:rPr>
      </w:pPr>
      <w:r w:rsidRPr="00652797">
        <w:rPr>
          <w:rFonts w:ascii="Optima-Regular" w:eastAsia="Optima-Regular" w:hAnsi="Optima-Regular" w:cs="Optima-Regular"/>
          <w:color w:val="010101"/>
          <w:lang w:eastAsia="zh-CN"/>
        </w:rPr>
        <w:t>算法和硬件的优化，硬件优化比如工艺、关键路径优化</w:t>
      </w:r>
    </w:p>
    <w:p w:rsidR="00E227BF" w:rsidRPr="008965B6" w:rsidRDefault="00D47DC6" w:rsidP="008965B6">
      <w:pPr>
        <w:pStyle w:val="1"/>
        <w:rPr>
          <w:rStyle w:val="richmediacontentanyCharacter"/>
        </w:rPr>
      </w:pPr>
      <w:bookmarkStart w:id="32" w:name="_Toc57907722"/>
      <w:r w:rsidRPr="00652797">
        <w:rPr>
          <w:rStyle w:val="richmediacontentanyCharacter"/>
          <w:rFonts w:ascii="Optima-Regular" w:eastAsia="Optima-Regular" w:hAnsi="Optima-Regular" w:cs="Optima-Regular"/>
          <w:color w:val="000000"/>
          <w:sz w:val="33"/>
          <w:szCs w:val="33"/>
        </w:rPr>
        <w:t>32.</w:t>
      </w:r>
      <w:r w:rsidR="00B65180">
        <w:rPr>
          <w:rStyle w:val="richmediacontentanyCharacter"/>
          <w:rFonts w:ascii="Optima-Regular" w:eastAsia="Optima-Regular" w:hAnsi="Optima-Regular" w:cs="Optima-Regular"/>
          <w:color w:val="000000"/>
          <w:sz w:val="33"/>
          <w:szCs w:val="33"/>
        </w:rPr>
        <w:t xml:space="preserve"> </w:t>
      </w:r>
      <w:proofErr w:type="spellStart"/>
      <w:r w:rsidRPr="00652797">
        <w:rPr>
          <w:rStyle w:val="richmediacontentanyCharacter"/>
          <w:rFonts w:ascii="Optima-Regular" w:eastAsia="Optima-Regular" w:hAnsi="Optima-Regular" w:cs="Optima-Regular"/>
          <w:color w:val="000000"/>
          <w:sz w:val="33"/>
          <w:szCs w:val="33"/>
        </w:rPr>
        <w:t>面积优化方法</w:t>
      </w:r>
      <w:proofErr w:type="spellEnd"/>
      <w:r w:rsidRPr="00652797">
        <w:rPr>
          <w:rStyle w:val="richmediacontentanyCharacter"/>
          <w:rFonts w:ascii="Optima-Regular" w:eastAsia="Optima-Regular" w:hAnsi="Optima-Regular" w:cs="Optima-Regular"/>
          <w:color w:val="000000"/>
          <w:sz w:val="33"/>
          <w:szCs w:val="33"/>
        </w:rPr>
        <w:t>？</w:t>
      </w:r>
      <w:bookmarkEnd w:id="32"/>
    </w:p>
    <w:p w:rsidR="00E227BF" w:rsidRPr="00652797" w:rsidRDefault="00D47DC6" w:rsidP="00652797">
      <w:pPr>
        <w:numPr>
          <w:ilvl w:val="0"/>
          <w:numId w:val="35"/>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资源共享</w:t>
      </w:r>
      <w:proofErr w:type="spellEnd"/>
    </w:p>
    <w:p w:rsidR="00E227BF" w:rsidRPr="00652797" w:rsidRDefault="00D47DC6" w:rsidP="00652797">
      <w:pPr>
        <w:numPr>
          <w:ilvl w:val="0"/>
          <w:numId w:val="35"/>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串行化</w:t>
      </w:r>
      <w:proofErr w:type="spellEnd"/>
    </w:p>
    <w:p w:rsidR="00E227BF" w:rsidRPr="00652797" w:rsidRDefault="00D47DC6" w:rsidP="00652797">
      <w:pPr>
        <w:numPr>
          <w:ilvl w:val="0"/>
          <w:numId w:val="35"/>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后端：对正slack的路径，移除buffer或者downsize</w:t>
      </w:r>
      <w:proofErr w:type="spellEnd"/>
    </w:p>
    <w:p w:rsidR="00E227BF" w:rsidRPr="008965B6" w:rsidRDefault="00D47DC6" w:rsidP="008965B6">
      <w:pPr>
        <w:pStyle w:val="1"/>
        <w:rPr>
          <w:rStyle w:val="richmediacontentanyCharacter"/>
        </w:rPr>
      </w:pPr>
      <w:bookmarkStart w:id="33" w:name="_Toc57907723"/>
      <w:r w:rsidRPr="00652797">
        <w:rPr>
          <w:rStyle w:val="richmediacontentanyCharacter"/>
          <w:rFonts w:ascii="Optima-Regular" w:eastAsia="Optima-Regular" w:hAnsi="Optima-Regular" w:cs="Optima-Regular"/>
          <w:color w:val="000000"/>
          <w:sz w:val="33"/>
          <w:szCs w:val="33"/>
        </w:rPr>
        <w:t>33.</w:t>
      </w:r>
      <w:r w:rsidR="00B65180">
        <w:rPr>
          <w:rStyle w:val="richmediacontentanyCharacter"/>
          <w:rFonts w:ascii="Optima-Regular" w:eastAsia="Optima-Regular" w:hAnsi="Optima-Regular" w:cs="Optima-Regular"/>
          <w:color w:val="000000"/>
          <w:sz w:val="33"/>
          <w:szCs w:val="33"/>
        </w:rPr>
        <w:t xml:space="preserve"> </w:t>
      </w:r>
      <w:r w:rsidRPr="00652797">
        <w:rPr>
          <w:rStyle w:val="richmediacontentanyCharacter"/>
          <w:rFonts w:ascii="Optima-Regular" w:eastAsia="Optima-Regular" w:hAnsi="Optima-Regular" w:cs="Optima-Regular"/>
          <w:color w:val="000000"/>
          <w:sz w:val="33"/>
          <w:szCs w:val="33"/>
        </w:rPr>
        <w:t>If-</w:t>
      </w:r>
      <w:proofErr w:type="spellStart"/>
      <w:r w:rsidRPr="00652797">
        <w:rPr>
          <w:rStyle w:val="richmediacontentanyCharacter"/>
          <w:rFonts w:ascii="Optima-Regular" w:eastAsia="Optima-Regular" w:hAnsi="Optima-Regular" w:cs="Optima-Regular"/>
          <w:color w:val="000000"/>
          <w:sz w:val="33"/>
          <w:szCs w:val="33"/>
        </w:rPr>
        <w:t>else和case综合出的电路区别</w:t>
      </w:r>
      <w:proofErr w:type="spellEnd"/>
      <w:r w:rsidRPr="00652797">
        <w:rPr>
          <w:rStyle w:val="richmediacontentanyCharacter"/>
          <w:rFonts w:ascii="Optima-Regular" w:eastAsia="Optima-Regular" w:hAnsi="Optima-Regular" w:cs="Optima-Regular"/>
          <w:color w:val="000000"/>
          <w:sz w:val="33"/>
          <w:szCs w:val="33"/>
        </w:rPr>
        <w:t>？</w:t>
      </w:r>
      <w:bookmarkEnd w:id="33"/>
    </w:p>
    <w:p w:rsidR="00E227BF" w:rsidRPr="00652797" w:rsidRDefault="00D47DC6" w:rsidP="00652797">
      <w:pPr>
        <w:numPr>
          <w:ilvl w:val="0"/>
          <w:numId w:val="36"/>
        </w:numPr>
        <w:spacing w:before="75" w:after="75"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if-else，assign</w:t>
      </w:r>
      <w:proofErr w:type="spellEnd"/>
      <w:r w:rsidRPr="00652797">
        <w:rPr>
          <w:rFonts w:ascii="Optima-Regular" w:eastAsia="Optima-Regular" w:hAnsi="Optima-Regular" w:cs="Optima-Regular"/>
          <w:color w:val="010101"/>
        </w:rPr>
        <w:t xml:space="preserve"> a = c? b : </w:t>
      </w:r>
      <w:proofErr w:type="spellStart"/>
      <w:r w:rsidRPr="00652797">
        <w:rPr>
          <w:rFonts w:ascii="Optima-Regular" w:eastAsia="Optima-Regular" w:hAnsi="Optima-Regular" w:cs="Optima-Regular"/>
          <w:color w:val="010101"/>
        </w:rPr>
        <w:t>d这种写法会综合出MUX</w:t>
      </w:r>
      <w:proofErr w:type="spellEnd"/>
    </w:p>
    <w:p w:rsidR="00E227BF" w:rsidRPr="00652797" w:rsidRDefault="00D47DC6" w:rsidP="00652797">
      <w:pPr>
        <w:numPr>
          <w:ilvl w:val="0"/>
          <w:numId w:val="36"/>
        </w:numPr>
        <w:spacing w:before="75" w:after="120" w:line="390" w:lineRule="atLeast"/>
        <w:ind w:left="765" w:right="390" w:hanging="210"/>
        <w:rPr>
          <w:rFonts w:ascii="Optima-Regular" w:eastAsia="Optima-Regular" w:hAnsi="Optima-Regular" w:cs="Optima-Regular"/>
          <w:color w:val="010101"/>
        </w:rPr>
      </w:pPr>
      <w:proofErr w:type="spellStart"/>
      <w:r w:rsidRPr="00652797">
        <w:rPr>
          <w:rFonts w:ascii="Optima-Regular" w:eastAsia="Optima-Regular" w:hAnsi="Optima-Regular" w:cs="Optima-Regular"/>
          <w:color w:val="010101"/>
        </w:rPr>
        <w:t>case，assign</w:t>
      </w:r>
      <w:proofErr w:type="spellEnd"/>
      <w:r w:rsidRPr="00652797">
        <w:rPr>
          <w:rFonts w:ascii="Optima-Regular" w:eastAsia="Optima-Regular" w:hAnsi="Optima-Regular" w:cs="Optima-Regular"/>
          <w:color w:val="010101"/>
        </w:rPr>
        <w:t xml:space="preserve"> a = </w:t>
      </w:r>
      <w:proofErr w:type="spellStart"/>
      <w:r w:rsidRPr="00652797">
        <w:rPr>
          <w:rFonts w:ascii="Optima-Regular" w:eastAsia="Optima-Regular" w:hAnsi="Optima-Regular" w:cs="Optima-Regular"/>
          <w:color w:val="010101"/>
        </w:rPr>
        <w:t>c&amp;b</w:t>
      </w:r>
      <w:proofErr w:type="spellEnd"/>
      <w:r w:rsidRPr="00652797">
        <w:rPr>
          <w:rFonts w:ascii="Optima-Regular" w:eastAsia="Optima-Regular" w:hAnsi="Optima-Regular" w:cs="Optima-Regular"/>
          <w:color w:val="010101"/>
        </w:rPr>
        <w:t xml:space="preserve"> | ~</w:t>
      </w:r>
      <w:proofErr w:type="spellStart"/>
      <w:r w:rsidRPr="00652797">
        <w:rPr>
          <w:rFonts w:ascii="Optima-Regular" w:eastAsia="Optima-Regular" w:hAnsi="Optima-Regular" w:cs="Optima-Regular"/>
          <w:color w:val="010101"/>
        </w:rPr>
        <w:t>c&amp;d这种写法会综合出AOI</w:t>
      </w:r>
      <w:proofErr w:type="spellEnd"/>
    </w:p>
    <w:p w:rsidR="00A77B3E" w:rsidRPr="00652797" w:rsidRDefault="00A77B3E" w:rsidP="00652797"/>
    <w:sectPr w:rsidR="00A77B3E" w:rsidRPr="0065279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Optima-Regular">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5B0E8784">
      <w:start w:val="1"/>
      <w:numFmt w:val="bullet"/>
      <w:lvlText w:val=""/>
      <w:lvlJc w:val="left"/>
      <w:pPr>
        <w:ind w:left="720" w:hanging="360"/>
      </w:pPr>
      <w:rPr>
        <w:rFonts w:ascii="Symbol" w:hAnsi="Symbol"/>
      </w:rPr>
    </w:lvl>
    <w:lvl w:ilvl="1" w:tplc="65DC1952">
      <w:start w:val="1"/>
      <w:numFmt w:val="bullet"/>
      <w:lvlText w:val="o"/>
      <w:lvlJc w:val="left"/>
      <w:pPr>
        <w:tabs>
          <w:tab w:val="num" w:pos="1440"/>
        </w:tabs>
        <w:ind w:left="1440" w:hanging="360"/>
      </w:pPr>
      <w:rPr>
        <w:rFonts w:ascii="Courier New" w:hAnsi="Courier New"/>
      </w:rPr>
    </w:lvl>
    <w:lvl w:ilvl="2" w:tplc="C13A8988">
      <w:start w:val="1"/>
      <w:numFmt w:val="bullet"/>
      <w:lvlText w:val=""/>
      <w:lvlJc w:val="left"/>
      <w:pPr>
        <w:tabs>
          <w:tab w:val="num" w:pos="2160"/>
        </w:tabs>
        <w:ind w:left="2160" w:hanging="360"/>
      </w:pPr>
      <w:rPr>
        <w:rFonts w:ascii="Wingdings" w:hAnsi="Wingdings"/>
      </w:rPr>
    </w:lvl>
    <w:lvl w:ilvl="3" w:tplc="9350DE6E">
      <w:start w:val="1"/>
      <w:numFmt w:val="bullet"/>
      <w:lvlText w:val=""/>
      <w:lvlJc w:val="left"/>
      <w:pPr>
        <w:tabs>
          <w:tab w:val="num" w:pos="2880"/>
        </w:tabs>
        <w:ind w:left="2880" w:hanging="360"/>
      </w:pPr>
      <w:rPr>
        <w:rFonts w:ascii="Symbol" w:hAnsi="Symbol"/>
      </w:rPr>
    </w:lvl>
    <w:lvl w:ilvl="4" w:tplc="AC1062CC">
      <w:start w:val="1"/>
      <w:numFmt w:val="bullet"/>
      <w:lvlText w:val="o"/>
      <w:lvlJc w:val="left"/>
      <w:pPr>
        <w:tabs>
          <w:tab w:val="num" w:pos="3600"/>
        </w:tabs>
        <w:ind w:left="3600" w:hanging="360"/>
      </w:pPr>
      <w:rPr>
        <w:rFonts w:ascii="Courier New" w:hAnsi="Courier New"/>
      </w:rPr>
    </w:lvl>
    <w:lvl w:ilvl="5" w:tplc="943EAA0E">
      <w:start w:val="1"/>
      <w:numFmt w:val="bullet"/>
      <w:lvlText w:val=""/>
      <w:lvlJc w:val="left"/>
      <w:pPr>
        <w:tabs>
          <w:tab w:val="num" w:pos="4320"/>
        </w:tabs>
        <w:ind w:left="4320" w:hanging="360"/>
      </w:pPr>
      <w:rPr>
        <w:rFonts w:ascii="Wingdings" w:hAnsi="Wingdings"/>
      </w:rPr>
    </w:lvl>
    <w:lvl w:ilvl="6" w:tplc="6BDEB7C8">
      <w:start w:val="1"/>
      <w:numFmt w:val="bullet"/>
      <w:lvlText w:val=""/>
      <w:lvlJc w:val="left"/>
      <w:pPr>
        <w:tabs>
          <w:tab w:val="num" w:pos="5040"/>
        </w:tabs>
        <w:ind w:left="5040" w:hanging="360"/>
      </w:pPr>
      <w:rPr>
        <w:rFonts w:ascii="Symbol" w:hAnsi="Symbol"/>
      </w:rPr>
    </w:lvl>
    <w:lvl w:ilvl="7" w:tplc="E2E62762">
      <w:start w:val="1"/>
      <w:numFmt w:val="bullet"/>
      <w:lvlText w:val="o"/>
      <w:lvlJc w:val="left"/>
      <w:pPr>
        <w:tabs>
          <w:tab w:val="num" w:pos="5760"/>
        </w:tabs>
        <w:ind w:left="5760" w:hanging="360"/>
      </w:pPr>
      <w:rPr>
        <w:rFonts w:ascii="Courier New" w:hAnsi="Courier New"/>
      </w:rPr>
    </w:lvl>
    <w:lvl w:ilvl="8" w:tplc="1C92679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1334377E">
      <w:start w:val="1"/>
      <w:numFmt w:val="bullet"/>
      <w:lvlText w:val=""/>
      <w:lvlJc w:val="left"/>
      <w:pPr>
        <w:ind w:left="720" w:hanging="360"/>
      </w:pPr>
      <w:rPr>
        <w:rFonts w:ascii="Symbol" w:hAnsi="Symbol"/>
      </w:rPr>
    </w:lvl>
    <w:lvl w:ilvl="1" w:tplc="48D226A2">
      <w:start w:val="1"/>
      <w:numFmt w:val="bullet"/>
      <w:lvlText w:val="o"/>
      <w:lvlJc w:val="left"/>
      <w:pPr>
        <w:tabs>
          <w:tab w:val="num" w:pos="1440"/>
        </w:tabs>
        <w:ind w:left="1440" w:hanging="360"/>
      </w:pPr>
      <w:rPr>
        <w:rFonts w:ascii="Courier New" w:hAnsi="Courier New"/>
      </w:rPr>
    </w:lvl>
    <w:lvl w:ilvl="2" w:tplc="62BE6FD8">
      <w:start w:val="1"/>
      <w:numFmt w:val="bullet"/>
      <w:lvlText w:val=""/>
      <w:lvlJc w:val="left"/>
      <w:pPr>
        <w:tabs>
          <w:tab w:val="num" w:pos="2160"/>
        </w:tabs>
        <w:ind w:left="2160" w:hanging="360"/>
      </w:pPr>
      <w:rPr>
        <w:rFonts w:ascii="Wingdings" w:hAnsi="Wingdings"/>
      </w:rPr>
    </w:lvl>
    <w:lvl w:ilvl="3" w:tplc="4E104A18">
      <w:start w:val="1"/>
      <w:numFmt w:val="bullet"/>
      <w:lvlText w:val=""/>
      <w:lvlJc w:val="left"/>
      <w:pPr>
        <w:tabs>
          <w:tab w:val="num" w:pos="2880"/>
        </w:tabs>
        <w:ind w:left="2880" w:hanging="360"/>
      </w:pPr>
      <w:rPr>
        <w:rFonts w:ascii="Symbol" w:hAnsi="Symbol"/>
      </w:rPr>
    </w:lvl>
    <w:lvl w:ilvl="4" w:tplc="C792CED6">
      <w:start w:val="1"/>
      <w:numFmt w:val="bullet"/>
      <w:lvlText w:val="o"/>
      <w:lvlJc w:val="left"/>
      <w:pPr>
        <w:tabs>
          <w:tab w:val="num" w:pos="3600"/>
        </w:tabs>
        <w:ind w:left="3600" w:hanging="360"/>
      </w:pPr>
      <w:rPr>
        <w:rFonts w:ascii="Courier New" w:hAnsi="Courier New"/>
      </w:rPr>
    </w:lvl>
    <w:lvl w:ilvl="5" w:tplc="5CB28C38">
      <w:start w:val="1"/>
      <w:numFmt w:val="bullet"/>
      <w:lvlText w:val=""/>
      <w:lvlJc w:val="left"/>
      <w:pPr>
        <w:tabs>
          <w:tab w:val="num" w:pos="4320"/>
        </w:tabs>
        <w:ind w:left="4320" w:hanging="360"/>
      </w:pPr>
      <w:rPr>
        <w:rFonts w:ascii="Wingdings" w:hAnsi="Wingdings"/>
      </w:rPr>
    </w:lvl>
    <w:lvl w:ilvl="6" w:tplc="CAAE0498">
      <w:start w:val="1"/>
      <w:numFmt w:val="bullet"/>
      <w:lvlText w:val=""/>
      <w:lvlJc w:val="left"/>
      <w:pPr>
        <w:tabs>
          <w:tab w:val="num" w:pos="5040"/>
        </w:tabs>
        <w:ind w:left="5040" w:hanging="360"/>
      </w:pPr>
      <w:rPr>
        <w:rFonts w:ascii="Symbol" w:hAnsi="Symbol"/>
      </w:rPr>
    </w:lvl>
    <w:lvl w:ilvl="7" w:tplc="7E969E18">
      <w:start w:val="1"/>
      <w:numFmt w:val="bullet"/>
      <w:lvlText w:val="o"/>
      <w:lvlJc w:val="left"/>
      <w:pPr>
        <w:tabs>
          <w:tab w:val="num" w:pos="5760"/>
        </w:tabs>
        <w:ind w:left="5760" w:hanging="360"/>
      </w:pPr>
      <w:rPr>
        <w:rFonts w:ascii="Courier New" w:hAnsi="Courier New"/>
      </w:rPr>
    </w:lvl>
    <w:lvl w:ilvl="8" w:tplc="80524C5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982E973E">
      <w:start w:val="1"/>
      <w:numFmt w:val="bullet"/>
      <w:lvlText w:val=""/>
      <w:lvlJc w:val="left"/>
      <w:pPr>
        <w:ind w:left="720" w:hanging="360"/>
      </w:pPr>
      <w:rPr>
        <w:rFonts w:ascii="Symbol" w:hAnsi="Symbol"/>
      </w:rPr>
    </w:lvl>
    <w:lvl w:ilvl="1" w:tplc="BB60F86C">
      <w:start w:val="1"/>
      <w:numFmt w:val="bullet"/>
      <w:lvlText w:val="o"/>
      <w:lvlJc w:val="left"/>
      <w:pPr>
        <w:tabs>
          <w:tab w:val="num" w:pos="1440"/>
        </w:tabs>
        <w:ind w:left="1440" w:hanging="360"/>
      </w:pPr>
      <w:rPr>
        <w:rFonts w:ascii="Courier New" w:hAnsi="Courier New"/>
      </w:rPr>
    </w:lvl>
    <w:lvl w:ilvl="2" w:tplc="0FD6F97C">
      <w:start w:val="1"/>
      <w:numFmt w:val="bullet"/>
      <w:lvlText w:val=""/>
      <w:lvlJc w:val="left"/>
      <w:pPr>
        <w:tabs>
          <w:tab w:val="num" w:pos="2160"/>
        </w:tabs>
        <w:ind w:left="2160" w:hanging="360"/>
      </w:pPr>
      <w:rPr>
        <w:rFonts w:ascii="Wingdings" w:hAnsi="Wingdings"/>
      </w:rPr>
    </w:lvl>
    <w:lvl w:ilvl="3" w:tplc="C3AC29CA">
      <w:start w:val="1"/>
      <w:numFmt w:val="bullet"/>
      <w:lvlText w:val=""/>
      <w:lvlJc w:val="left"/>
      <w:pPr>
        <w:tabs>
          <w:tab w:val="num" w:pos="2880"/>
        </w:tabs>
        <w:ind w:left="2880" w:hanging="360"/>
      </w:pPr>
      <w:rPr>
        <w:rFonts w:ascii="Symbol" w:hAnsi="Symbol"/>
      </w:rPr>
    </w:lvl>
    <w:lvl w:ilvl="4" w:tplc="93BC08E4">
      <w:start w:val="1"/>
      <w:numFmt w:val="bullet"/>
      <w:lvlText w:val="o"/>
      <w:lvlJc w:val="left"/>
      <w:pPr>
        <w:tabs>
          <w:tab w:val="num" w:pos="3600"/>
        </w:tabs>
        <w:ind w:left="3600" w:hanging="360"/>
      </w:pPr>
      <w:rPr>
        <w:rFonts w:ascii="Courier New" w:hAnsi="Courier New"/>
      </w:rPr>
    </w:lvl>
    <w:lvl w:ilvl="5" w:tplc="5E6E0EEE">
      <w:start w:val="1"/>
      <w:numFmt w:val="bullet"/>
      <w:lvlText w:val=""/>
      <w:lvlJc w:val="left"/>
      <w:pPr>
        <w:tabs>
          <w:tab w:val="num" w:pos="4320"/>
        </w:tabs>
        <w:ind w:left="4320" w:hanging="360"/>
      </w:pPr>
      <w:rPr>
        <w:rFonts w:ascii="Wingdings" w:hAnsi="Wingdings"/>
      </w:rPr>
    </w:lvl>
    <w:lvl w:ilvl="6" w:tplc="350A46B0">
      <w:start w:val="1"/>
      <w:numFmt w:val="bullet"/>
      <w:lvlText w:val=""/>
      <w:lvlJc w:val="left"/>
      <w:pPr>
        <w:tabs>
          <w:tab w:val="num" w:pos="5040"/>
        </w:tabs>
        <w:ind w:left="5040" w:hanging="360"/>
      </w:pPr>
      <w:rPr>
        <w:rFonts w:ascii="Symbol" w:hAnsi="Symbol"/>
      </w:rPr>
    </w:lvl>
    <w:lvl w:ilvl="7" w:tplc="5C9E9ED4">
      <w:start w:val="1"/>
      <w:numFmt w:val="bullet"/>
      <w:lvlText w:val="o"/>
      <w:lvlJc w:val="left"/>
      <w:pPr>
        <w:tabs>
          <w:tab w:val="num" w:pos="5760"/>
        </w:tabs>
        <w:ind w:left="5760" w:hanging="360"/>
      </w:pPr>
      <w:rPr>
        <w:rFonts w:ascii="Courier New" w:hAnsi="Courier New"/>
      </w:rPr>
    </w:lvl>
    <w:lvl w:ilvl="8" w:tplc="CA1656C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CDF83ECE">
      <w:start w:val="1"/>
      <w:numFmt w:val="bullet"/>
      <w:lvlText w:val=""/>
      <w:lvlJc w:val="left"/>
      <w:pPr>
        <w:ind w:left="720" w:hanging="360"/>
      </w:pPr>
      <w:rPr>
        <w:rFonts w:ascii="Symbol" w:hAnsi="Symbol"/>
      </w:rPr>
    </w:lvl>
    <w:lvl w:ilvl="1" w:tplc="C66A8090">
      <w:start w:val="1"/>
      <w:numFmt w:val="bullet"/>
      <w:lvlText w:val="o"/>
      <w:lvlJc w:val="left"/>
      <w:pPr>
        <w:tabs>
          <w:tab w:val="num" w:pos="1440"/>
        </w:tabs>
        <w:ind w:left="1440" w:hanging="360"/>
      </w:pPr>
      <w:rPr>
        <w:rFonts w:ascii="Courier New" w:hAnsi="Courier New"/>
      </w:rPr>
    </w:lvl>
    <w:lvl w:ilvl="2" w:tplc="76F2973E">
      <w:start w:val="1"/>
      <w:numFmt w:val="bullet"/>
      <w:lvlText w:val=""/>
      <w:lvlJc w:val="left"/>
      <w:pPr>
        <w:tabs>
          <w:tab w:val="num" w:pos="2160"/>
        </w:tabs>
        <w:ind w:left="2160" w:hanging="360"/>
      </w:pPr>
      <w:rPr>
        <w:rFonts w:ascii="Wingdings" w:hAnsi="Wingdings"/>
      </w:rPr>
    </w:lvl>
    <w:lvl w:ilvl="3" w:tplc="8CE47858">
      <w:start w:val="1"/>
      <w:numFmt w:val="bullet"/>
      <w:lvlText w:val=""/>
      <w:lvlJc w:val="left"/>
      <w:pPr>
        <w:tabs>
          <w:tab w:val="num" w:pos="2880"/>
        </w:tabs>
        <w:ind w:left="2880" w:hanging="360"/>
      </w:pPr>
      <w:rPr>
        <w:rFonts w:ascii="Symbol" w:hAnsi="Symbol"/>
      </w:rPr>
    </w:lvl>
    <w:lvl w:ilvl="4" w:tplc="2654E850">
      <w:start w:val="1"/>
      <w:numFmt w:val="bullet"/>
      <w:lvlText w:val="o"/>
      <w:lvlJc w:val="left"/>
      <w:pPr>
        <w:tabs>
          <w:tab w:val="num" w:pos="3600"/>
        </w:tabs>
        <w:ind w:left="3600" w:hanging="360"/>
      </w:pPr>
      <w:rPr>
        <w:rFonts w:ascii="Courier New" w:hAnsi="Courier New"/>
      </w:rPr>
    </w:lvl>
    <w:lvl w:ilvl="5" w:tplc="C2FA84D0">
      <w:start w:val="1"/>
      <w:numFmt w:val="bullet"/>
      <w:lvlText w:val=""/>
      <w:lvlJc w:val="left"/>
      <w:pPr>
        <w:tabs>
          <w:tab w:val="num" w:pos="4320"/>
        </w:tabs>
        <w:ind w:left="4320" w:hanging="360"/>
      </w:pPr>
      <w:rPr>
        <w:rFonts w:ascii="Wingdings" w:hAnsi="Wingdings"/>
      </w:rPr>
    </w:lvl>
    <w:lvl w:ilvl="6" w:tplc="A46E85AC">
      <w:start w:val="1"/>
      <w:numFmt w:val="bullet"/>
      <w:lvlText w:val=""/>
      <w:lvlJc w:val="left"/>
      <w:pPr>
        <w:tabs>
          <w:tab w:val="num" w:pos="5040"/>
        </w:tabs>
        <w:ind w:left="5040" w:hanging="360"/>
      </w:pPr>
      <w:rPr>
        <w:rFonts w:ascii="Symbol" w:hAnsi="Symbol"/>
      </w:rPr>
    </w:lvl>
    <w:lvl w:ilvl="7" w:tplc="B302D8A4">
      <w:start w:val="1"/>
      <w:numFmt w:val="bullet"/>
      <w:lvlText w:val="o"/>
      <w:lvlJc w:val="left"/>
      <w:pPr>
        <w:tabs>
          <w:tab w:val="num" w:pos="5760"/>
        </w:tabs>
        <w:ind w:left="5760" w:hanging="360"/>
      </w:pPr>
      <w:rPr>
        <w:rFonts w:ascii="Courier New" w:hAnsi="Courier New"/>
      </w:rPr>
    </w:lvl>
    <w:lvl w:ilvl="8" w:tplc="A8C299B4">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CF4629D2">
      <w:start w:val="1"/>
      <w:numFmt w:val="bullet"/>
      <w:lvlText w:val=""/>
      <w:lvlJc w:val="left"/>
      <w:pPr>
        <w:ind w:left="720" w:hanging="360"/>
      </w:pPr>
      <w:rPr>
        <w:rFonts w:ascii="Symbol" w:hAnsi="Symbol"/>
      </w:rPr>
    </w:lvl>
    <w:lvl w:ilvl="1" w:tplc="EB523620">
      <w:start w:val="1"/>
      <w:numFmt w:val="bullet"/>
      <w:lvlText w:val="o"/>
      <w:lvlJc w:val="left"/>
      <w:pPr>
        <w:tabs>
          <w:tab w:val="num" w:pos="1440"/>
        </w:tabs>
        <w:ind w:left="1440" w:hanging="360"/>
      </w:pPr>
      <w:rPr>
        <w:rFonts w:ascii="Courier New" w:hAnsi="Courier New"/>
      </w:rPr>
    </w:lvl>
    <w:lvl w:ilvl="2" w:tplc="D548BCE6">
      <w:start w:val="1"/>
      <w:numFmt w:val="bullet"/>
      <w:lvlText w:val=""/>
      <w:lvlJc w:val="left"/>
      <w:pPr>
        <w:tabs>
          <w:tab w:val="num" w:pos="2160"/>
        </w:tabs>
        <w:ind w:left="2160" w:hanging="360"/>
      </w:pPr>
      <w:rPr>
        <w:rFonts w:ascii="Wingdings" w:hAnsi="Wingdings"/>
      </w:rPr>
    </w:lvl>
    <w:lvl w:ilvl="3" w:tplc="74A8EA88">
      <w:start w:val="1"/>
      <w:numFmt w:val="bullet"/>
      <w:lvlText w:val=""/>
      <w:lvlJc w:val="left"/>
      <w:pPr>
        <w:tabs>
          <w:tab w:val="num" w:pos="2880"/>
        </w:tabs>
        <w:ind w:left="2880" w:hanging="360"/>
      </w:pPr>
      <w:rPr>
        <w:rFonts w:ascii="Symbol" w:hAnsi="Symbol"/>
      </w:rPr>
    </w:lvl>
    <w:lvl w:ilvl="4" w:tplc="24181ECC">
      <w:start w:val="1"/>
      <w:numFmt w:val="bullet"/>
      <w:lvlText w:val="o"/>
      <w:lvlJc w:val="left"/>
      <w:pPr>
        <w:tabs>
          <w:tab w:val="num" w:pos="3600"/>
        </w:tabs>
        <w:ind w:left="3600" w:hanging="360"/>
      </w:pPr>
      <w:rPr>
        <w:rFonts w:ascii="Courier New" w:hAnsi="Courier New"/>
      </w:rPr>
    </w:lvl>
    <w:lvl w:ilvl="5" w:tplc="014CF8D6">
      <w:start w:val="1"/>
      <w:numFmt w:val="bullet"/>
      <w:lvlText w:val=""/>
      <w:lvlJc w:val="left"/>
      <w:pPr>
        <w:tabs>
          <w:tab w:val="num" w:pos="4320"/>
        </w:tabs>
        <w:ind w:left="4320" w:hanging="360"/>
      </w:pPr>
      <w:rPr>
        <w:rFonts w:ascii="Wingdings" w:hAnsi="Wingdings"/>
      </w:rPr>
    </w:lvl>
    <w:lvl w:ilvl="6" w:tplc="AB02EACC">
      <w:start w:val="1"/>
      <w:numFmt w:val="bullet"/>
      <w:lvlText w:val=""/>
      <w:lvlJc w:val="left"/>
      <w:pPr>
        <w:tabs>
          <w:tab w:val="num" w:pos="5040"/>
        </w:tabs>
        <w:ind w:left="5040" w:hanging="360"/>
      </w:pPr>
      <w:rPr>
        <w:rFonts w:ascii="Symbol" w:hAnsi="Symbol"/>
      </w:rPr>
    </w:lvl>
    <w:lvl w:ilvl="7" w:tplc="310CF610">
      <w:start w:val="1"/>
      <w:numFmt w:val="bullet"/>
      <w:lvlText w:val="o"/>
      <w:lvlJc w:val="left"/>
      <w:pPr>
        <w:tabs>
          <w:tab w:val="num" w:pos="5760"/>
        </w:tabs>
        <w:ind w:left="5760" w:hanging="360"/>
      </w:pPr>
      <w:rPr>
        <w:rFonts w:ascii="Courier New" w:hAnsi="Courier New"/>
      </w:rPr>
    </w:lvl>
    <w:lvl w:ilvl="8" w:tplc="4DD0ADB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1A50ECB6">
      <w:start w:val="1"/>
      <w:numFmt w:val="bullet"/>
      <w:lvlText w:val=""/>
      <w:lvlJc w:val="left"/>
      <w:pPr>
        <w:ind w:left="720" w:hanging="360"/>
      </w:pPr>
      <w:rPr>
        <w:rFonts w:ascii="Symbol" w:hAnsi="Symbol"/>
      </w:rPr>
    </w:lvl>
    <w:lvl w:ilvl="1" w:tplc="B3BCE970">
      <w:start w:val="1"/>
      <w:numFmt w:val="bullet"/>
      <w:lvlText w:val="o"/>
      <w:lvlJc w:val="left"/>
      <w:pPr>
        <w:tabs>
          <w:tab w:val="num" w:pos="1440"/>
        </w:tabs>
        <w:ind w:left="1440" w:hanging="360"/>
      </w:pPr>
      <w:rPr>
        <w:rFonts w:ascii="Courier New" w:hAnsi="Courier New"/>
      </w:rPr>
    </w:lvl>
    <w:lvl w:ilvl="2" w:tplc="3368A308">
      <w:start w:val="1"/>
      <w:numFmt w:val="bullet"/>
      <w:lvlText w:val=""/>
      <w:lvlJc w:val="left"/>
      <w:pPr>
        <w:tabs>
          <w:tab w:val="num" w:pos="2160"/>
        </w:tabs>
        <w:ind w:left="2160" w:hanging="360"/>
      </w:pPr>
      <w:rPr>
        <w:rFonts w:ascii="Wingdings" w:hAnsi="Wingdings"/>
      </w:rPr>
    </w:lvl>
    <w:lvl w:ilvl="3" w:tplc="1048FE60">
      <w:start w:val="1"/>
      <w:numFmt w:val="bullet"/>
      <w:lvlText w:val=""/>
      <w:lvlJc w:val="left"/>
      <w:pPr>
        <w:tabs>
          <w:tab w:val="num" w:pos="2880"/>
        </w:tabs>
        <w:ind w:left="2880" w:hanging="360"/>
      </w:pPr>
      <w:rPr>
        <w:rFonts w:ascii="Symbol" w:hAnsi="Symbol"/>
      </w:rPr>
    </w:lvl>
    <w:lvl w:ilvl="4" w:tplc="4C0A93A2">
      <w:start w:val="1"/>
      <w:numFmt w:val="bullet"/>
      <w:lvlText w:val="o"/>
      <w:lvlJc w:val="left"/>
      <w:pPr>
        <w:tabs>
          <w:tab w:val="num" w:pos="3600"/>
        </w:tabs>
        <w:ind w:left="3600" w:hanging="360"/>
      </w:pPr>
      <w:rPr>
        <w:rFonts w:ascii="Courier New" w:hAnsi="Courier New"/>
      </w:rPr>
    </w:lvl>
    <w:lvl w:ilvl="5" w:tplc="392A7D5A">
      <w:start w:val="1"/>
      <w:numFmt w:val="bullet"/>
      <w:lvlText w:val=""/>
      <w:lvlJc w:val="left"/>
      <w:pPr>
        <w:tabs>
          <w:tab w:val="num" w:pos="4320"/>
        </w:tabs>
        <w:ind w:left="4320" w:hanging="360"/>
      </w:pPr>
      <w:rPr>
        <w:rFonts w:ascii="Wingdings" w:hAnsi="Wingdings"/>
      </w:rPr>
    </w:lvl>
    <w:lvl w:ilvl="6" w:tplc="789C876A">
      <w:start w:val="1"/>
      <w:numFmt w:val="bullet"/>
      <w:lvlText w:val=""/>
      <w:lvlJc w:val="left"/>
      <w:pPr>
        <w:tabs>
          <w:tab w:val="num" w:pos="5040"/>
        </w:tabs>
        <w:ind w:left="5040" w:hanging="360"/>
      </w:pPr>
      <w:rPr>
        <w:rFonts w:ascii="Symbol" w:hAnsi="Symbol"/>
      </w:rPr>
    </w:lvl>
    <w:lvl w:ilvl="7" w:tplc="7D5231EA">
      <w:start w:val="1"/>
      <w:numFmt w:val="bullet"/>
      <w:lvlText w:val="o"/>
      <w:lvlJc w:val="left"/>
      <w:pPr>
        <w:tabs>
          <w:tab w:val="num" w:pos="5760"/>
        </w:tabs>
        <w:ind w:left="5760" w:hanging="360"/>
      </w:pPr>
      <w:rPr>
        <w:rFonts w:ascii="Courier New" w:hAnsi="Courier New"/>
      </w:rPr>
    </w:lvl>
    <w:lvl w:ilvl="8" w:tplc="39C4A190">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3222A33C">
      <w:start w:val="1"/>
      <w:numFmt w:val="bullet"/>
      <w:lvlText w:val=""/>
      <w:lvlJc w:val="left"/>
      <w:pPr>
        <w:ind w:left="720" w:hanging="360"/>
      </w:pPr>
      <w:rPr>
        <w:rFonts w:ascii="Symbol" w:hAnsi="Symbol"/>
      </w:rPr>
    </w:lvl>
    <w:lvl w:ilvl="1" w:tplc="A14ECA1E">
      <w:start w:val="1"/>
      <w:numFmt w:val="bullet"/>
      <w:lvlText w:val="o"/>
      <w:lvlJc w:val="left"/>
      <w:pPr>
        <w:tabs>
          <w:tab w:val="num" w:pos="1440"/>
        </w:tabs>
        <w:ind w:left="1440" w:hanging="360"/>
      </w:pPr>
      <w:rPr>
        <w:rFonts w:ascii="Courier New" w:hAnsi="Courier New"/>
      </w:rPr>
    </w:lvl>
    <w:lvl w:ilvl="2" w:tplc="917A9314">
      <w:start w:val="1"/>
      <w:numFmt w:val="bullet"/>
      <w:lvlText w:val=""/>
      <w:lvlJc w:val="left"/>
      <w:pPr>
        <w:tabs>
          <w:tab w:val="num" w:pos="2160"/>
        </w:tabs>
        <w:ind w:left="2160" w:hanging="360"/>
      </w:pPr>
      <w:rPr>
        <w:rFonts w:ascii="Wingdings" w:hAnsi="Wingdings"/>
      </w:rPr>
    </w:lvl>
    <w:lvl w:ilvl="3" w:tplc="D42C136A">
      <w:start w:val="1"/>
      <w:numFmt w:val="bullet"/>
      <w:lvlText w:val=""/>
      <w:lvlJc w:val="left"/>
      <w:pPr>
        <w:tabs>
          <w:tab w:val="num" w:pos="2880"/>
        </w:tabs>
        <w:ind w:left="2880" w:hanging="360"/>
      </w:pPr>
      <w:rPr>
        <w:rFonts w:ascii="Symbol" w:hAnsi="Symbol"/>
      </w:rPr>
    </w:lvl>
    <w:lvl w:ilvl="4" w:tplc="4B126C1A">
      <w:start w:val="1"/>
      <w:numFmt w:val="bullet"/>
      <w:lvlText w:val="o"/>
      <w:lvlJc w:val="left"/>
      <w:pPr>
        <w:tabs>
          <w:tab w:val="num" w:pos="3600"/>
        </w:tabs>
        <w:ind w:left="3600" w:hanging="360"/>
      </w:pPr>
      <w:rPr>
        <w:rFonts w:ascii="Courier New" w:hAnsi="Courier New"/>
      </w:rPr>
    </w:lvl>
    <w:lvl w:ilvl="5" w:tplc="A8C8A144">
      <w:start w:val="1"/>
      <w:numFmt w:val="bullet"/>
      <w:lvlText w:val=""/>
      <w:lvlJc w:val="left"/>
      <w:pPr>
        <w:tabs>
          <w:tab w:val="num" w:pos="4320"/>
        </w:tabs>
        <w:ind w:left="4320" w:hanging="360"/>
      </w:pPr>
      <w:rPr>
        <w:rFonts w:ascii="Wingdings" w:hAnsi="Wingdings"/>
      </w:rPr>
    </w:lvl>
    <w:lvl w:ilvl="6" w:tplc="52783F26">
      <w:start w:val="1"/>
      <w:numFmt w:val="bullet"/>
      <w:lvlText w:val=""/>
      <w:lvlJc w:val="left"/>
      <w:pPr>
        <w:tabs>
          <w:tab w:val="num" w:pos="5040"/>
        </w:tabs>
        <w:ind w:left="5040" w:hanging="360"/>
      </w:pPr>
      <w:rPr>
        <w:rFonts w:ascii="Symbol" w:hAnsi="Symbol"/>
      </w:rPr>
    </w:lvl>
    <w:lvl w:ilvl="7" w:tplc="DDD6D936">
      <w:start w:val="1"/>
      <w:numFmt w:val="bullet"/>
      <w:lvlText w:val="o"/>
      <w:lvlJc w:val="left"/>
      <w:pPr>
        <w:tabs>
          <w:tab w:val="num" w:pos="5760"/>
        </w:tabs>
        <w:ind w:left="5760" w:hanging="360"/>
      </w:pPr>
      <w:rPr>
        <w:rFonts w:ascii="Courier New" w:hAnsi="Courier New"/>
      </w:rPr>
    </w:lvl>
    <w:lvl w:ilvl="8" w:tplc="97923292">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8F845DF6">
      <w:start w:val="1"/>
      <w:numFmt w:val="bullet"/>
      <w:lvlText w:val=""/>
      <w:lvlJc w:val="left"/>
      <w:pPr>
        <w:ind w:left="720" w:hanging="360"/>
      </w:pPr>
      <w:rPr>
        <w:rFonts w:ascii="Symbol" w:hAnsi="Symbol"/>
      </w:rPr>
    </w:lvl>
    <w:lvl w:ilvl="1" w:tplc="1878F44E">
      <w:start w:val="1"/>
      <w:numFmt w:val="bullet"/>
      <w:lvlText w:val="o"/>
      <w:lvlJc w:val="left"/>
      <w:pPr>
        <w:tabs>
          <w:tab w:val="num" w:pos="1440"/>
        </w:tabs>
        <w:ind w:left="1440" w:hanging="360"/>
      </w:pPr>
      <w:rPr>
        <w:rFonts w:ascii="Courier New" w:hAnsi="Courier New"/>
      </w:rPr>
    </w:lvl>
    <w:lvl w:ilvl="2" w:tplc="0592305A">
      <w:start w:val="1"/>
      <w:numFmt w:val="bullet"/>
      <w:lvlText w:val=""/>
      <w:lvlJc w:val="left"/>
      <w:pPr>
        <w:tabs>
          <w:tab w:val="num" w:pos="2160"/>
        </w:tabs>
        <w:ind w:left="2160" w:hanging="360"/>
      </w:pPr>
      <w:rPr>
        <w:rFonts w:ascii="Wingdings" w:hAnsi="Wingdings"/>
      </w:rPr>
    </w:lvl>
    <w:lvl w:ilvl="3" w:tplc="32484828">
      <w:start w:val="1"/>
      <w:numFmt w:val="bullet"/>
      <w:lvlText w:val=""/>
      <w:lvlJc w:val="left"/>
      <w:pPr>
        <w:tabs>
          <w:tab w:val="num" w:pos="2880"/>
        </w:tabs>
        <w:ind w:left="2880" w:hanging="360"/>
      </w:pPr>
      <w:rPr>
        <w:rFonts w:ascii="Symbol" w:hAnsi="Symbol"/>
      </w:rPr>
    </w:lvl>
    <w:lvl w:ilvl="4" w:tplc="BB2C080A">
      <w:start w:val="1"/>
      <w:numFmt w:val="bullet"/>
      <w:lvlText w:val="o"/>
      <w:lvlJc w:val="left"/>
      <w:pPr>
        <w:tabs>
          <w:tab w:val="num" w:pos="3600"/>
        </w:tabs>
        <w:ind w:left="3600" w:hanging="360"/>
      </w:pPr>
      <w:rPr>
        <w:rFonts w:ascii="Courier New" w:hAnsi="Courier New"/>
      </w:rPr>
    </w:lvl>
    <w:lvl w:ilvl="5" w:tplc="D02A56BC">
      <w:start w:val="1"/>
      <w:numFmt w:val="bullet"/>
      <w:lvlText w:val=""/>
      <w:lvlJc w:val="left"/>
      <w:pPr>
        <w:tabs>
          <w:tab w:val="num" w:pos="4320"/>
        </w:tabs>
        <w:ind w:left="4320" w:hanging="360"/>
      </w:pPr>
      <w:rPr>
        <w:rFonts w:ascii="Wingdings" w:hAnsi="Wingdings"/>
      </w:rPr>
    </w:lvl>
    <w:lvl w:ilvl="6" w:tplc="C6F07DAC">
      <w:start w:val="1"/>
      <w:numFmt w:val="bullet"/>
      <w:lvlText w:val=""/>
      <w:lvlJc w:val="left"/>
      <w:pPr>
        <w:tabs>
          <w:tab w:val="num" w:pos="5040"/>
        </w:tabs>
        <w:ind w:left="5040" w:hanging="360"/>
      </w:pPr>
      <w:rPr>
        <w:rFonts w:ascii="Symbol" w:hAnsi="Symbol"/>
      </w:rPr>
    </w:lvl>
    <w:lvl w:ilvl="7" w:tplc="90E8AE70">
      <w:start w:val="1"/>
      <w:numFmt w:val="bullet"/>
      <w:lvlText w:val="o"/>
      <w:lvlJc w:val="left"/>
      <w:pPr>
        <w:tabs>
          <w:tab w:val="num" w:pos="5760"/>
        </w:tabs>
        <w:ind w:left="5760" w:hanging="360"/>
      </w:pPr>
      <w:rPr>
        <w:rFonts w:ascii="Courier New" w:hAnsi="Courier New"/>
      </w:rPr>
    </w:lvl>
    <w:lvl w:ilvl="8" w:tplc="7F0C71D0">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3AE60846">
      <w:start w:val="1"/>
      <w:numFmt w:val="bullet"/>
      <w:lvlText w:val=""/>
      <w:lvlJc w:val="left"/>
      <w:pPr>
        <w:ind w:left="720" w:hanging="360"/>
      </w:pPr>
      <w:rPr>
        <w:rFonts w:ascii="Symbol" w:hAnsi="Symbol"/>
      </w:rPr>
    </w:lvl>
    <w:lvl w:ilvl="1" w:tplc="B8EE0172">
      <w:start w:val="1"/>
      <w:numFmt w:val="bullet"/>
      <w:lvlText w:val="o"/>
      <w:lvlJc w:val="left"/>
      <w:pPr>
        <w:tabs>
          <w:tab w:val="num" w:pos="1440"/>
        </w:tabs>
        <w:ind w:left="1440" w:hanging="360"/>
      </w:pPr>
      <w:rPr>
        <w:rFonts w:ascii="Courier New" w:hAnsi="Courier New"/>
      </w:rPr>
    </w:lvl>
    <w:lvl w:ilvl="2" w:tplc="BFC0B770">
      <w:start w:val="1"/>
      <w:numFmt w:val="bullet"/>
      <w:lvlText w:val=""/>
      <w:lvlJc w:val="left"/>
      <w:pPr>
        <w:tabs>
          <w:tab w:val="num" w:pos="2160"/>
        </w:tabs>
        <w:ind w:left="2160" w:hanging="360"/>
      </w:pPr>
      <w:rPr>
        <w:rFonts w:ascii="Wingdings" w:hAnsi="Wingdings"/>
      </w:rPr>
    </w:lvl>
    <w:lvl w:ilvl="3" w:tplc="ED9E787A">
      <w:start w:val="1"/>
      <w:numFmt w:val="bullet"/>
      <w:lvlText w:val=""/>
      <w:lvlJc w:val="left"/>
      <w:pPr>
        <w:tabs>
          <w:tab w:val="num" w:pos="2880"/>
        </w:tabs>
        <w:ind w:left="2880" w:hanging="360"/>
      </w:pPr>
      <w:rPr>
        <w:rFonts w:ascii="Symbol" w:hAnsi="Symbol"/>
      </w:rPr>
    </w:lvl>
    <w:lvl w:ilvl="4" w:tplc="570AA456">
      <w:start w:val="1"/>
      <w:numFmt w:val="bullet"/>
      <w:lvlText w:val="o"/>
      <w:lvlJc w:val="left"/>
      <w:pPr>
        <w:tabs>
          <w:tab w:val="num" w:pos="3600"/>
        </w:tabs>
        <w:ind w:left="3600" w:hanging="360"/>
      </w:pPr>
      <w:rPr>
        <w:rFonts w:ascii="Courier New" w:hAnsi="Courier New"/>
      </w:rPr>
    </w:lvl>
    <w:lvl w:ilvl="5" w:tplc="0F267A7E">
      <w:start w:val="1"/>
      <w:numFmt w:val="bullet"/>
      <w:lvlText w:val=""/>
      <w:lvlJc w:val="left"/>
      <w:pPr>
        <w:tabs>
          <w:tab w:val="num" w:pos="4320"/>
        </w:tabs>
        <w:ind w:left="4320" w:hanging="360"/>
      </w:pPr>
      <w:rPr>
        <w:rFonts w:ascii="Wingdings" w:hAnsi="Wingdings"/>
      </w:rPr>
    </w:lvl>
    <w:lvl w:ilvl="6" w:tplc="C3645810">
      <w:start w:val="1"/>
      <w:numFmt w:val="bullet"/>
      <w:lvlText w:val=""/>
      <w:lvlJc w:val="left"/>
      <w:pPr>
        <w:tabs>
          <w:tab w:val="num" w:pos="5040"/>
        </w:tabs>
        <w:ind w:left="5040" w:hanging="360"/>
      </w:pPr>
      <w:rPr>
        <w:rFonts w:ascii="Symbol" w:hAnsi="Symbol"/>
      </w:rPr>
    </w:lvl>
    <w:lvl w:ilvl="7" w:tplc="EB54BBB8">
      <w:start w:val="1"/>
      <w:numFmt w:val="bullet"/>
      <w:lvlText w:val="o"/>
      <w:lvlJc w:val="left"/>
      <w:pPr>
        <w:tabs>
          <w:tab w:val="num" w:pos="5760"/>
        </w:tabs>
        <w:ind w:left="5760" w:hanging="360"/>
      </w:pPr>
      <w:rPr>
        <w:rFonts w:ascii="Courier New" w:hAnsi="Courier New"/>
      </w:rPr>
    </w:lvl>
    <w:lvl w:ilvl="8" w:tplc="3B187B8A">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6AFE0980">
      <w:start w:val="1"/>
      <w:numFmt w:val="bullet"/>
      <w:lvlText w:val=""/>
      <w:lvlJc w:val="left"/>
      <w:pPr>
        <w:ind w:left="720" w:hanging="360"/>
      </w:pPr>
      <w:rPr>
        <w:rFonts w:ascii="Symbol" w:hAnsi="Symbol"/>
      </w:rPr>
    </w:lvl>
    <w:lvl w:ilvl="1" w:tplc="B16E7EC6">
      <w:start w:val="1"/>
      <w:numFmt w:val="bullet"/>
      <w:lvlText w:val="o"/>
      <w:lvlJc w:val="left"/>
      <w:pPr>
        <w:tabs>
          <w:tab w:val="num" w:pos="1440"/>
        </w:tabs>
        <w:ind w:left="1440" w:hanging="360"/>
      </w:pPr>
      <w:rPr>
        <w:rFonts w:ascii="Courier New" w:hAnsi="Courier New"/>
      </w:rPr>
    </w:lvl>
    <w:lvl w:ilvl="2" w:tplc="D1A6864A">
      <w:start w:val="1"/>
      <w:numFmt w:val="bullet"/>
      <w:lvlText w:val=""/>
      <w:lvlJc w:val="left"/>
      <w:pPr>
        <w:tabs>
          <w:tab w:val="num" w:pos="2160"/>
        </w:tabs>
        <w:ind w:left="2160" w:hanging="360"/>
      </w:pPr>
      <w:rPr>
        <w:rFonts w:ascii="Wingdings" w:hAnsi="Wingdings"/>
      </w:rPr>
    </w:lvl>
    <w:lvl w:ilvl="3" w:tplc="5E10E152">
      <w:start w:val="1"/>
      <w:numFmt w:val="bullet"/>
      <w:lvlText w:val=""/>
      <w:lvlJc w:val="left"/>
      <w:pPr>
        <w:tabs>
          <w:tab w:val="num" w:pos="2880"/>
        </w:tabs>
        <w:ind w:left="2880" w:hanging="360"/>
      </w:pPr>
      <w:rPr>
        <w:rFonts w:ascii="Symbol" w:hAnsi="Symbol"/>
      </w:rPr>
    </w:lvl>
    <w:lvl w:ilvl="4" w:tplc="B6623D84">
      <w:start w:val="1"/>
      <w:numFmt w:val="bullet"/>
      <w:lvlText w:val="o"/>
      <w:lvlJc w:val="left"/>
      <w:pPr>
        <w:tabs>
          <w:tab w:val="num" w:pos="3600"/>
        </w:tabs>
        <w:ind w:left="3600" w:hanging="360"/>
      </w:pPr>
      <w:rPr>
        <w:rFonts w:ascii="Courier New" w:hAnsi="Courier New"/>
      </w:rPr>
    </w:lvl>
    <w:lvl w:ilvl="5" w:tplc="68FCFC48">
      <w:start w:val="1"/>
      <w:numFmt w:val="bullet"/>
      <w:lvlText w:val=""/>
      <w:lvlJc w:val="left"/>
      <w:pPr>
        <w:tabs>
          <w:tab w:val="num" w:pos="4320"/>
        </w:tabs>
        <w:ind w:left="4320" w:hanging="360"/>
      </w:pPr>
      <w:rPr>
        <w:rFonts w:ascii="Wingdings" w:hAnsi="Wingdings"/>
      </w:rPr>
    </w:lvl>
    <w:lvl w:ilvl="6" w:tplc="EBB6578C">
      <w:start w:val="1"/>
      <w:numFmt w:val="bullet"/>
      <w:lvlText w:val=""/>
      <w:lvlJc w:val="left"/>
      <w:pPr>
        <w:tabs>
          <w:tab w:val="num" w:pos="5040"/>
        </w:tabs>
        <w:ind w:left="5040" w:hanging="360"/>
      </w:pPr>
      <w:rPr>
        <w:rFonts w:ascii="Symbol" w:hAnsi="Symbol"/>
      </w:rPr>
    </w:lvl>
    <w:lvl w:ilvl="7" w:tplc="1728D722">
      <w:start w:val="1"/>
      <w:numFmt w:val="bullet"/>
      <w:lvlText w:val="o"/>
      <w:lvlJc w:val="left"/>
      <w:pPr>
        <w:tabs>
          <w:tab w:val="num" w:pos="5760"/>
        </w:tabs>
        <w:ind w:left="5760" w:hanging="360"/>
      </w:pPr>
      <w:rPr>
        <w:rFonts w:ascii="Courier New" w:hAnsi="Courier New"/>
      </w:rPr>
    </w:lvl>
    <w:lvl w:ilvl="8" w:tplc="CD2248D2">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E148306C">
      <w:start w:val="1"/>
      <w:numFmt w:val="bullet"/>
      <w:lvlText w:val=""/>
      <w:lvlJc w:val="left"/>
      <w:pPr>
        <w:ind w:left="720" w:hanging="360"/>
      </w:pPr>
      <w:rPr>
        <w:rFonts w:ascii="Symbol" w:hAnsi="Symbol"/>
      </w:rPr>
    </w:lvl>
    <w:lvl w:ilvl="1" w:tplc="18024B6C">
      <w:start w:val="1"/>
      <w:numFmt w:val="bullet"/>
      <w:lvlText w:val="o"/>
      <w:lvlJc w:val="left"/>
      <w:pPr>
        <w:tabs>
          <w:tab w:val="num" w:pos="1440"/>
        </w:tabs>
        <w:ind w:left="1440" w:hanging="360"/>
      </w:pPr>
      <w:rPr>
        <w:rFonts w:ascii="Courier New" w:hAnsi="Courier New"/>
      </w:rPr>
    </w:lvl>
    <w:lvl w:ilvl="2" w:tplc="F85EF0E4">
      <w:start w:val="1"/>
      <w:numFmt w:val="bullet"/>
      <w:lvlText w:val=""/>
      <w:lvlJc w:val="left"/>
      <w:pPr>
        <w:tabs>
          <w:tab w:val="num" w:pos="2160"/>
        </w:tabs>
        <w:ind w:left="2160" w:hanging="360"/>
      </w:pPr>
      <w:rPr>
        <w:rFonts w:ascii="Wingdings" w:hAnsi="Wingdings"/>
      </w:rPr>
    </w:lvl>
    <w:lvl w:ilvl="3" w:tplc="222EB638">
      <w:start w:val="1"/>
      <w:numFmt w:val="bullet"/>
      <w:lvlText w:val=""/>
      <w:lvlJc w:val="left"/>
      <w:pPr>
        <w:tabs>
          <w:tab w:val="num" w:pos="2880"/>
        </w:tabs>
        <w:ind w:left="2880" w:hanging="360"/>
      </w:pPr>
      <w:rPr>
        <w:rFonts w:ascii="Symbol" w:hAnsi="Symbol"/>
      </w:rPr>
    </w:lvl>
    <w:lvl w:ilvl="4" w:tplc="26ACF8A4">
      <w:start w:val="1"/>
      <w:numFmt w:val="bullet"/>
      <w:lvlText w:val="o"/>
      <w:lvlJc w:val="left"/>
      <w:pPr>
        <w:tabs>
          <w:tab w:val="num" w:pos="3600"/>
        </w:tabs>
        <w:ind w:left="3600" w:hanging="360"/>
      </w:pPr>
      <w:rPr>
        <w:rFonts w:ascii="Courier New" w:hAnsi="Courier New"/>
      </w:rPr>
    </w:lvl>
    <w:lvl w:ilvl="5" w:tplc="5F04B65A">
      <w:start w:val="1"/>
      <w:numFmt w:val="bullet"/>
      <w:lvlText w:val=""/>
      <w:lvlJc w:val="left"/>
      <w:pPr>
        <w:tabs>
          <w:tab w:val="num" w:pos="4320"/>
        </w:tabs>
        <w:ind w:left="4320" w:hanging="360"/>
      </w:pPr>
      <w:rPr>
        <w:rFonts w:ascii="Wingdings" w:hAnsi="Wingdings"/>
      </w:rPr>
    </w:lvl>
    <w:lvl w:ilvl="6" w:tplc="252ECD0C">
      <w:start w:val="1"/>
      <w:numFmt w:val="bullet"/>
      <w:lvlText w:val=""/>
      <w:lvlJc w:val="left"/>
      <w:pPr>
        <w:tabs>
          <w:tab w:val="num" w:pos="5040"/>
        </w:tabs>
        <w:ind w:left="5040" w:hanging="360"/>
      </w:pPr>
      <w:rPr>
        <w:rFonts w:ascii="Symbol" w:hAnsi="Symbol"/>
      </w:rPr>
    </w:lvl>
    <w:lvl w:ilvl="7" w:tplc="DECCC016">
      <w:start w:val="1"/>
      <w:numFmt w:val="bullet"/>
      <w:lvlText w:val="o"/>
      <w:lvlJc w:val="left"/>
      <w:pPr>
        <w:tabs>
          <w:tab w:val="num" w:pos="5760"/>
        </w:tabs>
        <w:ind w:left="5760" w:hanging="360"/>
      </w:pPr>
      <w:rPr>
        <w:rFonts w:ascii="Courier New" w:hAnsi="Courier New"/>
      </w:rPr>
    </w:lvl>
    <w:lvl w:ilvl="8" w:tplc="97AC11AA">
      <w:start w:val="1"/>
      <w:numFmt w:val="bullet"/>
      <w:lvlText w:val=""/>
      <w:lvlJc w:val="left"/>
      <w:pPr>
        <w:tabs>
          <w:tab w:val="num" w:pos="6480"/>
        </w:tabs>
        <w:ind w:left="6480" w:hanging="360"/>
      </w:pPr>
      <w:rPr>
        <w:rFonts w:ascii="Wingdings" w:hAnsi="Wingdings"/>
      </w:rPr>
    </w:lvl>
  </w:abstractNum>
  <w:abstractNum w:abstractNumId="11" w15:restartNumberingAfterBreak="0">
    <w:nsid w:val="0000000C"/>
    <w:multiLevelType w:val="hybridMultilevel"/>
    <w:tmpl w:val="0000000C"/>
    <w:lvl w:ilvl="0" w:tplc="729AEFEC">
      <w:start w:val="1"/>
      <w:numFmt w:val="bullet"/>
      <w:lvlText w:val=""/>
      <w:lvlJc w:val="left"/>
      <w:pPr>
        <w:ind w:left="720" w:hanging="360"/>
      </w:pPr>
      <w:rPr>
        <w:rFonts w:ascii="Symbol" w:hAnsi="Symbol"/>
      </w:rPr>
    </w:lvl>
    <w:lvl w:ilvl="1" w:tplc="CC58EF7A">
      <w:start w:val="1"/>
      <w:numFmt w:val="bullet"/>
      <w:lvlText w:val="o"/>
      <w:lvlJc w:val="left"/>
      <w:pPr>
        <w:tabs>
          <w:tab w:val="num" w:pos="1440"/>
        </w:tabs>
        <w:ind w:left="1440" w:hanging="360"/>
      </w:pPr>
      <w:rPr>
        <w:rFonts w:ascii="Courier New" w:hAnsi="Courier New"/>
      </w:rPr>
    </w:lvl>
    <w:lvl w:ilvl="2" w:tplc="C7EE6D6C">
      <w:start w:val="1"/>
      <w:numFmt w:val="bullet"/>
      <w:lvlText w:val=""/>
      <w:lvlJc w:val="left"/>
      <w:pPr>
        <w:tabs>
          <w:tab w:val="num" w:pos="2160"/>
        </w:tabs>
        <w:ind w:left="2160" w:hanging="360"/>
      </w:pPr>
      <w:rPr>
        <w:rFonts w:ascii="Wingdings" w:hAnsi="Wingdings"/>
      </w:rPr>
    </w:lvl>
    <w:lvl w:ilvl="3" w:tplc="421A37E8">
      <w:start w:val="1"/>
      <w:numFmt w:val="bullet"/>
      <w:lvlText w:val=""/>
      <w:lvlJc w:val="left"/>
      <w:pPr>
        <w:tabs>
          <w:tab w:val="num" w:pos="2880"/>
        </w:tabs>
        <w:ind w:left="2880" w:hanging="360"/>
      </w:pPr>
      <w:rPr>
        <w:rFonts w:ascii="Symbol" w:hAnsi="Symbol"/>
      </w:rPr>
    </w:lvl>
    <w:lvl w:ilvl="4" w:tplc="29AACF1C">
      <w:start w:val="1"/>
      <w:numFmt w:val="bullet"/>
      <w:lvlText w:val="o"/>
      <w:lvlJc w:val="left"/>
      <w:pPr>
        <w:tabs>
          <w:tab w:val="num" w:pos="3600"/>
        </w:tabs>
        <w:ind w:left="3600" w:hanging="360"/>
      </w:pPr>
      <w:rPr>
        <w:rFonts w:ascii="Courier New" w:hAnsi="Courier New"/>
      </w:rPr>
    </w:lvl>
    <w:lvl w:ilvl="5" w:tplc="D9EE1042">
      <w:start w:val="1"/>
      <w:numFmt w:val="bullet"/>
      <w:lvlText w:val=""/>
      <w:lvlJc w:val="left"/>
      <w:pPr>
        <w:tabs>
          <w:tab w:val="num" w:pos="4320"/>
        </w:tabs>
        <w:ind w:left="4320" w:hanging="360"/>
      </w:pPr>
      <w:rPr>
        <w:rFonts w:ascii="Wingdings" w:hAnsi="Wingdings"/>
      </w:rPr>
    </w:lvl>
    <w:lvl w:ilvl="6" w:tplc="20F01DCA">
      <w:start w:val="1"/>
      <w:numFmt w:val="bullet"/>
      <w:lvlText w:val=""/>
      <w:lvlJc w:val="left"/>
      <w:pPr>
        <w:tabs>
          <w:tab w:val="num" w:pos="5040"/>
        </w:tabs>
        <w:ind w:left="5040" w:hanging="360"/>
      </w:pPr>
      <w:rPr>
        <w:rFonts w:ascii="Symbol" w:hAnsi="Symbol"/>
      </w:rPr>
    </w:lvl>
    <w:lvl w:ilvl="7" w:tplc="59DA7C3C">
      <w:start w:val="1"/>
      <w:numFmt w:val="bullet"/>
      <w:lvlText w:val="o"/>
      <w:lvlJc w:val="left"/>
      <w:pPr>
        <w:tabs>
          <w:tab w:val="num" w:pos="5760"/>
        </w:tabs>
        <w:ind w:left="5760" w:hanging="360"/>
      </w:pPr>
      <w:rPr>
        <w:rFonts w:ascii="Courier New" w:hAnsi="Courier New"/>
      </w:rPr>
    </w:lvl>
    <w:lvl w:ilvl="8" w:tplc="936ADF6C">
      <w:start w:val="1"/>
      <w:numFmt w:val="bullet"/>
      <w:lvlText w:val=""/>
      <w:lvlJc w:val="left"/>
      <w:pPr>
        <w:tabs>
          <w:tab w:val="num" w:pos="6480"/>
        </w:tabs>
        <w:ind w:left="6480" w:hanging="360"/>
      </w:pPr>
      <w:rPr>
        <w:rFonts w:ascii="Wingdings" w:hAnsi="Wingdings"/>
      </w:rPr>
    </w:lvl>
  </w:abstractNum>
  <w:abstractNum w:abstractNumId="12" w15:restartNumberingAfterBreak="0">
    <w:nsid w:val="0000000D"/>
    <w:multiLevelType w:val="hybridMultilevel"/>
    <w:tmpl w:val="0000000D"/>
    <w:lvl w:ilvl="0" w:tplc="C30889C6">
      <w:start w:val="1"/>
      <w:numFmt w:val="bullet"/>
      <w:lvlText w:val=""/>
      <w:lvlJc w:val="left"/>
      <w:pPr>
        <w:ind w:left="720" w:hanging="360"/>
      </w:pPr>
      <w:rPr>
        <w:rFonts w:ascii="Symbol" w:hAnsi="Symbol"/>
      </w:rPr>
    </w:lvl>
    <w:lvl w:ilvl="1" w:tplc="E86CFD6C">
      <w:start w:val="1"/>
      <w:numFmt w:val="bullet"/>
      <w:lvlText w:val="o"/>
      <w:lvlJc w:val="left"/>
      <w:pPr>
        <w:tabs>
          <w:tab w:val="num" w:pos="1440"/>
        </w:tabs>
        <w:ind w:left="1440" w:hanging="360"/>
      </w:pPr>
      <w:rPr>
        <w:rFonts w:ascii="Courier New" w:hAnsi="Courier New"/>
      </w:rPr>
    </w:lvl>
    <w:lvl w:ilvl="2" w:tplc="C97E7638">
      <w:start w:val="1"/>
      <w:numFmt w:val="bullet"/>
      <w:lvlText w:val=""/>
      <w:lvlJc w:val="left"/>
      <w:pPr>
        <w:tabs>
          <w:tab w:val="num" w:pos="2160"/>
        </w:tabs>
        <w:ind w:left="2160" w:hanging="360"/>
      </w:pPr>
      <w:rPr>
        <w:rFonts w:ascii="Wingdings" w:hAnsi="Wingdings"/>
      </w:rPr>
    </w:lvl>
    <w:lvl w:ilvl="3" w:tplc="C62AB306">
      <w:start w:val="1"/>
      <w:numFmt w:val="bullet"/>
      <w:lvlText w:val=""/>
      <w:lvlJc w:val="left"/>
      <w:pPr>
        <w:tabs>
          <w:tab w:val="num" w:pos="2880"/>
        </w:tabs>
        <w:ind w:left="2880" w:hanging="360"/>
      </w:pPr>
      <w:rPr>
        <w:rFonts w:ascii="Symbol" w:hAnsi="Symbol"/>
      </w:rPr>
    </w:lvl>
    <w:lvl w:ilvl="4" w:tplc="7116F04C">
      <w:start w:val="1"/>
      <w:numFmt w:val="bullet"/>
      <w:lvlText w:val="o"/>
      <w:lvlJc w:val="left"/>
      <w:pPr>
        <w:tabs>
          <w:tab w:val="num" w:pos="3600"/>
        </w:tabs>
        <w:ind w:left="3600" w:hanging="360"/>
      </w:pPr>
      <w:rPr>
        <w:rFonts w:ascii="Courier New" w:hAnsi="Courier New"/>
      </w:rPr>
    </w:lvl>
    <w:lvl w:ilvl="5" w:tplc="1F28B95E">
      <w:start w:val="1"/>
      <w:numFmt w:val="bullet"/>
      <w:lvlText w:val=""/>
      <w:lvlJc w:val="left"/>
      <w:pPr>
        <w:tabs>
          <w:tab w:val="num" w:pos="4320"/>
        </w:tabs>
        <w:ind w:left="4320" w:hanging="360"/>
      </w:pPr>
      <w:rPr>
        <w:rFonts w:ascii="Wingdings" w:hAnsi="Wingdings"/>
      </w:rPr>
    </w:lvl>
    <w:lvl w:ilvl="6" w:tplc="F81046DC">
      <w:start w:val="1"/>
      <w:numFmt w:val="bullet"/>
      <w:lvlText w:val=""/>
      <w:lvlJc w:val="left"/>
      <w:pPr>
        <w:tabs>
          <w:tab w:val="num" w:pos="5040"/>
        </w:tabs>
        <w:ind w:left="5040" w:hanging="360"/>
      </w:pPr>
      <w:rPr>
        <w:rFonts w:ascii="Symbol" w:hAnsi="Symbol"/>
      </w:rPr>
    </w:lvl>
    <w:lvl w:ilvl="7" w:tplc="C2081D7A">
      <w:start w:val="1"/>
      <w:numFmt w:val="bullet"/>
      <w:lvlText w:val="o"/>
      <w:lvlJc w:val="left"/>
      <w:pPr>
        <w:tabs>
          <w:tab w:val="num" w:pos="5760"/>
        </w:tabs>
        <w:ind w:left="5760" w:hanging="360"/>
      </w:pPr>
      <w:rPr>
        <w:rFonts w:ascii="Courier New" w:hAnsi="Courier New"/>
      </w:rPr>
    </w:lvl>
    <w:lvl w:ilvl="8" w:tplc="5A4C8720">
      <w:start w:val="1"/>
      <w:numFmt w:val="bullet"/>
      <w:lvlText w:val=""/>
      <w:lvlJc w:val="left"/>
      <w:pPr>
        <w:tabs>
          <w:tab w:val="num" w:pos="6480"/>
        </w:tabs>
        <w:ind w:left="6480" w:hanging="360"/>
      </w:pPr>
      <w:rPr>
        <w:rFonts w:ascii="Wingdings" w:hAnsi="Wingdings"/>
      </w:rPr>
    </w:lvl>
  </w:abstractNum>
  <w:abstractNum w:abstractNumId="13" w15:restartNumberingAfterBreak="0">
    <w:nsid w:val="0000000E"/>
    <w:multiLevelType w:val="hybridMultilevel"/>
    <w:tmpl w:val="0000000E"/>
    <w:lvl w:ilvl="0" w:tplc="E9E20BE6">
      <w:start w:val="1"/>
      <w:numFmt w:val="bullet"/>
      <w:lvlText w:val=""/>
      <w:lvlJc w:val="left"/>
      <w:pPr>
        <w:ind w:left="720" w:hanging="360"/>
      </w:pPr>
      <w:rPr>
        <w:rFonts w:ascii="Symbol" w:hAnsi="Symbol"/>
      </w:rPr>
    </w:lvl>
    <w:lvl w:ilvl="1" w:tplc="E91437DC">
      <w:start w:val="1"/>
      <w:numFmt w:val="bullet"/>
      <w:lvlText w:val="o"/>
      <w:lvlJc w:val="left"/>
      <w:pPr>
        <w:tabs>
          <w:tab w:val="num" w:pos="1440"/>
        </w:tabs>
        <w:ind w:left="1440" w:hanging="360"/>
      </w:pPr>
      <w:rPr>
        <w:rFonts w:ascii="Courier New" w:hAnsi="Courier New"/>
      </w:rPr>
    </w:lvl>
    <w:lvl w:ilvl="2" w:tplc="8228A7F6">
      <w:start w:val="1"/>
      <w:numFmt w:val="bullet"/>
      <w:lvlText w:val=""/>
      <w:lvlJc w:val="left"/>
      <w:pPr>
        <w:tabs>
          <w:tab w:val="num" w:pos="2160"/>
        </w:tabs>
        <w:ind w:left="2160" w:hanging="360"/>
      </w:pPr>
      <w:rPr>
        <w:rFonts w:ascii="Wingdings" w:hAnsi="Wingdings"/>
      </w:rPr>
    </w:lvl>
    <w:lvl w:ilvl="3" w:tplc="2D241274">
      <w:start w:val="1"/>
      <w:numFmt w:val="bullet"/>
      <w:lvlText w:val=""/>
      <w:lvlJc w:val="left"/>
      <w:pPr>
        <w:tabs>
          <w:tab w:val="num" w:pos="2880"/>
        </w:tabs>
        <w:ind w:left="2880" w:hanging="360"/>
      </w:pPr>
      <w:rPr>
        <w:rFonts w:ascii="Symbol" w:hAnsi="Symbol"/>
      </w:rPr>
    </w:lvl>
    <w:lvl w:ilvl="4" w:tplc="340E4E70">
      <w:start w:val="1"/>
      <w:numFmt w:val="bullet"/>
      <w:lvlText w:val="o"/>
      <w:lvlJc w:val="left"/>
      <w:pPr>
        <w:tabs>
          <w:tab w:val="num" w:pos="3600"/>
        </w:tabs>
        <w:ind w:left="3600" w:hanging="360"/>
      </w:pPr>
      <w:rPr>
        <w:rFonts w:ascii="Courier New" w:hAnsi="Courier New"/>
      </w:rPr>
    </w:lvl>
    <w:lvl w:ilvl="5" w:tplc="B32E88D2">
      <w:start w:val="1"/>
      <w:numFmt w:val="bullet"/>
      <w:lvlText w:val=""/>
      <w:lvlJc w:val="left"/>
      <w:pPr>
        <w:tabs>
          <w:tab w:val="num" w:pos="4320"/>
        </w:tabs>
        <w:ind w:left="4320" w:hanging="360"/>
      </w:pPr>
      <w:rPr>
        <w:rFonts w:ascii="Wingdings" w:hAnsi="Wingdings"/>
      </w:rPr>
    </w:lvl>
    <w:lvl w:ilvl="6" w:tplc="687CFDFE">
      <w:start w:val="1"/>
      <w:numFmt w:val="bullet"/>
      <w:lvlText w:val=""/>
      <w:lvlJc w:val="left"/>
      <w:pPr>
        <w:tabs>
          <w:tab w:val="num" w:pos="5040"/>
        </w:tabs>
        <w:ind w:left="5040" w:hanging="360"/>
      </w:pPr>
      <w:rPr>
        <w:rFonts w:ascii="Symbol" w:hAnsi="Symbol"/>
      </w:rPr>
    </w:lvl>
    <w:lvl w:ilvl="7" w:tplc="9EA6CADC">
      <w:start w:val="1"/>
      <w:numFmt w:val="bullet"/>
      <w:lvlText w:val="o"/>
      <w:lvlJc w:val="left"/>
      <w:pPr>
        <w:tabs>
          <w:tab w:val="num" w:pos="5760"/>
        </w:tabs>
        <w:ind w:left="5760" w:hanging="360"/>
      </w:pPr>
      <w:rPr>
        <w:rFonts w:ascii="Courier New" w:hAnsi="Courier New"/>
      </w:rPr>
    </w:lvl>
    <w:lvl w:ilvl="8" w:tplc="EFAE7D6E">
      <w:start w:val="1"/>
      <w:numFmt w:val="bullet"/>
      <w:lvlText w:val=""/>
      <w:lvlJc w:val="left"/>
      <w:pPr>
        <w:tabs>
          <w:tab w:val="num" w:pos="6480"/>
        </w:tabs>
        <w:ind w:left="6480" w:hanging="360"/>
      </w:pPr>
      <w:rPr>
        <w:rFonts w:ascii="Wingdings" w:hAnsi="Wingdings"/>
      </w:rPr>
    </w:lvl>
  </w:abstractNum>
  <w:abstractNum w:abstractNumId="14" w15:restartNumberingAfterBreak="0">
    <w:nsid w:val="0000000F"/>
    <w:multiLevelType w:val="hybridMultilevel"/>
    <w:tmpl w:val="0000000F"/>
    <w:lvl w:ilvl="0" w:tplc="010C665C">
      <w:start w:val="1"/>
      <w:numFmt w:val="bullet"/>
      <w:lvlText w:val=""/>
      <w:lvlJc w:val="left"/>
      <w:pPr>
        <w:ind w:left="720" w:hanging="360"/>
      </w:pPr>
      <w:rPr>
        <w:rFonts w:ascii="Symbol" w:hAnsi="Symbol"/>
      </w:rPr>
    </w:lvl>
    <w:lvl w:ilvl="1" w:tplc="6DAAAA60">
      <w:start w:val="1"/>
      <w:numFmt w:val="bullet"/>
      <w:lvlText w:val="o"/>
      <w:lvlJc w:val="left"/>
      <w:pPr>
        <w:tabs>
          <w:tab w:val="num" w:pos="1440"/>
        </w:tabs>
        <w:ind w:left="1440" w:hanging="360"/>
      </w:pPr>
      <w:rPr>
        <w:rFonts w:ascii="Courier New" w:hAnsi="Courier New"/>
      </w:rPr>
    </w:lvl>
    <w:lvl w:ilvl="2" w:tplc="C3BEEB60">
      <w:start w:val="1"/>
      <w:numFmt w:val="bullet"/>
      <w:lvlText w:val=""/>
      <w:lvlJc w:val="left"/>
      <w:pPr>
        <w:tabs>
          <w:tab w:val="num" w:pos="2160"/>
        </w:tabs>
        <w:ind w:left="2160" w:hanging="360"/>
      </w:pPr>
      <w:rPr>
        <w:rFonts w:ascii="Wingdings" w:hAnsi="Wingdings"/>
      </w:rPr>
    </w:lvl>
    <w:lvl w:ilvl="3" w:tplc="4D5A0EFC">
      <w:start w:val="1"/>
      <w:numFmt w:val="bullet"/>
      <w:lvlText w:val=""/>
      <w:lvlJc w:val="left"/>
      <w:pPr>
        <w:tabs>
          <w:tab w:val="num" w:pos="2880"/>
        </w:tabs>
        <w:ind w:left="2880" w:hanging="360"/>
      </w:pPr>
      <w:rPr>
        <w:rFonts w:ascii="Symbol" w:hAnsi="Symbol"/>
      </w:rPr>
    </w:lvl>
    <w:lvl w:ilvl="4" w:tplc="4F586172">
      <w:start w:val="1"/>
      <w:numFmt w:val="bullet"/>
      <w:lvlText w:val="o"/>
      <w:lvlJc w:val="left"/>
      <w:pPr>
        <w:tabs>
          <w:tab w:val="num" w:pos="3600"/>
        </w:tabs>
        <w:ind w:left="3600" w:hanging="360"/>
      </w:pPr>
      <w:rPr>
        <w:rFonts w:ascii="Courier New" w:hAnsi="Courier New"/>
      </w:rPr>
    </w:lvl>
    <w:lvl w:ilvl="5" w:tplc="B43CD21A">
      <w:start w:val="1"/>
      <w:numFmt w:val="bullet"/>
      <w:lvlText w:val=""/>
      <w:lvlJc w:val="left"/>
      <w:pPr>
        <w:tabs>
          <w:tab w:val="num" w:pos="4320"/>
        </w:tabs>
        <w:ind w:left="4320" w:hanging="360"/>
      </w:pPr>
      <w:rPr>
        <w:rFonts w:ascii="Wingdings" w:hAnsi="Wingdings"/>
      </w:rPr>
    </w:lvl>
    <w:lvl w:ilvl="6" w:tplc="B2EEC0CA">
      <w:start w:val="1"/>
      <w:numFmt w:val="bullet"/>
      <w:lvlText w:val=""/>
      <w:lvlJc w:val="left"/>
      <w:pPr>
        <w:tabs>
          <w:tab w:val="num" w:pos="5040"/>
        </w:tabs>
        <w:ind w:left="5040" w:hanging="360"/>
      </w:pPr>
      <w:rPr>
        <w:rFonts w:ascii="Symbol" w:hAnsi="Symbol"/>
      </w:rPr>
    </w:lvl>
    <w:lvl w:ilvl="7" w:tplc="B1300782">
      <w:start w:val="1"/>
      <w:numFmt w:val="bullet"/>
      <w:lvlText w:val="o"/>
      <w:lvlJc w:val="left"/>
      <w:pPr>
        <w:tabs>
          <w:tab w:val="num" w:pos="5760"/>
        </w:tabs>
        <w:ind w:left="5760" w:hanging="360"/>
      </w:pPr>
      <w:rPr>
        <w:rFonts w:ascii="Courier New" w:hAnsi="Courier New"/>
      </w:rPr>
    </w:lvl>
    <w:lvl w:ilvl="8" w:tplc="77DA78A0">
      <w:start w:val="1"/>
      <w:numFmt w:val="bullet"/>
      <w:lvlText w:val=""/>
      <w:lvlJc w:val="left"/>
      <w:pPr>
        <w:tabs>
          <w:tab w:val="num" w:pos="6480"/>
        </w:tabs>
        <w:ind w:left="6480" w:hanging="360"/>
      </w:pPr>
      <w:rPr>
        <w:rFonts w:ascii="Wingdings" w:hAnsi="Wingdings"/>
      </w:rPr>
    </w:lvl>
  </w:abstractNum>
  <w:abstractNum w:abstractNumId="15" w15:restartNumberingAfterBreak="0">
    <w:nsid w:val="00000010"/>
    <w:multiLevelType w:val="hybridMultilevel"/>
    <w:tmpl w:val="00000010"/>
    <w:lvl w:ilvl="0" w:tplc="0F767056">
      <w:start w:val="1"/>
      <w:numFmt w:val="bullet"/>
      <w:lvlText w:val=""/>
      <w:lvlJc w:val="left"/>
      <w:pPr>
        <w:ind w:left="720" w:hanging="360"/>
      </w:pPr>
      <w:rPr>
        <w:rFonts w:ascii="Symbol" w:hAnsi="Symbol"/>
      </w:rPr>
    </w:lvl>
    <w:lvl w:ilvl="1" w:tplc="19B8F4FC">
      <w:start w:val="1"/>
      <w:numFmt w:val="bullet"/>
      <w:lvlText w:val="o"/>
      <w:lvlJc w:val="left"/>
      <w:pPr>
        <w:tabs>
          <w:tab w:val="num" w:pos="1440"/>
        </w:tabs>
        <w:ind w:left="1440" w:hanging="360"/>
      </w:pPr>
      <w:rPr>
        <w:rFonts w:ascii="Courier New" w:hAnsi="Courier New"/>
      </w:rPr>
    </w:lvl>
    <w:lvl w:ilvl="2" w:tplc="EE8E6382">
      <w:start w:val="1"/>
      <w:numFmt w:val="bullet"/>
      <w:lvlText w:val=""/>
      <w:lvlJc w:val="left"/>
      <w:pPr>
        <w:tabs>
          <w:tab w:val="num" w:pos="2160"/>
        </w:tabs>
        <w:ind w:left="2160" w:hanging="360"/>
      </w:pPr>
      <w:rPr>
        <w:rFonts w:ascii="Wingdings" w:hAnsi="Wingdings"/>
      </w:rPr>
    </w:lvl>
    <w:lvl w:ilvl="3" w:tplc="CA18785C">
      <w:start w:val="1"/>
      <w:numFmt w:val="bullet"/>
      <w:lvlText w:val=""/>
      <w:lvlJc w:val="left"/>
      <w:pPr>
        <w:tabs>
          <w:tab w:val="num" w:pos="2880"/>
        </w:tabs>
        <w:ind w:left="2880" w:hanging="360"/>
      </w:pPr>
      <w:rPr>
        <w:rFonts w:ascii="Symbol" w:hAnsi="Symbol"/>
      </w:rPr>
    </w:lvl>
    <w:lvl w:ilvl="4" w:tplc="E45E8584">
      <w:start w:val="1"/>
      <w:numFmt w:val="bullet"/>
      <w:lvlText w:val="o"/>
      <w:lvlJc w:val="left"/>
      <w:pPr>
        <w:tabs>
          <w:tab w:val="num" w:pos="3600"/>
        </w:tabs>
        <w:ind w:left="3600" w:hanging="360"/>
      </w:pPr>
      <w:rPr>
        <w:rFonts w:ascii="Courier New" w:hAnsi="Courier New"/>
      </w:rPr>
    </w:lvl>
    <w:lvl w:ilvl="5" w:tplc="978AF944">
      <w:start w:val="1"/>
      <w:numFmt w:val="bullet"/>
      <w:lvlText w:val=""/>
      <w:lvlJc w:val="left"/>
      <w:pPr>
        <w:tabs>
          <w:tab w:val="num" w:pos="4320"/>
        </w:tabs>
        <w:ind w:left="4320" w:hanging="360"/>
      </w:pPr>
      <w:rPr>
        <w:rFonts w:ascii="Wingdings" w:hAnsi="Wingdings"/>
      </w:rPr>
    </w:lvl>
    <w:lvl w:ilvl="6" w:tplc="50A0868C">
      <w:start w:val="1"/>
      <w:numFmt w:val="bullet"/>
      <w:lvlText w:val=""/>
      <w:lvlJc w:val="left"/>
      <w:pPr>
        <w:tabs>
          <w:tab w:val="num" w:pos="5040"/>
        </w:tabs>
        <w:ind w:left="5040" w:hanging="360"/>
      </w:pPr>
      <w:rPr>
        <w:rFonts w:ascii="Symbol" w:hAnsi="Symbol"/>
      </w:rPr>
    </w:lvl>
    <w:lvl w:ilvl="7" w:tplc="29A03B8A">
      <w:start w:val="1"/>
      <w:numFmt w:val="bullet"/>
      <w:lvlText w:val="o"/>
      <w:lvlJc w:val="left"/>
      <w:pPr>
        <w:tabs>
          <w:tab w:val="num" w:pos="5760"/>
        </w:tabs>
        <w:ind w:left="5760" w:hanging="360"/>
      </w:pPr>
      <w:rPr>
        <w:rFonts w:ascii="Courier New" w:hAnsi="Courier New"/>
      </w:rPr>
    </w:lvl>
    <w:lvl w:ilvl="8" w:tplc="69624AA6">
      <w:start w:val="1"/>
      <w:numFmt w:val="bullet"/>
      <w:lvlText w:val=""/>
      <w:lvlJc w:val="left"/>
      <w:pPr>
        <w:tabs>
          <w:tab w:val="num" w:pos="6480"/>
        </w:tabs>
        <w:ind w:left="6480" w:hanging="360"/>
      </w:pPr>
      <w:rPr>
        <w:rFonts w:ascii="Wingdings" w:hAnsi="Wingdings"/>
      </w:rPr>
    </w:lvl>
  </w:abstractNum>
  <w:abstractNum w:abstractNumId="16" w15:restartNumberingAfterBreak="0">
    <w:nsid w:val="00000011"/>
    <w:multiLevelType w:val="hybridMultilevel"/>
    <w:tmpl w:val="00000011"/>
    <w:lvl w:ilvl="0" w:tplc="BC488F0A">
      <w:start w:val="1"/>
      <w:numFmt w:val="bullet"/>
      <w:lvlText w:val=""/>
      <w:lvlJc w:val="left"/>
      <w:pPr>
        <w:ind w:left="720" w:hanging="360"/>
      </w:pPr>
      <w:rPr>
        <w:rFonts w:ascii="Symbol" w:hAnsi="Symbol"/>
      </w:rPr>
    </w:lvl>
    <w:lvl w:ilvl="1" w:tplc="F530CEF2">
      <w:start w:val="1"/>
      <w:numFmt w:val="bullet"/>
      <w:lvlText w:val="o"/>
      <w:lvlJc w:val="left"/>
      <w:pPr>
        <w:tabs>
          <w:tab w:val="num" w:pos="1440"/>
        </w:tabs>
        <w:ind w:left="1440" w:hanging="360"/>
      </w:pPr>
      <w:rPr>
        <w:rFonts w:ascii="Courier New" w:hAnsi="Courier New"/>
      </w:rPr>
    </w:lvl>
    <w:lvl w:ilvl="2" w:tplc="CA4A2346">
      <w:start w:val="1"/>
      <w:numFmt w:val="bullet"/>
      <w:lvlText w:val=""/>
      <w:lvlJc w:val="left"/>
      <w:pPr>
        <w:tabs>
          <w:tab w:val="num" w:pos="2160"/>
        </w:tabs>
        <w:ind w:left="2160" w:hanging="360"/>
      </w:pPr>
      <w:rPr>
        <w:rFonts w:ascii="Wingdings" w:hAnsi="Wingdings"/>
      </w:rPr>
    </w:lvl>
    <w:lvl w:ilvl="3" w:tplc="B2F4F0BA">
      <w:start w:val="1"/>
      <w:numFmt w:val="bullet"/>
      <w:lvlText w:val=""/>
      <w:lvlJc w:val="left"/>
      <w:pPr>
        <w:tabs>
          <w:tab w:val="num" w:pos="2880"/>
        </w:tabs>
        <w:ind w:left="2880" w:hanging="360"/>
      </w:pPr>
      <w:rPr>
        <w:rFonts w:ascii="Symbol" w:hAnsi="Symbol"/>
      </w:rPr>
    </w:lvl>
    <w:lvl w:ilvl="4" w:tplc="92EE5D38">
      <w:start w:val="1"/>
      <w:numFmt w:val="bullet"/>
      <w:lvlText w:val="o"/>
      <w:lvlJc w:val="left"/>
      <w:pPr>
        <w:tabs>
          <w:tab w:val="num" w:pos="3600"/>
        </w:tabs>
        <w:ind w:left="3600" w:hanging="360"/>
      </w:pPr>
      <w:rPr>
        <w:rFonts w:ascii="Courier New" w:hAnsi="Courier New"/>
      </w:rPr>
    </w:lvl>
    <w:lvl w:ilvl="5" w:tplc="968C0F50">
      <w:start w:val="1"/>
      <w:numFmt w:val="bullet"/>
      <w:lvlText w:val=""/>
      <w:lvlJc w:val="left"/>
      <w:pPr>
        <w:tabs>
          <w:tab w:val="num" w:pos="4320"/>
        </w:tabs>
        <w:ind w:left="4320" w:hanging="360"/>
      </w:pPr>
      <w:rPr>
        <w:rFonts w:ascii="Wingdings" w:hAnsi="Wingdings"/>
      </w:rPr>
    </w:lvl>
    <w:lvl w:ilvl="6" w:tplc="E6365FCE">
      <w:start w:val="1"/>
      <w:numFmt w:val="bullet"/>
      <w:lvlText w:val=""/>
      <w:lvlJc w:val="left"/>
      <w:pPr>
        <w:tabs>
          <w:tab w:val="num" w:pos="5040"/>
        </w:tabs>
        <w:ind w:left="5040" w:hanging="360"/>
      </w:pPr>
      <w:rPr>
        <w:rFonts w:ascii="Symbol" w:hAnsi="Symbol"/>
      </w:rPr>
    </w:lvl>
    <w:lvl w:ilvl="7" w:tplc="D5D4E794">
      <w:start w:val="1"/>
      <w:numFmt w:val="bullet"/>
      <w:lvlText w:val="o"/>
      <w:lvlJc w:val="left"/>
      <w:pPr>
        <w:tabs>
          <w:tab w:val="num" w:pos="5760"/>
        </w:tabs>
        <w:ind w:left="5760" w:hanging="360"/>
      </w:pPr>
      <w:rPr>
        <w:rFonts w:ascii="Courier New" w:hAnsi="Courier New"/>
      </w:rPr>
    </w:lvl>
    <w:lvl w:ilvl="8" w:tplc="CCBA8B06">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2"/>
    <w:multiLevelType w:val="hybridMultilevel"/>
    <w:tmpl w:val="00000012"/>
    <w:lvl w:ilvl="0" w:tplc="21D080F4">
      <w:start w:val="1"/>
      <w:numFmt w:val="bullet"/>
      <w:lvlText w:val=""/>
      <w:lvlJc w:val="left"/>
      <w:pPr>
        <w:ind w:left="720" w:hanging="360"/>
      </w:pPr>
      <w:rPr>
        <w:rFonts w:ascii="Symbol" w:hAnsi="Symbol"/>
      </w:rPr>
    </w:lvl>
    <w:lvl w:ilvl="1" w:tplc="A32EC606">
      <w:start w:val="1"/>
      <w:numFmt w:val="bullet"/>
      <w:lvlText w:val="o"/>
      <w:lvlJc w:val="left"/>
      <w:pPr>
        <w:tabs>
          <w:tab w:val="num" w:pos="1440"/>
        </w:tabs>
        <w:ind w:left="1440" w:hanging="360"/>
      </w:pPr>
      <w:rPr>
        <w:rFonts w:ascii="Courier New" w:hAnsi="Courier New"/>
      </w:rPr>
    </w:lvl>
    <w:lvl w:ilvl="2" w:tplc="7F0A2028">
      <w:start w:val="1"/>
      <w:numFmt w:val="bullet"/>
      <w:lvlText w:val=""/>
      <w:lvlJc w:val="left"/>
      <w:pPr>
        <w:tabs>
          <w:tab w:val="num" w:pos="2160"/>
        </w:tabs>
        <w:ind w:left="2160" w:hanging="360"/>
      </w:pPr>
      <w:rPr>
        <w:rFonts w:ascii="Wingdings" w:hAnsi="Wingdings"/>
      </w:rPr>
    </w:lvl>
    <w:lvl w:ilvl="3" w:tplc="E84894B6">
      <w:start w:val="1"/>
      <w:numFmt w:val="bullet"/>
      <w:lvlText w:val=""/>
      <w:lvlJc w:val="left"/>
      <w:pPr>
        <w:tabs>
          <w:tab w:val="num" w:pos="2880"/>
        </w:tabs>
        <w:ind w:left="2880" w:hanging="360"/>
      </w:pPr>
      <w:rPr>
        <w:rFonts w:ascii="Symbol" w:hAnsi="Symbol"/>
      </w:rPr>
    </w:lvl>
    <w:lvl w:ilvl="4" w:tplc="8E1076BC">
      <w:start w:val="1"/>
      <w:numFmt w:val="bullet"/>
      <w:lvlText w:val="o"/>
      <w:lvlJc w:val="left"/>
      <w:pPr>
        <w:tabs>
          <w:tab w:val="num" w:pos="3600"/>
        </w:tabs>
        <w:ind w:left="3600" w:hanging="360"/>
      </w:pPr>
      <w:rPr>
        <w:rFonts w:ascii="Courier New" w:hAnsi="Courier New"/>
      </w:rPr>
    </w:lvl>
    <w:lvl w:ilvl="5" w:tplc="79BA6350">
      <w:start w:val="1"/>
      <w:numFmt w:val="bullet"/>
      <w:lvlText w:val=""/>
      <w:lvlJc w:val="left"/>
      <w:pPr>
        <w:tabs>
          <w:tab w:val="num" w:pos="4320"/>
        </w:tabs>
        <w:ind w:left="4320" w:hanging="360"/>
      </w:pPr>
      <w:rPr>
        <w:rFonts w:ascii="Wingdings" w:hAnsi="Wingdings"/>
      </w:rPr>
    </w:lvl>
    <w:lvl w:ilvl="6" w:tplc="51B02602">
      <w:start w:val="1"/>
      <w:numFmt w:val="bullet"/>
      <w:lvlText w:val=""/>
      <w:lvlJc w:val="left"/>
      <w:pPr>
        <w:tabs>
          <w:tab w:val="num" w:pos="5040"/>
        </w:tabs>
        <w:ind w:left="5040" w:hanging="360"/>
      </w:pPr>
      <w:rPr>
        <w:rFonts w:ascii="Symbol" w:hAnsi="Symbol"/>
      </w:rPr>
    </w:lvl>
    <w:lvl w:ilvl="7" w:tplc="9EC2F5E4">
      <w:start w:val="1"/>
      <w:numFmt w:val="bullet"/>
      <w:lvlText w:val="o"/>
      <w:lvlJc w:val="left"/>
      <w:pPr>
        <w:tabs>
          <w:tab w:val="num" w:pos="5760"/>
        </w:tabs>
        <w:ind w:left="5760" w:hanging="360"/>
      </w:pPr>
      <w:rPr>
        <w:rFonts w:ascii="Courier New" w:hAnsi="Courier New"/>
      </w:rPr>
    </w:lvl>
    <w:lvl w:ilvl="8" w:tplc="F7ECD36C">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hybridMultilevel"/>
    <w:tmpl w:val="00000013"/>
    <w:lvl w:ilvl="0" w:tplc="53DEE6BA">
      <w:start w:val="1"/>
      <w:numFmt w:val="bullet"/>
      <w:lvlText w:val=""/>
      <w:lvlJc w:val="left"/>
      <w:pPr>
        <w:ind w:left="720" w:hanging="360"/>
      </w:pPr>
      <w:rPr>
        <w:rFonts w:ascii="Symbol" w:hAnsi="Symbol"/>
      </w:rPr>
    </w:lvl>
    <w:lvl w:ilvl="1" w:tplc="2500E1DA">
      <w:start w:val="1"/>
      <w:numFmt w:val="bullet"/>
      <w:lvlText w:val="o"/>
      <w:lvlJc w:val="left"/>
      <w:pPr>
        <w:tabs>
          <w:tab w:val="num" w:pos="1440"/>
        </w:tabs>
        <w:ind w:left="1440" w:hanging="360"/>
      </w:pPr>
      <w:rPr>
        <w:rFonts w:ascii="Courier New" w:hAnsi="Courier New"/>
      </w:rPr>
    </w:lvl>
    <w:lvl w:ilvl="2" w:tplc="F7AAE6F4">
      <w:start w:val="1"/>
      <w:numFmt w:val="bullet"/>
      <w:lvlText w:val=""/>
      <w:lvlJc w:val="left"/>
      <w:pPr>
        <w:tabs>
          <w:tab w:val="num" w:pos="2160"/>
        </w:tabs>
        <w:ind w:left="2160" w:hanging="360"/>
      </w:pPr>
      <w:rPr>
        <w:rFonts w:ascii="Wingdings" w:hAnsi="Wingdings"/>
      </w:rPr>
    </w:lvl>
    <w:lvl w:ilvl="3" w:tplc="B76C617E">
      <w:start w:val="1"/>
      <w:numFmt w:val="bullet"/>
      <w:lvlText w:val=""/>
      <w:lvlJc w:val="left"/>
      <w:pPr>
        <w:tabs>
          <w:tab w:val="num" w:pos="2880"/>
        </w:tabs>
        <w:ind w:left="2880" w:hanging="360"/>
      </w:pPr>
      <w:rPr>
        <w:rFonts w:ascii="Symbol" w:hAnsi="Symbol"/>
      </w:rPr>
    </w:lvl>
    <w:lvl w:ilvl="4" w:tplc="ADECDC74">
      <w:start w:val="1"/>
      <w:numFmt w:val="bullet"/>
      <w:lvlText w:val="o"/>
      <w:lvlJc w:val="left"/>
      <w:pPr>
        <w:tabs>
          <w:tab w:val="num" w:pos="3600"/>
        </w:tabs>
        <w:ind w:left="3600" w:hanging="360"/>
      </w:pPr>
      <w:rPr>
        <w:rFonts w:ascii="Courier New" w:hAnsi="Courier New"/>
      </w:rPr>
    </w:lvl>
    <w:lvl w:ilvl="5" w:tplc="10CE2A6C">
      <w:start w:val="1"/>
      <w:numFmt w:val="bullet"/>
      <w:lvlText w:val=""/>
      <w:lvlJc w:val="left"/>
      <w:pPr>
        <w:tabs>
          <w:tab w:val="num" w:pos="4320"/>
        </w:tabs>
        <w:ind w:left="4320" w:hanging="360"/>
      </w:pPr>
      <w:rPr>
        <w:rFonts w:ascii="Wingdings" w:hAnsi="Wingdings"/>
      </w:rPr>
    </w:lvl>
    <w:lvl w:ilvl="6" w:tplc="BFA6F158">
      <w:start w:val="1"/>
      <w:numFmt w:val="bullet"/>
      <w:lvlText w:val=""/>
      <w:lvlJc w:val="left"/>
      <w:pPr>
        <w:tabs>
          <w:tab w:val="num" w:pos="5040"/>
        </w:tabs>
        <w:ind w:left="5040" w:hanging="360"/>
      </w:pPr>
      <w:rPr>
        <w:rFonts w:ascii="Symbol" w:hAnsi="Symbol"/>
      </w:rPr>
    </w:lvl>
    <w:lvl w:ilvl="7" w:tplc="78BA173C">
      <w:start w:val="1"/>
      <w:numFmt w:val="bullet"/>
      <w:lvlText w:val="o"/>
      <w:lvlJc w:val="left"/>
      <w:pPr>
        <w:tabs>
          <w:tab w:val="num" w:pos="5760"/>
        </w:tabs>
        <w:ind w:left="5760" w:hanging="360"/>
      </w:pPr>
      <w:rPr>
        <w:rFonts w:ascii="Courier New" w:hAnsi="Courier New"/>
      </w:rPr>
    </w:lvl>
    <w:lvl w:ilvl="8" w:tplc="CB2288E4">
      <w:start w:val="1"/>
      <w:numFmt w:val="bullet"/>
      <w:lvlText w:val=""/>
      <w:lvlJc w:val="left"/>
      <w:pPr>
        <w:tabs>
          <w:tab w:val="num" w:pos="6480"/>
        </w:tabs>
        <w:ind w:left="6480" w:hanging="360"/>
      </w:pPr>
      <w:rPr>
        <w:rFonts w:ascii="Wingdings" w:hAnsi="Wingdings"/>
      </w:rPr>
    </w:lvl>
  </w:abstractNum>
  <w:abstractNum w:abstractNumId="19" w15:restartNumberingAfterBreak="0">
    <w:nsid w:val="00000014"/>
    <w:multiLevelType w:val="hybridMultilevel"/>
    <w:tmpl w:val="00000014"/>
    <w:lvl w:ilvl="0" w:tplc="FD3A3408">
      <w:start w:val="1"/>
      <w:numFmt w:val="bullet"/>
      <w:lvlText w:val=""/>
      <w:lvlJc w:val="left"/>
      <w:pPr>
        <w:ind w:left="720" w:hanging="360"/>
      </w:pPr>
      <w:rPr>
        <w:rFonts w:ascii="Symbol" w:hAnsi="Symbol"/>
      </w:rPr>
    </w:lvl>
    <w:lvl w:ilvl="1" w:tplc="76A8A156">
      <w:start w:val="1"/>
      <w:numFmt w:val="bullet"/>
      <w:lvlText w:val="o"/>
      <w:lvlJc w:val="left"/>
      <w:pPr>
        <w:tabs>
          <w:tab w:val="num" w:pos="1440"/>
        </w:tabs>
        <w:ind w:left="1440" w:hanging="360"/>
      </w:pPr>
      <w:rPr>
        <w:rFonts w:ascii="Courier New" w:hAnsi="Courier New"/>
      </w:rPr>
    </w:lvl>
    <w:lvl w:ilvl="2" w:tplc="DCBCC150">
      <w:start w:val="1"/>
      <w:numFmt w:val="bullet"/>
      <w:lvlText w:val=""/>
      <w:lvlJc w:val="left"/>
      <w:pPr>
        <w:tabs>
          <w:tab w:val="num" w:pos="2160"/>
        </w:tabs>
        <w:ind w:left="2160" w:hanging="360"/>
      </w:pPr>
      <w:rPr>
        <w:rFonts w:ascii="Wingdings" w:hAnsi="Wingdings"/>
      </w:rPr>
    </w:lvl>
    <w:lvl w:ilvl="3" w:tplc="B4A8057A">
      <w:start w:val="1"/>
      <w:numFmt w:val="bullet"/>
      <w:lvlText w:val=""/>
      <w:lvlJc w:val="left"/>
      <w:pPr>
        <w:tabs>
          <w:tab w:val="num" w:pos="2880"/>
        </w:tabs>
        <w:ind w:left="2880" w:hanging="360"/>
      </w:pPr>
      <w:rPr>
        <w:rFonts w:ascii="Symbol" w:hAnsi="Symbol"/>
      </w:rPr>
    </w:lvl>
    <w:lvl w:ilvl="4" w:tplc="87A063F4">
      <w:start w:val="1"/>
      <w:numFmt w:val="bullet"/>
      <w:lvlText w:val="o"/>
      <w:lvlJc w:val="left"/>
      <w:pPr>
        <w:tabs>
          <w:tab w:val="num" w:pos="3600"/>
        </w:tabs>
        <w:ind w:left="3600" w:hanging="360"/>
      </w:pPr>
      <w:rPr>
        <w:rFonts w:ascii="Courier New" w:hAnsi="Courier New"/>
      </w:rPr>
    </w:lvl>
    <w:lvl w:ilvl="5" w:tplc="EE8E5C7C">
      <w:start w:val="1"/>
      <w:numFmt w:val="bullet"/>
      <w:lvlText w:val=""/>
      <w:lvlJc w:val="left"/>
      <w:pPr>
        <w:tabs>
          <w:tab w:val="num" w:pos="4320"/>
        </w:tabs>
        <w:ind w:left="4320" w:hanging="360"/>
      </w:pPr>
      <w:rPr>
        <w:rFonts w:ascii="Wingdings" w:hAnsi="Wingdings"/>
      </w:rPr>
    </w:lvl>
    <w:lvl w:ilvl="6" w:tplc="52E46388">
      <w:start w:val="1"/>
      <w:numFmt w:val="bullet"/>
      <w:lvlText w:val=""/>
      <w:lvlJc w:val="left"/>
      <w:pPr>
        <w:tabs>
          <w:tab w:val="num" w:pos="5040"/>
        </w:tabs>
        <w:ind w:left="5040" w:hanging="360"/>
      </w:pPr>
      <w:rPr>
        <w:rFonts w:ascii="Symbol" w:hAnsi="Symbol"/>
      </w:rPr>
    </w:lvl>
    <w:lvl w:ilvl="7" w:tplc="E15E6C0A">
      <w:start w:val="1"/>
      <w:numFmt w:val="bullet"/>
      <w:lvlText w:val="o"/>
      <w:lvlJc w:val="left"/>
      <w:pPr>
        <w:tabs>
          <w:tab w:val="num" w:pos="5760"/>
        </w:tabs>
        <w:ind w:left="5760" w:hanging="360"/>
      </w:pPr>
      <w:rPr>
        <w:rFonts w:ascii="Courier New" w:hAnsi="Courier New"/>
      </w:rPr>
    </w:lvl>
    <w:lvl w:ilvl="8" w:tplc="3D3C9C82">
      <w:start w:val="1"/>
      <w:numFmt w:val="bullet"/>
      <w:lvlText w:val=""/>
      <w:lvlJc w:val="left"/>
      <w:pPr>
        <w:tabs>
          <w:tab w:val="num" w:pos="6480"/>
        </w:tabs>
        <w:ind w:left="6480" w:hanging="360"/>
      </w:pPr>
      <w:rPr>
        <w:rFonts w:ascii="Wingdings" w:hAnsi="Wingdings"/>
      </w:rPr>
    </w:lvl>
  </w:abstractNum>
  <w:abstractNum w:abstractNumId="20" w15:restartNumberingAfterBreak="0">
    <w:nsid w:val="00000015"/>
    <w:multiLevelType w:val="hybridMultilevel"/>
    <w:tmpl w:val="00000015"/>
    <w:lvl w:ilvl="0" w:tplc="4D343A1A">
      <w:start w:val="1"/>
      <w:numFmt w:val="bullet"/>
      <w:lvlText w:val=""/>
      <w:lvlJc w:val="left"/>
      <w:pPr>
        <w:ind w:left="720" w:hanging="360"/>
      </w:pPr>
      <w:rPr>
        <w:rFonts w:ascii="Symbol" w:hAnsi="Symbol"/>
      </w:rPr>
    </w:lvl>
    <w:lvl w:ilvl="1" w:tplc="535C8600">
      <w:start w:val="1"/>
      <w:numFmt w:val="bullet"/>
      <w:lvlText w:val="o"/>
      <w:lvlJc w:val="left"/>
      <w:pPr>
        <w:tabs>
          <w:tab w:val="num" w:pos="1440"/>
        </w:tabs>
        <w:ind w:left="1440" w:hanging="360"/>
      </w:pPr>
      <w:rPr>
        <w:rFonts w:ascii="Courier New" w:hAnsi="Courier New"/>
      </w:rPr>
    </w:lvl>
    <w:lvl w:ilvl="2" w:tplc="45BCAF10">
      <w:start w:val="1"/>
      <w:numFmt w:val="bullet"/>
      <w:lvlText w:val=""/>
      <w:lvlJc w:val="left"/>
      <w:pPr>
        <w:tabs>
          <w:tab w:val="num" w:pos="2160"/>
        </w:tabs>
        <w:ind w:left="2160" w:hanging="360"/>
      </w:pPr>
      <w:rPr>
        <w:rFonts w:ascii="Wingdings" w:hAnsi="Wingdings"/>
      </w:rPr>
    </w:lvl>
    <w:lvl w:ilvl="3" w:tplc="729673E8">
      <w:start w:val="1"/>
      <w:numFmt w:val="bullet"/>
      <w:lvlText w:val=""/>
      <w:lvlJc w:val="left"/>
      <w:pPr>
        <w:tabs>
          <w:tab w:val="num" w:pos="2880"/>
        </w:tabs>
        <w:ind w:left="2880" w:hanging="360"/>
      </w:pPr>
      <w:rPr>
        <w:rFonts w:ascii="Symbol" w:hAnsi="Symbol"/>
      </w:rPr>
    </w:lvl>
    <w:lvl w:ilvl="4" w:tplc="1A2A0964">
      <w:start w:val="1"/>
      <w:numFmt w:val="bullet"/>
      <w:lvlText w:val="o"/>
      <w:lvlJc w:val="left"/>
      <w:pPr>
        <w:tabs>
          <w:tab w:val="num" w:pos="3600"/>
        </w:tabs>
        <w:ind w:left="3600" w:hanging="360"/>
      </w:pPr>
      <w:rPr>
        <w:rFonts w:ascii="Courier New" w:hAnsi="Courier New"/>
      </w:rPr>
    </w:lvl>
    <w:lvl w:ilvl="5" w:tplc="B360E96E">
      <w:start w:val="1"/>
      <w:numFmt w:val="bullet"/>
      <w:lvlText w:val=""/>
      <w:lvlJc w:val="left"/>
      <w:pPr>
        <w:tabs>
          <w:tab w:val="num" w:pos="4320"/>
        </w:tabs>
        <w:ind w:left="4320" w:hanging="360"/>
      </w:pPr>
      <w:rPr>
        <w:rFonts w:ascii="Wingdings" w:hAnsi="Wingdings"/>
      </w:rPr>
    </w:lvl>
    <w:lvl w:ilvl="6" w:tplc="A59244A6">
      <w:start w:val="1"/>
      <w:numFmt w:val="bullet"/>
      <w:lvlText w:val=""/>
      <w:lvlJc w:val="left"/>
      <w:pPr>
        <w:tabs>
          <w:tab w:val="num" w:pos="5040"/>
        </w:tabs>
        <w:ind w:left="5040" w:hanging="360"/>
      </w:pPr>
      <w:rPr>
        <w:rFonts w:ascii="Symbol" w:hAnsi="Symbol"/>
      </w:rPr>
    </w:lvl>
    <w:lvl w:ilvl="7" w:tplc="1EC6E546">
      <w:start w:val="1"/>
      <w:numFmt w:val="bullet"/>
      <w:lvlText w:val="o"/>
      <w:lvlJc w:val="left"/>
      <w:pPr>
        <w:tabs>
          <w:tab w:val="num" w:pos="5760"/>
        </w:tabs>
        <w:ind w:left="5760" w:hanging="360"/>
      </w:pPr>
      <w:rPr>
        <w:rFonts w:ascii="Courier New" w:hAnsi="Courier New"/>
      </w:rPr>
    </w:lvl>
    <w:lvl w:ilvl="8" w:tplc="3596229E">
      <w:start w:val="1"/>
      <w:numFmt w:val="bullet"/>
      <w:lvlText w:val=""/>
      <w:lvlJc w:val="left"/>
      <w:pPr>
        <w:tabs>
          <w:tab w:val="num" w:pos="6480"/>
        </w:tabs>
        <w:ind w:left="6480" w:hanging="360"/>
      </w:pPr>
      <w:rPr>
        <w:rFonts w:ascii="Wingdings" w:hAnsi="Wingdings"/>
      </w:rPr>
    </w:lvl>
  </w:abstractNum>
  <w:abstractNum w:abstractNumId="21" w15:restartNumberingAfterBreak="0">
    <w:nsid w:val="00000016"/>
    <w:multiLevelType w:val="hybridMultilevel"/>
    <w:tmpl w:val="00000016"/>
    <w:lvl w:ilvl="0" w:tplc="8AC2D4CC">
      <w:start w:val="1"/>
      <w:numFmt w:val="bullet"/>
      <w:lvlText w:val=""/>
      <w:lvlJc w:val="left"/>
      <w:pPr>
        <w:ind w:left="720" w:hanging="360"/>
      </w:pPr>
      <w:rPr>
        <w:rFonts w:ascii="Symbol" w:hAnsi="Symbol"/>
      </w:rPr>
    </w:lvl>
    <w:lvl w:ilvl="1" w:tplc="55EC9230">
      <w:start w:val="1"/>
      <w:numFmt w:val="bullet"/>
      <w:lvlText w:val="o"/>
      <w:lvlJc w:val="left"/>
      <w:pPr>
        <w:tabs>
          <w:tab w:val="num" w:pos="1440"/>
        </w:tabs>
        <w:ind w:left="1440" w:hanging="360"/>
      </w:pPr>
      <w:rPr>
        <w:rFonts w:ascii="Courier New" w:hAnsi="Courier New"/>
      </w:rPr>
    </w:lvl>
    <w:lvl w:ilvl="2" w:tplc="BB08D636">
      <w:start w:val="1"/>
      <w:numFmt w:val="bullet"/>
      <w:lvlText w:val=""/>
      <w:lvlJc w:val="left"/>
      <w:pPr>
        <w:tabs>
          <w:tab w:val="num" w:pos="2160"/>
        </w:tabs>
        <w:ind w:left="2160" w:hanging="360"/>
      </w:pPr>
      <w:rPr>
        <w:rFonts w:ascii="Wingdings" w:hAnsi="Wingdings"/>
      </w:rPr>
    </w:lvl>
    <w:lvl w:ilvl="3" w:tplc="689C9BC0">
      <w:start w:val="1"/>
      <w:numFmt w:val="bullet"/>
      <w:lvlText w:val=""/>
      <w:lvlJc w:val="left"/>
      <w:pPr>
        <w:tabs>
          <w:tab w:val="num" w:pos="2880"/>
        </w:tabs>
        <w:ind w:left="2880" w:hanging="360"/>
      </w:pPr>
      <w:rPr>
        <w:rFonts w:ascii="Symbol" w:hAnsi="Symbol"/>
      </w:rPr>
    </w:lvl>
    <w:lvl w:ilvl="4" w:tplc="86DE91CA">
      <w:start w:val="1"/>
      <w:numFmt w:val="bullet"/>
      <w:lvlText w:val="o"/>
      <w:lvlJc w:val="left"/>
      <w:pPr>
        <w:tabs>
          <w:tab w:val="num" w:pos="3600"/>
        </w:tabs>
        <w:ind w:left="3600" w:hanging="360"/>
      </w:pPr>
      <w:rPr>
        <w:rFonts w:ascii="Courier New" w:hAnsi="Courier New"/>
      </w:rPr>
    </w:lvl>
    <w:lvl w:ilvl="5" w:tplc="8A985118">
      <w:start w:val="1"/>
      <w:numFmt w:val="bullet"/>
      <w:lvlText w:val=""/>
      <w:lvlJc w:val="left"/>
      <w:pPr>
        <w:tabs>
          <w:tab w:val="num" w:pos="4320"/>
        </w:tabs>
        <w:ind w:left="4320" w:hanging="360"/>
      </w:pPr>
      <w:rPr>
        <w:rFonts w:ascii="Wingdings" w:hAnsi="Wingdings"/>
      </w:rPr>
    </w:lvl>
    <w:lvl w:ilvl="6" w:tplc="544A0A3C">
      <w:start w:val="1"/>
      <w:numFmt w:val="bullet"/>
      <w:lvlText w:val=""/>
      <w:lvlJc w:val="left"/>
      <w:pPr>
        <w:tabs>
          <w:tab w:val="num" w:pos="5040"/>
        </w:tabs>
        <w:ind w:left="5040" w:hanging="360"/>
      </w:pPr>
      <w:rPr>
        <w:rFonts w:ascii="Symbol" w:hAnsi="Symbol"/>
      </w:rPr>
    </w:lvl>
    <w:lvl w:ilvl="7" w:tplc="E0129872">
      <w:start w:val="1"/>
      <w:numFmt w:val="bullet"/>
      <w:lvlText w:val="o"/>
      <w:lvlJc w:val="left"/>
      <w:pPr>
        <w:tabs>
          <w:tab w:val="num" w:pos="5760"/>
        </w:tabs>
        <w:ind w:left="5760" w:hanging="360"/>
      </w:pPr>
      <w:rPr>
        <w:rFonts w:ascii="Courier New" w:hAnsi="Courier New"/>
      </w:rPr>
    </w:lvl>
    <w:lvl w:ilvl="8" w:tplc="CC22D8B8">
      <w:start w:val="1"/>
      <w:numFmt w:val="bullet"/>
      <w:lvlText w:val=""/>
      <w:lvlJc w:val="left"/>
      <w:pPr>
        <w:tabs>
          <w:tab w:val="num" w:pos="6480"/>
        </w:tabs>
        <w:ind w:left="6480" w:hanging="360"/>
      </w:pPr>
      <w:rPr>
        <w:rFonts w:ascii="Wingdings" w:hAnsi="Wingdings"/>
      </w:rPr>
    </w:lvl>
  </w:abstractNum>
  <w:abstractNum w:abstractNumId="22" w15:restartNumberingAfterBreak="0">
    <w:nsid w:val="00000017"/>
    <w:multiLevelType w:val="hybridMultilevel"/>
    <w:tmpl w:val="00000017"/>
    <w:lvl w:ilvl="0" w:tplc="9AFE79BE">
      <w:start w:val="1"/>
      <w:numFmt w:val="bullet"/>
      <w:lvlText w:val=""/>
      <w:lvlJc w:val="left"/>
      <w:pPr>
        <w:ind w:left="720" w:hanging="360"/>
      </w:pPr>
      <w:rPr>
        <w:rFonts w:ascii="Symbol" w:hAnsi="Symbol"/>
      </w:rPr>
    </w:lvl>
    <w:lvl w:ilvl="1" w:tplc="F9E4382C">
      <w:start w:val="1"/>
      <w:numFmt w:val="bullet"/>
      <w:lvlText w:val="o"/>
      <w:lvlJc w:val="left"/>
      <w:pPr>
        <w:tabs>
          <w:tab w:val="num" w:pos="1440"/>
        </w:tabs>
        <w:ind w:left="1440" w:hanging="360"/>
      </w:pPr>
      <w:rPr>
        <w:rFonts w:ascii="Courier New" w:hAnsi="Courier New"/>
      </w:rPr>
    </w:lvl>
    <w:lvl w:ilvl="2" w:tplc="76BA4C80">
      <w:start w:val="1"/>
      <w:numFmt w:val="bullet"/>
      <w:lvlText w:val=""/>
      <w:lvlJc w:val="left"/>
      <w:pPr>
        <w:tabs>
          <w:tab w:val="num" w:pos="2160"/>
        </w:tabs>
        <w:ind w:left="2160" w:hanging="360"/>
      </w:pPr>
      <w:rPr>
        <w:rFonts w:ascii="Wingdings" w:hAnsi="Wingdings"/>
      </w:rPr>
    </w:lvl>
    <w:lvl w:ilvl="3" w:tplc="582042C6">
      <w:start w:val="1"/>
      <w:numFmt w:val="bullet"/>
      <w:lvlText w:val=""/>
      <w:lvlJc w:val="left"/>
      <w:pPr>
        <w:tabs>
          <w:tab w:val="num" w:pos="2880"/>
        </w:tabs>
        <w:ind w:left="2880" w:hanging="360"/>
      </w:pPr>
      <w:rPr>
        <w:rFonts w:ascii="Symbol" w:hAnsi="Symbol"/>
      </w:rPr>
    </w:lvl>
    <w:lvl w:ilvl="4" w:tplc="0D7209E4">
      <w:start w:val="1"/>
      <w:numFmt w:val="bullet"/>
      <w:lvlText w:val="o"/>
      <w:lvlJc w:val="left"/>
      <w:pPr>
        <w:tabs>
          <w:tab w:val="num" w:pos="3600"/>
        </w:tabs>
        <w:ind w:left="3600" w:hanging="360"/>
      </w:pPr>
      <w:rPr>
        <w:rFonts w:ascii="Courier New" w:hAnsi="Courier New"/>
      </w:rPr>
    </w:lvl>
    <w:lvl w:ilvl="5" w:tplc="BE984C10">
      <w:start w:val="1"/>
      <w:numFmt w:val="bullet"/>
      <w:lvlText w:val=""/>
      <w:lvlJc w:val="left"/>
      <w:pPr>
        <w:tabs>
          <w:tab w:val="num" w:pos="4320"/>
        </w:tabs>
        <w:ind w:left="4320" w:hanging="360"/>
      </w:pPr>
      <w:rPr>
        <w:rFonts w:ascii="Wingdings" w:hAnsi="Wingdings"/>
      </w:rPr>
    </w:lvl>
    <w:lvl w:ilvl="6" w:tplc="5EFA2896">
      <w:start w:val="1"/>
      <w:numFmt w:val="bullet"/>
      <w:lvlText w:val=""/>
      <w:lvlJc w:val="left"/>
      <w:pPr>
        <w:tabs>
          <w:tab w:val="num" w:pos="5040"/>
        </w:tabs>
        <w:ind w:left="5040" w:hanging="360"/>
      </w:pPr>
      <w:rPr>
        <w:rFonts w:ascii="Symbol" w:hAnsi="Symbol"/>
      </w:rPr>
    </w:lvl>
    <w:lvl w:ilvl="7" w:tplc="822C6B5A">
      <w:start w:val="1"/>
      <w:numFmt w:val="bullet"/>
      <w:lvlText w:val="o"/>
      <w:lvlJc w:val="left"/>
      <w:pPr>
        <w:tabs>
          <w:tab w:val="num" w:pos="5760"/>
        </w:tabs>
        <w:ind w:left="5760" w:hanging="360"/>
      </w:pPr>
      <w:rPr>
        <w:rFonts w:ascii="Courier New" w:hAnsi="Courier New"/>
      </w:rPr>
    </w:lvl>
    <w:lvl w:ilvl="8" w:tplc="DB20E47A">
      <w:start w:val="1"/>
      <w:numFmt w:val="bullet"/>
      <w:lvlText w:val=""/>
      <w:lvlJc w:val="left"/>
      <w:pPr>
        <w:tabs>
          <w:tab w:val="num" w:pos="6480"/>
        </w:tabs>
        <w:ind w:left="6480" w:hanging="360"/>
      </w:pPr>
      <w:rPr>
        <w:rFonts w:ascii="Wingdings" w:hAnsi="Wingdings"/>
      </w:rPr>
    </w:lvl>
  </w:abstractNum>
  <w:abstractNum w:abstractNumId="23" w15:restartNumberingAfterBreak="0">
    <w:nsid w:val="00000018"/>
    <w:multiLevelType w:val="hybridMultilevel"/>
    <w:tmpl w:val="00000018"/>
    <w:lvl w:ilvl="0" w:tplc="21FC4AE8">
      <w:start w:val="1"/>
      <w:numFmt w:val="bullet"/>
      <w:lvlText w:val=""/>
      <w:lvlJc w:val="left"/>
      <w:pPr>
        <w:ind w:left="720" w:hanging="360"/>
      </w:pPr>
      <w:rPr>
        <w:rFonts w:ascii="Symbol" w:hAnsi="Symbol"/>
      </w:rPr>
    </w:lvl>
    <w:lvl w:ilvl="1" w:tplc="2E863312">
      <w:start w:val="1"/>
      <w:numFmt w:val="bullet"/>
      <w:lvlText w:val="o"/>
      <w:lvlJc w:val="left"/>
      <w:pPr>
        <w:tabs>
          <w:tab w:val="num" w:pos="1440"/>
        </w:tabs>
        <w:ind w:left="1440" w:hanging="360"/>
      </w:pPr>
      <w:rPr>
        <w:rFonts w:ascii="Courier New" w:hAnsi="Courier New"/>
      </w:rPr>
    </w:lvl>
    <w:lvl w:ilvl="2" w:tplc="A88A670E">
      <w:start w:val="1"/>
      <w:numFmt w:val="bullet"/>
      <w:lvlText w:val=""/>
      <w:lvlJc w:val="left"/>
      <w:pPr>
        <w:tabs>
          <w:tab w:val="num" w:pos="2160"/>
        </w:tabs>
        <w:ind w:left="2160" w:hanging="360"/>
      </w:pPr>
      <w:rPr>
        <w:rFonts w:ascii="Wingdings" w:hAnsi="Wingdings"/>
      </w:rPr>
    </w:lvl>
    <w:lvl w:ilvl="3" w:tplc="E474E25A">
      <w:start w:val="1"/>
      <w:numFmt w:val="bullet"/>
      <w:lvlText w:val=""/>
      <w:lvlJc w:val="left"/>
      <w:pPr>
        <w:tabs>
          <w:tab w:val="num" w:pos="2880"/>
        </w:tabs>
        <w:ind w:left="2880" w:hanging="360"/>
      </w:pPr>
      <w:rPr>
        <w:rFonts w:ascii="Symbol" w:hAnsi="Symbol"/>
      </w:rPr>
    </w:lvl>
    <w:lvl w:ilvl="4" w:tplc="28909B6A">
      <w:start w:val="1"/>
      <w:numFmt w:val="bullet"/>
      <w:lvlText w:val="o"/>
      <w:lvlJc w:val="left"/>
      <w:pPr>
        <w:tabs>
          <w:tab w:val="num" w:pos="3600"/>
        </w:tabs>
        <w:ind w:left="3600" w:hanging="360"/>
      </w:pPr>
      <w:rPr>
        <w:rFonts w:ascii="Courier New" w:hAnsi="Courier New"/>
      </w:rPr>
    </w:lvl>
    <w:lvl w:ilvl="5" w:tplc="AEF21458">
      <w:start w:val="1"/>
      <w:numFmt w:val="bullet"/>
      <w:lvlText w:val=""/>
      <w:lvlJc w:val="left"/>
      <w:pPr>
        <w:tabs>
          <w:tab w:val="num" w:pos="4320"/>
        </w:tabs>
        <w:ind w:left="4320" w:hanging="360"/>
      </w:pPr>
      <w:rPr>
        <w:rFonts w:ascii="Wingdings" w:hAnsi="Wingdings"/>
      </w:rPr>
    </w:lvl>
    <w:lvl w:ilvl="6" w:tplc="F0768BAE">
      <w:start w:val="1"/>
      <w:numFmt w:val="bullet"/>
      <w:lvlText w:val=""/>
      <w:lvlJc w:val="left"/>
      <w:pPr>
        <w:tabs>
          <w:tab w:val="num" w:pos="5040"/>
        </w:tabs>
        <w:ind w:left="5040" w:hanging="360"/>
      </w:pPr>
      <w:rPr>
        <w:rFonts w:ascii="Symbol" w:hAnsi="Symbol"/>
      </w:rPr>
    </w:lvl>
    <w:lvl w:ilvl="7" w:tplc="1CAA12D8">
      <w:start w:val="1"/>
      <w:numFmt w:val="bullet"/>
      <w:lvlText w:val="o"/>
      <w:lvlJc w:val="left"/>
      <w:pPr>
        <w:tabs>
          <w:tab w:val="num" w:pos="5760"/>
        </w:tabs>
        <w:ind w:left="5760" w:hanging="360"/>
      </w:pPr>
      <w:rPr>
        <w:rFonts w:ascii="Courier New" w:hAnsi="Courier New"/>
      </w:rPr>
    </w:lvl>
    <w:lvl w:ilvl="8" w:tplc="5C48CF90">
      <w:start w:val="1"/>
      <w:numFmt w:val="bullet"/>
      <w:lvlText w:val=""/>
      <w:lvlJc w:val="left"/>
      <w:pPr>
        <w:tabs>
          <w:tab w:val="num" w:pos="6480"/>
        </w:tabs>
        <w:ind w:left="6480" w:hanging="360"/>
      </w:pPr>
      <w:rPr>
        <w:rFonts w:ascii="Wingdings" w:hAnsi="Wingdings"/>
      </w:rPr>
    </w:lvl>
  </w:abstractNum>
  <w:abstractNum w:abstractNumId="24" w15:restartNumberingAfterBreak="0">
    <w:nsid w:val="00000019"/>
    <w:multiLevelType w:val="hybridMultilevel"/>
    <w:tmpl w:val="00000019"/>
    <w:lvl w:ilvl="0" w:tplc="627A4E62">
      <w:start w:val="1"/>
      <w:numFmt w:val="bullet"/>
      <w:lvlText w:val=""/>
      <w:lvlJc w:val="left"/>
      <w:pPr>
        <w:ind w:left="720" w:hanging="360"/>
      </w:pPr>
      <w:rPr>
        <w:rFonts w:ascii="Symbol" w:hAnsi="Symbol"/>
      </w:rPr>
    </w:lvl>
    <w:lvl w:ilvl="1" w:tplc="5570F96E">
      <w:start w:val="1"/>
      <w:numFmt w:val="bullet"/>
      <w:lvlText w:val="o"/>
      <w:lvlJc w:val="left"/>
      <w:pPr>
        <w:tabs>
          <w:tab w:val="num" w:pos="1440"/>
        </w:tabs>
        <w:ind w:left="1440" w:hanging="360"/>
      </w:pPr>
      <w:rPr>
        <w:rFonts w:ascii="Courier New" w:hAnsi="Courier New"/>
      </w:rPr>
    </w:lvl>
    <w:lvl w:ilvl="2" w:tplc="726E51D2">
      <w:start w:val="1"/>
      <w:numFmt w:val="bullet"/>
      <w:lvlText w:val=""/>
      <w:lvlJc w:val="left"/>
      <w:pPr>
        <w:tabs>
          <w:tab w:val="num" w:pos="2160"/>
        </w:tabs>
        <w:ind w:left="2160" w:hanging="360"/>
      </w:pPr>
      <w:rPr>
        <w:rFonts w:ascii="Wingdings" w:hAnsi="Wingdings"/>
      </w:rPr>
    </w:lvl>
    <w:lvl w:ilvl="3" w:tplc="5CC6799E">
      <w:start w:val="1"/>
      <w:numFmt w:val="bullet"/>
      <w:lvlText w:val=""/>
      <w:lvlJc w:val="left"/>
      <w:pPr>
        <w:tabs>
          <w:tab w:val="num" w:pos="2880"/>
        </w:tabs>
        <w:ind w:left="2880" w:hanging="360"/>
      </w:pPr>
      <w:rPr>
        <w:rFonts w:ascii="Symbol" w:hAnsi="Symbol"/>
      </w:rPr>
    </w:lvl>
    <w:lvl w:ilvl="4" w:tplc="4418B1F6">
      <w:start w:val="1"/>
      <w:numFmt w:val="bullet"/>
      <w:lvlText w:val="o"/>
      <w:lvlJc w:val="left"/>
      <w:pPr>
        <w:tabs>
          <w:tab w:val="num" w:pos="3600"/>
        </w:tabs>
        <w:ind w:left="3600" w:hanging="360"/>
      </w:pPr>
      <w:rPr>
        <w:rFonts w:ascii="Courier New" w:hAnsi="Courier New"/>
      </w:rPr>
    </w:lvl>
    <w:lvl w:ilvl="5" w:tplc="D5103CEA">
      <w:start w:val="1"/>
      <w:numFmt w:val="bullet"/>
      <w:lvlText w:val=""/>
      <w:lvlJc w:val="left"/>
      <w:pPr>
        <w:tabs>
          <w:tab w:val="num" w:pos="4320"/>
        </w:tabs>
        <w:ind w:left="4320" w:hanging="360"/>
      </w:pPr>
      <w:rPr>
        <w:rFonts w:ascii="Wingdings" w:hAnsi="Wingdings"/>
      </w:rPr>
    </w:lvl>
    <w:lvl w:ilvl="6" w:tplc="3CD88C52">
      <w:start w:val="1"/>
      <w:numFmt w:val="bullet"/>
      <w:lvlText w:val=""/>
      <w:lvlJc w:val="left"/>
      <w:pPr>
        <w:tabs>
          <w:tab w:val="num" w:pos="5040"/>
        </w:tabs>
        <w:ind w:left="5040" w:hanging="360"/>
      </w:pPr>
      <w:rPr>
        <w:rFonts w:ascii="Symbol" w:hAnsi="Symbol"/>
      </w:rPr>
    </w:lvl>
    <w:lvl w:ilvl="7" w:tplc="BAC22000">
      <w:start w:val="1"/>
      <w:numFmt w:val="bullet"/>
      <w:lvlText w:val="o"/>
      <w:lvlJc w:val="left"/>
      <w:pPr>
        <w:tabs>
          <w:tab w:val="num" w:pos="5760"/>
        </w:tabs>
        <w:ind w:left="5760" w:hanging="360"/>
      </w:pPr>
      <w:rPr>
        <w:rFonts w:ascii="Courier New" w:hAnsi="Courier New"/>
      </w:rPr>
    </w:lvl>
    <w:lvl w:ilvl="8" w:tplc="1C4CF2EA">
      <w:start w:val="1"/>
      <w:numFmt w:val="bullet"/>
      <w:lvlText w:val=""/>
      <w:lvlJc w:val="left"/>
      <w:pPr>
        <w:tabs>
          <w:tab w:val="num" w:pos="6480"/>
        </w:tabs>
        <w:ind w:left="6480" w:hanging="360"/>
      </w:pPr>
      <w:rPr>
        <w:rFonts w:ascii="Wingdings" w:hAnsi="Wingdings"/>
      </w:rPr>
    </w:lvl>
  </w:abstractNum>
  <w:abstractNum w:abstractNumId="25" w15:restartNumberingAfterBreak="0">
    <w:nsid w:val="0000001A"/>
    <w:multiLevelType w:val="hybridMultilevel"/>
    <w:tmpl w:val="0000001A"/>
    <w:lvl w:ilvl="0" w:tplc="17685F24">
      <w:start w:val="1"/>
      <w:numFmt w:val="bullet"/>
      <w:lvlText w:val=""/>
      <w:lvlJc w:val="left"/>
      <w:pPr>
        <w:ind w:left="720" w:hanging="360"/>
      </w:pPr>
      <w:rPr>
        <w:rFonts w:ascii="Symbol" w:hAnsi="Symbol"/>
      </w:rPr>
    </w:lvl>
    <w:lvl w:ilvl="1" w:tplc="73027BDA">
      <w:start w:val="1"/>
      <w:numFmt w:val="bullet"/>
      <w:lvlText w:val="o"/>
      <w:lvlJc w:val="left"/>
      <w:pPr>
        <w:tabs>
          <w:tab w:val="num" w:pos="1440"/>
        </w:tabs>
        <w:ind w:left="1440" w:hanging="360"/>
      </w:pPr>
      <w:rPr>
        <w:rFonts w:ascii="Courier New" w:hAnsi="Courier New"/>
      </w:rPr>
    </w:lvl>
    <w:lvl w:ilvl="2" w:tplc="F1CCC33A">
      <w:start w:val="1"/>
      <w:numFmt w:val="bullet"/>
      <w:lvlText w:val=""/>
      <w:lvlJc w:val="left"/>
      <w:pPr>
        <w:tabs>
          <w:tab w:val="num" w:pos="2160"/>
        </w:tabs>
        <w:ind w:left="2160" w:hanging="360"/>
      </w:pPr>
      <w:rPr>
        <w:rFonts w:ascii="Wingdings" w:hAnsi="Wingdings"/>
      </w:rPr>
    </w:lvl>
    <w:lvl w:ilvl="3" w:tplc="11E6153C">
      <w:start w:val="1"/>
      <w:numFmt w:val="bullet"/>
      <w:lvlText w:val=""/>
      <w:lvlJc w:val="left"/>
      <w:pPr>
        <w:tabs>
          <w:tab w:val="num" w:pos="2880"/>
        </w:tabs>
        <w:ind w:left="2880" w:hanging="360"/>
      </w:pPr>
      <w:rPr>
        <w:rFonts w:ascii="Symbol" w:hAnsi="Symbol"/>
      </w:rPr>
    </w:lvl>
    <w:lvl w:ilvl="4" w:tplc="1286EEC2">
      <w:start w:val="1"/>
      <w:numFmt w:val="bullet"/>
      <w:lvlText w:val="o"/>
      <w:lvlJc w:val="left"/>
      <w:pPr>
        <w:tabs>
          <w:tab w:val="num" w:pos="3600"/>
        </w:tabs>
        <w:ind w:left="3600" w:hanging="360"/>
      </w:pPr>
      <w:rPr>
        <w:rFonts w:ascii="Courier New" w:hAnsi="Courier New"/>
      </w:rPr>
    </w:lvl>
    <w:lvl w:ilvl="5" w:tplc="151291E6">
      <w:start w:val="1"/>
      <w:numFmt w:val="bullet"/>
      <w:lvlText w:val=""/>
      <w:lvlJc w:val="left"/>
      <w:pPr>
        <w:tabs>
          <w:tab w:val="num" w:pos="4320"/>
        </w:tabs>
        <w:ind w:left="4320" w:hanging="360"/>
      </w:pPr>
      <w:rPr>
        <w:rFonts w:ascii="Wingdings" w:hAnsi="Wingdings"/>
      </w:rPr>
    </w:lvl>
    <w:lvl w:ilvl="6" w:tplc="C8982C8A">
      <w:start w:val="1"/>
      <w:numFmt w:val="bullet"/>
      <w:lvlText w:val=""/>
      <w:lvlJc w:val="left"/>
      <w:pPr>
        <w:tabs>
          <w:tab w:val="num" w:pos="5040"/>
        </w:tabs>
        <w:ind w:left="5040" w:hanging="360"/>
      </w:pPr>
      <w:rPr>
        <w:rFonts w:ascii="Symbol" w:hAnsi="Symbol"/>
      </w:rPr>
    </w:lvl>
    <w:lvl w:ilvl="7" w:tplc="2C2C2098">
      <w:start w:val="1"/>
      <w:numFmt w:val="bullet"/>
      <w:lvlText w:val="o"/>
      <w:lvlJc w:val="left"/>
      <w:pPr>
        <w:tabs>
          <w:tab w:val="num" w:pos="5760"/>
        </w:tabs>
        <w:ind w:left="5760" w:hanging="360"/>
      </w:pPr>
      <w:rPr>
        <w:rFonts w:ascii="Courier New" w:hAnsi="Courier New"/>
      </w:rPr>
    </w:lvl>
    <w:lvl w:ilvl="8" w:tplc="B97EC278">
      <w:start w:val="1"/>
      <w:numFmt w:val="bullet"/>
      <w:lvlText w:val=""/>
      <w:lvlJc w:val="left"/>
      <w:pPr>
        <w:tabs>
          <w:tab w:val="num" w:pos="6480"/>
        </w:tabs>
        <w:ind w:left="6480" w:hanging="360"/>
      </w:pPr>
      <w:rPr>
        <w:rFonts w:ascii="Wingdings" w:hAnsi="Wingdings"/>
      </w:rPr>
    </w:lvl>
  </w:abstractNum>
  <w:abstractNum w:abstractNumId="26" w15:restartNumberingAfterBreak="0">
    <w:nsid w:val="0000001B"/>
    <w:multiLevelType w:val="hybridMultilevel"/>
    <w:tmpl w:val="0000001B"/>
    <w:lvl w:ilvl="0" w:tplc="CA523BEA">
      <w:start w:val="1"/>
      <w:numFmt w:val="bullet"/>
      <w:lvlText w:val=""/>
      <w:lvlJc w:val="left"/>
      <w:pPr>
        <w:ind w:left="720" w:hanging="360"/>
      </w:pPr>
      <w:rPr>
        <w:rFonts w:ascii="Symbol" w:hAnsi="Symbol"/>
      </w:rPr>
    </w:lvl>
    <w:lvl w:ilvl="1" w:tplc="044C3A96">
      <w:start w:val="1"/>
      <w:numFmt w:val="bullet"/>
      <w:lvlText w:val="o"/>
      <w:lvlJc w:val="left"/>
      <w:pPr>
        <w:tabs>
          <w:tab w:val="num" w:pos="1440"/>
        </w:tabs>
        <w:ind w:left="1440" w:hanging="360"/>
      </w:pPr>
      <w:rPr>
        <w:rFonts w:ascii="Courier New" w:hAnsi="Courier New"/>
      </w:rPr>
    </w:lvl>
    <w:lvl w:ilvl="2" w:tplc="DCD8CF9A">
      <w:start w:val="1"/>
      <w:numFmt w:val="bullet"/>
      <w:lvlText w:val=""/>
      <w:lvlJc w:val="left"/>
      <w:pPr>
        <w:tabs>
          <w:tab w:val="num" w:pos="2160"/>
        </w:tabs>
        <w:ind w:left="2160" w:hanging="360"/>
      </w:pPr>
      <w:rPr>
        <w:rFonts w:ascii="Wingdings" w:hAnsi="Wingdings"/>
      </w:rPr>
    </w:lvl>
    <w:lvl w:ilvl="3" w:tplc="BCC20884">
      <w:start w:val="1"/>
      <w:numFmt w:val="bullet"/>
      <w:lvlText w:val=""/>
      <w:lvlJc w:val="left"/>
      <w:pPr>
        <w:tabs>
          <w:tab w:val="num" w:pos="2880"/>
        </w:tabs>
        <w:ind w:left="2880" w:hanging="360"/>
      </w:pPr>
      <w:rPr>
        <w:rFonts w:ascii="Symbol" w:hAnsi="Symbol"/>
      </w:rPr>
    </w:lvl>
    <w:lvl w:ilvl="4" w:tplc="0D68B188">
      <w:start w:val="1"/>
      <w:numFmt w:val="bullet"/>
      <w:lvlText w:val="o"/>
      <w:lvlJc w:val="left"/>
      <w:pPr>
        <w:tabs>
          <w:tab w:val="num" w:pos="3600"/>
        </w:tabs>
        <w:ind w:left="3600" w:hanging="360"/>
      </w:pPr>
      <w:rPr>
        <w:rFonts w:ascii="Courier New" w:hAnsi="Courier New"/>
      </w:rPr>
    </w:lvl>
    <w:lvl w:ilvl="5" w:tplc="591C2120">
      <w:start w:val="1"/>
      <w:numFmt w:val="bullet"/>
      <w:lvlText w:val=""/>
      <w:lvlJc w:val="left"/>
      <w:pPr>
        <w:tabs>
          <w:tab w:val="num" w:pos="4320"/>
        </w:tabs>
        <w:ind w:left="4320" w:hanging="360"/>
      </w:pPr>
      <w:rPr>
        <w:rFonts w:ascii="Wingdings" w:hAnsi="Wingdings"/>
      </w:rPr>
    </w:lvl>
    <w:lvl w:ilvl="6" w:tplc="1C621B42">
      <w:start w:val="1"/>
      <w:numFmt w:val="bullet"/>
      <w:lvlText w:val=""/>
      <w:lvlJc w:val="left"/>
      <w:pPr>
        <w:tabs>
          <w:tab w:val="num" w:pos="5040"/>
        </w:tabs>
        <w:ind w:left="5040" w:hanging="360"/>
      </w:pPr>
      <w:rPr>
        <w:rFonts w:ascii="Symbol" w:hAnsi="Symbol"/>
      </w:rPr>
    </w:lvl>
    <w:lvl w:ilvl="7" w:tplc="24202A3A">
      <w:start w:val="1"/>
      <w:numFmt w:val="bullet"/>
      <w:lvlText w:val="o"/>
      <w:lvlJc w:val="left"/>
      <w:pPr>
        <w:tabs>
          <w:tab w:val="num" w:pos="5760"/>
        </w:tabs>
        <w:ind w:left="5760" w:hanging="360"/>
      </w:pPr>
      <w:rPr>
        <w:rFonts w:ascii="Courier New" w:hAnsi="Courier New"/>
      </w:rPr>
    </w:lvl>
    <w:lvl w:ilvl="8" w:tplc="7BF291A8">
      <w:start w:val="1"/>
      <w:numFmt w:val="bullet"/>
      <w:lvlText w:val=""/>
      <w:lvlJc w:val="left"/>
      <w:pPr>
        <w:tabs>
          <w:tab w:val="num" w:pos="6480"/>
        </w:tabs>
        <w:ind w:left="6480" w:hanging="360"/>
      </w:pPr>
      <w:rPr>
        <w:rFonts w:ascii="Wingdings" w:hAnsi="Wingdings"/>
      </w:rPr>
    </w:lvl>
  </w:abstractNum>
  <w:abstractNum w:abstractNumId="27" w15:restartNumberingAfterBreak="0">
    <w:nsid w:val="0000001C"/>
    <w:multiLevelType w:val="hybridMultilevel"/>
    <w:tmpl w:val="0000001C"/>
    <w:lvl w:ilvl="0" w:tplc="FE70D6FA">
      <w:start w:val="1"/>
      <w:numFmt w:val="bullet"/>
      <w:lvlText w:val=""/>
      <w:lvlJc w:val="left"/>
      <w:pPr>
        <w:ind w:left="720" w:hanging="360"/>
      </w:pPr>
      <w:rPr>
        <w:rFonts w:ascii="Symbol" w:hAnsi="Symbol"/>
      </w:rPr>
    </w:lvl>
    <w:lvl w:ilvl="1" w:tplc="AEDE07D2">
      <w:start w:val="1"/>
      <w:numFmt w:val="bullet"/>
      <w:lvlText w:val="o"/>
      <w:lvlJc w:val="left"/>
      <w:pPr>
        <w:tabs>
          <w:tab w:val="num" w:pos="1440"/>
        </w:tabs>
        <w:ind w:left="1440" w:hanging="360"/>
      </w:pPr>
      <w:rPr>
        <w:rFonts w:ascii="Courier New" w:hAnsi="Courier New"/>
      </w:rPr>
    </w:lvl>
    <w:lvl w:ilvl="2" w:tplc="6D083A44">
      <w:start w:val="1"/>
      <w:numFmt w:val="bullet"/>
      <w:lvlText w:val=""/>
      <w:lvlJc w:val="left"/>
      <w:pPr>
        <w:tabs>
          <w:tab w:val="num" w:pos="2160"/>
        </w:tabs>
        <w:ind w:left="2160" w:hanging="360"/>
      </w:pPr>
      <w:rPr>
        <w:rFonts w:ascii="Wingdings" w:hAnsi="Wingdings"/>
      </w:rPr>
    </w:lvl>
    <w:lvl w:ilvl="3" w:tplc="AA26EBEA">
      <w:start w:val="1"/>
      <w:numFmt w:val="bullet"/>
      <w:lvlText w:val=""/>
      <w:lvlJc w:val="left"/>
      <w:pPr>
        <w:tabs>
          <w:tab w:val="num" w:pos="2880"/>
        </w:tabs>
        <w:ind w:left="2880" w:hanging="360"/>
      </w:pPr>
      <w:rPr>
        <w:rFonts w:ascii="Symbol" w:hAnsi="Symbol"/>
      </w:rPr>
    </w:lvl>
    <w:lvl w:ilvl="4" w:tplc="221E532E">
      <w:start w:val="1"/>
      <w:numFmt w:val="bullet"/>
      <w:lvlText w:val="o"/>
      <w:lvlJc w:val="left"/>
      <w:pPr>
        <w:tabs>
          <w:tab w:val="num" w:pos="3600"/>
        </w:tabs>
        <w:ind w:left="3600" w:hanging="360"/>
      </w:pPr>
      <w:rPr>
        <w:rFonts w:ascii="Courier New" w:hAnsi="Courier New"/>
      </w:rPr>
    </w:lvl>
    <w:lvl w:ilvl="5" w:tplc="8D12542C">
      <w:start w:val="1"/>
      <w:numFmt w:val="bullet"/>
      <w:lvlText w:val=""/>
      <w:lvlJc w:val="left"/>
      <w:pPr>
        <w:tabs>
          <w:tab w:val="num" w:pos="4320"/>
        </w:tabs>
        <w:ind w:left="4320" w:hanging="360"/>
      </w:pPr>
      <w:rPr>
        <w:rFonts w:ascii="Wingdings" w:hAnsi="Wingdings"/>
      </w:rPr>
    </w:lvl>
    <w:lvl w:ilvl="6" w:tplc="A5901B18">
      <w:start w:val="1"/>
      <w:numFmt w:val="bullet"/>
      <w:lvlText w:val=""/>
      <w:lvlJc w:val="left"/>
      <w:pPr>
        <w:tabs>
          <w:tab w:val="num" w:pos="5040"/>
        </w:tabs>
        <w:ind w:left="5040" w:hanging="360"/>
      </w:pPr>
      <w:rPr>
        <w:rFonts w:ascii="Symbol" w:hAnsi="Symbol"/>
      </w:rPr>
    </w:lvl>
    <w:lvl w:ilvl="7" w:tplc="F0522260">
      <w:start w:val="1"/>
      <w:numFmt w:val="bullet"/>
      <w:lvlText w:val="o"/>
      <w:lvlJc w:val="left"/>
      <w:pPr>
        <w:tabs>
          <w:tab w:val="num" w:pos="5760"/>
        </w:tabs>
        <w:ind w:left="5760" w:hanging="360"/>
      </w:pPr>
      <w:rPr>
        <w:rFonts w:ascii="Courier New" w:hAnsi="Courier New"/>
      </w:rPr>
    </w:lvl>
    <w:lvl w:ilvl="8" w:tplc="FEA0DEFE">
      <w:start w:val="1"/>
      <w:numFmt w:val="bullet"/>
      <w:lvlText w:val=""/>
      <w:lvlJc w:val="left"/>
      <w:pPr>
        <w:tabs>
          <w:tab w:val="num" w:pos="6480"/>
        </w:tabs>
        <w:ind w:left="6480" w:hanging="360"/>
      </w:pPr>
      <w:rPr>
        <w:rFonts w:ascii="Wingdings" w:hAnsi="Wingdings"/>
      </w:rPr>
    </w:lvl>
  </w:abstractNum>
  <w:abstractNum w:abstractNumId="28" w15:restartNumberingAfterBreak="0">
    <w:nsid w:val="0000001D"/>
    <w:multiLevelType w:val="hybridMultilevel"/>
    <w:tmpl w:val="0000001D"/>
    <w:lvl w:ilvl="0" w:tplc="939AE7F8">
      <w:start w:val="1"/>
      <w:numFmt w:val="bullet"/>
      <w:lvlText w:val=""/>
      <w:lvlJc w:val="left"/>
      <w:pPr>
        <w:ind w:left="720" w:hanging="360"/>
      </w:pPr>
      <w:rPr>
        <w:rFonts w:ascii="Symbol" w:hAnsi="Symbol"/>
      </w:rPr>
    </w:lvl>
    <w:lvl w:ilvl="1" w:tplc="C09831E6">
      <w:start w:val="1"/>
      <w:numFmt w:val="bullet"/>
      <w:lvlText w:val="o"/>
      <w:lvlJc w:val="left"/>
      <w:pPr>
        <w:tabs>
          <w:tab w:val="num" w:pos="1440"/>
        </w:tabs>
        <w:ind w:left="1440" w:hanging="360"/>
      </w:pPr>
      <w:rPr>
        <w:rFonts w:ascii="Courier New" w:hAnsi="Courier New"/>
      </w:rPr>
    </w:lvl>
    <w:lvl w:ilvl="2" w:tplc="8AB0141A">
      <w:start w:val="1"/>
      <w:numFmt w:val="bullet"/>
      <w:lvlText w:val=""/>
      <w:lvlJc w:val="left"/>
      <w:pPr>
        <w:tabs>
          <w:tab w:val="num" w:pos="2160"/>
        </w:tabs>
        <w:ind w:left="2160" w:hanging="360"/>
      </w:pPr>
      <w:rPr>
        <w:rFonts w:ascii="Wingdings" w:hAnsi="Wingdings"/>
      </w:rPr>
    </w:lvl>
    <w:lvl w:ilvl="3" w:tplc="9348CC88">
      <w:start w:val="1"/>
      <w:numFmt w:val="bullet"/>
      <w:lvlText w:val=""/>
      <w:lvlJc w:val="left"/>
      <w:pPr>
        <w:tabs>
          <w:tab w:val="num" w:pos="2880"/>
        </w:tabs>
        <w:ind w:left="2880" w:hanging="360"/>
      </w:pPr>
      <w:rPr>
        <w:rFonts w:ascii="Symbol" w:hAnsi="Symbol"/>
      </w:rPr>
    </w:lvl>
    <w:lvl w:ilvl="4" w:tplc="2056F994">
      <w:start w:val="1"/>
      <w:numFmt w:val="bullet"/>
      <w:lvlText w:val="o"/>
      <w:lvlJc w:val="left"/>
      <w:pPr>
        <w:tabs>
          <w:tab w:val="num" w:pos="3600"/>
        </w:tabs>
        <w:ind w:left="3600" w:hanging="360"/>
      </w:pPr>
      <w:rPr>
        <w:rFonts w:ascii="Courier New" w:hAnsi="Courier New"/>
      </w:rPr>
    </w:lvl>
    <w:lvl w:ilvl="5" w:tplc="466CFAD4">
      <w:start w:val="1"/>
      <w:numFmt w:val="bullet"/>
      <w:lvlText w:val=""/>
      <w:lvlJc w:val="left"/>
      <w:pPr>
        <w:tabs>
          <w:tab w:val="num" w:pos="4320"/>
        </w:tabs>
        <w:ind w:left="4320" w:hanging="360"/>
      </w:pPr>
      <w:rPr>
        <w:rFonts w:ascii="Wingdings" w:hAnsi="Wingdings"/>
      </w:rPr>
    </w:lvl>
    <w:lvl w:ilvl="6" w:tplc="2A8807EE">
      <w:start w:val="1"/>
      <w:numFmt w:val="bullet"/>
      <w:lvlText w:val=""/>
      <w:lvlJc w:val="left"/>
      <w:pPr>
        <w:tabs>
          <w:tab w:val="num" w:pos="5040"/>
        </w:tabs>
        <w:ind w:left="5040" w:hanging="360"/>
      </w:pPr>
      <w:rPr>
        <w:rFonts w:ascii="Symbol" w:hAnsi="Symbol"/>
      </w:rPr>
    </w:lvl>
    <w:lvl w:ilvl="7" w:tplc="8F78933C">
      <w:start w:val="1"/>
      <w:numFmt w:val="bullet"/>
      <w:lvlText w:val="o"/>
      <w:lvlJc w:val="left"/>
      <w:pPr>
        <w:tabs>
          <w:tab w:val="num" w:pos="5760"/>
        </w:tabs>
        <w:ind w:left="5760" w:hanging="360"/>
      </w:pPr>
      <w:rPr>
        <w:rFonts w:ascii="Courier New" w:hAnsi="Courier New"/>
      </w:rPr>
    </w:lvl>
    <w:lvl w:ilvl="8" w:tplc="C7222078">
      <w:start w:val="1"/>
      <w:numFmt w:val="bullet"/>
      <w:lvlText w:val=""/>
      <w:lvlJc w:val="left"/>
      <w:pPr>
        <w:tabs>
          <w:tab w:val="num" w:pos="6480"/>
        </w:tabs>
        <w:ind w:left="6480" w:hanging="360"/>
      </w:pPr>
      <w:rPr>
        <w:rFonts w:ascii="Wingdings" w:hAnsi="Wingdings"/>
      </w:rPr>
    </w:lvl>
  </w:abstractNum>
  <w:abstractNum w:abstractNumId="29" w15:restartNumberingAfterBreak="0">
    <w:nsid w:val="0000001E"/>
    <w:multiLevelType w:val="hybridMultilevel"/>
    <w:tmpl w:val="0000001E"/>
    <w:lvl w:ilvl="0" w:tplc="32C2A914">
      <w:start w:val="1"/>
      <w:numFmt w:val="bullet"/>
      <w:lvlText w:val=""/>
      <w:lvlJc w:val="left"/>
      <w:pPr>
        <w:ind w:left="720" w:hanging="360"/>
      </w:pPr>
      <w:rPr>
        <w:rFonts w:ascii="Symbol" w:hAnsi="Symbol"/>
      </w:rPr>
    </w:lvl>
    <w:lvl w:ilvl="1" w:tplc="D1EE39B0">
      <w:start w:val="1"/>
      <w:numFmt w:val="bullet"/>
      <w:lvlText w:val="o"/>
      <w:lvlJc w:val="left"/>
      <w:pPr>
        <w:tabs>
          <w:tab w:val="num" w:pos="1440"/>
        </w:tabs>
        <w:ind w:left="1440" w:hanging="360"/>
      </w:pPr>
      <w:rPr>
        <w:rFonts w:ascii="Courier New" w:hAnsi="Courier New"/>
      </w:rPr>
    </w:lvl>
    <w:lvl w:ilvl="2" w:tplc="7D0A7230">
      <w:start w:val="1"/>
      <w:numFmt w:val="bullet"/>
      <w:lvlText w:val=""/>
      <w:lvlJc w:val="left"/>
      <w:pPr>
        <w:tabs>
          <w:tab w:val="num" w:pos="2160"/>
        </w:tabs>
        <w:ind w:left="2160" w:hanging="360"/>
      </w:pPr>
      <w:rPr>
        <w:rFonts w:ascii="Wingdings" w:hAnsi="Wingdings"/>
      </w:rPr>
    </w:lvl>
    <w:lvl w:ilvl="3" w:tplc="13F020BC">
      <w:start w:val="1"/>
      <w:numFmt w:val="bullet"/>
      <w:lvlText w:val=""/>
      <w:lvlJc w:val="left"/>
      <w:pPr>
        <w:tabs>
          <w:tab w:val="num" w:pos="2880"/>
        </w:tabs>
        <w:ind w:left="2880" w:hanging="360"/>
      </w:pPr>
      <w:rPr>
        <w:rFonts w:ascii="Symbol" w:hAnsi="Symbol"/>
      </w:rPr>
    </w:lvl>
    <w:lvl w:ilvl="4" w:tplc="1D268DB6">
      <w:start w:val="1"/>
      <w:numFmt w:val="bullet"/>
      <w:lvlText w:val="o"/>
      <w:lvlJc w:val="left"/>
      <w:pPr>
        <w:tabs>
          <w:tab w:val="num" w:pos="3600"/>
        </w:tabs>
        <w:ind w:left="3600" w:hanging="360"/>
      </w:pPr>
      <w:rPr>
        <w:rFonts w:ascii="Courier New" w:hAnsi="Courier New"/>
      </w:rPr>
    </w:lvl>
    <w:lvl w:ilvl="5" w:tplc="0DF83F4A">
      <w:start w:val="1"/>
      <w:numFmt w:val="bullet"/>
      <w:lvlText w:val=""/>
      <w:lvlJc w:val="left"/>
      <w:pPr>
        <w:tabs>
          <w:tab w:val="num" w:pos="4320"/>
        </w:tabs>
        <w:ind w:left="4320" w:hanging="360"/>
      </w:pPr>
      <w:rPr>
        <w:rFonts w:ascii="Wingdings" w:hAnsi="Wingdings"/>
      </w:rPr>
    </w:lvl>
    <w:lvl w:ilvl="6" w:tplc="8BF82942">
      <w:start w:val="1"/>
      <w:numFmt w:val="bullet"/>
      <w:lvlText w:val=""/>
      <w:lvlJc w:val="left"/>
      <w:pPr>
        <w:tabs>
          <w:tab w:val="num" w:pos="5040"/>
        </w:tabs>
        <w:ind w:left="5040" w:hanging="360"/>
      </w:pPr>
      <w:rPr>
        <w:rFonts w:ascii="Symbol" w:hAnsi="Symbol"/>
      </w:rPr>
    </w:lvl>
    <w:lvl w:ilvl="7" w:tplc="2B6ACEFE">
      <w:start w:val="1"/>
      <w:numFmt w:val="bullet"/>
      <w:lvlText w:val="o"/>
      <w:lvlJc w:val="left"/>
      <w:pPr>
        <w:tabs>
          <w:tab w:val="num" w:pos="5760"/>
        </w:tabs>
        <w:ind w:left="5760" w:hanging="360"/>
      </w:pPr>
      <w:rPr>
        <w:rFonts w:ascii="Courier New" w:hAnsi="Courier New"/>
      </w:rPr>
    </w:lvl>
    <w:lvl w:ilvl="8" w:tplc="812043CA">
      <w:start w:val="1"/>
      <w:numFmt w:val="bullet"/>
      <w:lvlText w:val=""/>
      <w:lvlJc w:val="left"/>
      <w:pPr>
        <w:tabs>
          <w:tab w:val="num" w:pos="6480"/>
        </w:tabs>
        <w:ind w:left="6480" w:hanging="360"/>
      </w:pPr>
      <w:rPr>
        <w:rFonts w:ascii="Wingdings" w:hAnsi="Wingdings"/>
      </w:rPr>
    </w:lvl>
  </w:abstractNum>
  <w:abstractNum w:abstractNumId="30" w15:restartNumberingAfterBreak="0">
    <w:nsid w:val="0000001F"/>
    <w:multiLevelType w:val="hybridMultilevel"/>
    <w:tmpl w:val="0000001F"/>
    <w:lvl w:ilvl="0" w:tplc="2304C92E">
      <w:start w:val="1"/>
      <w:numFmt w:val="bullet"/>
      <w:lvlText w:val=""/>
      <w:lvlJc w:val="left"/>
      <w:pPr>
        <w:ind w:left="720" w:hanging="360"/>
      </w:pPr>
      <w:rPr>
        <w:rFonts w:ascii="Symbol" w:hAnsi="Symbol"/>
      </w:rPr>
    </w:lvl>
    <w:lvl w:ilvl="1" w:tplc="94CE17B0">
      <w:start w:val="1"/>
      <w:numFmt w:val="bullet"/>
      <w:lvlText w:val="o"/>
      <w:lvlJc w:val="left"/>
      <w:pPr>
        <w:tabs>
          <w:tab w:val="num" w:pos="1440"/>
        </w:tabs>
        <w:ind w:left="1440" w:hanging="360"/>
      </w:pPr>
      <w:rPr>
        <w:rFonts w:ascii="Courier New" w:hAnsi="Courier New"/>
      </w:rPr>
    </w:lvl>
    <w:lvl w:ilvl="2" w:tplc="248A4F4C">
      <w:start w:val="1"/>
      <w:numFmt w:val="bullet"/>
      <w:lvlText w:val=""/>
      <w:lvlJc w:val="left"/>
      <w:pPr>
        <w:tabs>
          <w:tab w:val="num" w:pos="2160"/>
        </w:tabs>
        <w:ind w:left="2160" w:hanging="360"/>
      </w:pPr>
      <w:rPr>
        <w:rFonts w:ascii="Wingdings" w:hAnsi="Wingdings"/>
      </w:rPr>
    </w:lvl>
    <w:lvl w:ilvl="3" w:tplc="913AF096">
      <w:start w:val="1"/>
      <w:numFmt w:val="bullet"/>
      <w:lvlText w:val=""/>
      <w:lvlJc w:val="left"/>
      <w:pPr>
        <w:tabs>
          <w:tab w:val="num" w:pos="2880"/>
        </w:tabs>
        <w:ind w:left="2880" w:hanging="360"/>
      </w:pPr>
      <w:rPr>
        <w:rFonts w:ascii="Symbol" w:hAnsi="Symbol"/>
      </w:rPr>
    </w:lvl>
    <w:lvl w:ilvl="4" w:tplc="44B42B64">
      <w:start w:val="1"/>
      <w:numFmt w:val="bullet"/>
      <w:lvlText w:val="o"/>
      <w:lvlJc w:val="left"/>
      <w:pPr>
        <w:tabs>
          <w:tab w:val="num" w:pos="3600"/>
        </w:tabs>
        <w:ind w:left="3600" w:hanging="360"/>
      </w:pPr>
      <w:rPr>
        <w:rFonts w:ascii="Courier New" w:hAnsi="Courier New"/>
      </w:rPr>
    </w:lvl>
    <w:lvl w:ilvl="5" w:tplc="FED254CE">
      <w:start w:val="1"/>
      <w:numFmt w:val="bullet"/>
      <w:lvlText w:val=""/>
      <w:lvlJc w:val="left"/>
      <w:pPr>
        <w:tabs>
          <w:tab w:val="num" w:pos="4320"/>
        </w:tabs>
        <w:ind w:left="4320" w:hanging="360"/>
      </w:pPr>
      <w:rPr>
        <w:rFonts w:ascii="Wingdings" w:hAnsi="Wingdings"/>
      </w:rPr>
    </w:lvl>
    <w:lvl w:ilvl="6" w:tplc="E86CFF2C">
      <w:start w:val="1"/>
      <w:numFmt w:val="bullet"/>
      <w:lvlText w:val=""/>
      <w:lvlJc w:val="left"/>
      <w:pPr>
        <w:tabs>
          <w:tab w:val="num" w:pos="5040"/>
        </w:tabs>
        <w:ind w:left="5040" w:hanging="360"/>
      </w:pPr>
      <w:rPr>
        <w:rFonts w:ascii="Symbol" w:hAnsi="Symbol"/>
      </w:rPr>
    </w:lvl>
    <w:lvl w:ilvl="7" w:tplc="F6FCD820">
      <w:start w:val="1"/>
      <w:numFmt w:val="bullet"/>
      <w:lvlText w:val="o"/>
      <w:lvlJc w:val="left"/>
      <w:pPr>
        <w:tabs>
          <w:tab w:val="num" w:pos="5760"/>
        </w:tabs>
        <w:ind w:left="5760" w:hanging="360"/>
      </w:pPr>
      <w:rPr>
        <w:rFonts w:ascii="Courier New" w:hAnsi="Courier New"/>
      </w:rPr>
    </w:lvl>
    <w:lvl w:ilvl="8" w:tplc="BDF04FEE">
      <w:start w:val="1"/>
      <w:numFmt w:val="bullet"/>
      <w:lvlText w:val=""/>
      <w:lvlJc w:val="left"/>
      <w:pPr>
        <w:tabs>
          <w:tab w:val="num" w:pos="6480"/>
        </w:tabs>
        <w:ind w:left="6480" w:hanging="360"/>
      </w:pPr>
      <w:rPr>
        <w:rFonts w:ascii="Wingdings" w:hAnsi="Wingdings"/>
      </w:rPr>
    </w:lvl>
  </w:abstractNum>
  <w:abstractNum w:abstractNumId="31" w15:restartNumberingAfterBreak="0">
    <w:nsid w:val="00000020"/>
    <w:multiLevelType w:val="hybridMultilevel"/>
    <w:tmpl w:val="00000020"/>
    <w:lvl w:ilvl="0" w:tplc="C1F0BC5C">
      <w:start w:val="1"/>
      <w:numFmt w:val="bullet"/>
      <w:lvlText w:val=""/>
      <w:lvlJc w:val="left"/>
      <w:pPr>
        <w:ind w:left="720" w:hanging="360"/>
      </w:pPr>
      <w:rPr>
        <w:rFonts w:ascii="Symbol" w:hAnsi="Symbol"/>
      </w:rPr>
    </w:lvl>
    <w:lvl w:ilvl="1" w:tplc="8A42A142">
      <w:start w:val="1"/>
      <w:numFmt w:val="bullet"/>
      <w:lvlText w:val="o"/>
      <w:lvlJc w:val="left"/>
      <w:pPr>
        <w:tabs>
          <w:tab w:val="num" w:pos="1440"/>
        </w:tabs>
        <w:ind w:left="1440" w:hanging="360"/>
      </w:pPr>
      <w:rPr>
        <w:rFonts w:ascii="Courier New" w:hAnsi="Courier New"/>
      </w:rPr>
    </w:lvl>
    <w:lvl w:ilvl="2" w:tplc="EB06ED20">
      <w:start w:val="1"/>
      <w:numFmt w:val="bullet"/>
      <w:lvlText w:val=""/>
      <w:lvlJc w:val="left"/>
      <w:pPr>
        <w:tabs>
          <w:tab w:val="num" w:pos="2160"/>
        </w:tabs>
        <w:ind w:left="2160" w:hanging="360"/>
      </w:pPr>
      <w:rPr>
        <w:rFonts w:ascii="Wingdings" w:hAnsi="Wingdings"/>
      </w:rPr>
    </w:lvl>
    <w:lvl w:ilvl="3" w:tplc="8C6EC5C6">
      <w:start w:val="1"/>
      <w:numFmt w:val="bullet"/>
      <w:lvlText w:val=""/>
      <w:lvlJc w:val="left"/>
      <w:pPr>
        <w:tabs>
          <w:tab w:val="num" w:pos="2880"/>
        </w:tabs>
        <w:ind w:left="2880" w:hanging="360"/>
      </w:pPr>
      <w:rPr>
        <w:rFonts w:ascii="Symbol" w:hAnsi="Symbol"/>
      </w:rPr>
    </w:lvl>
    <w:lvl w:ilvl="4" w:tplc="D0EEB7BE">
      <w:start w:val="1"/>
      <w:numFmt w:val="bullet"/>
      <w:lvlText w:val="o"/>
      <w:lvlJc w:val="left"/>
      <w:pPr>
        <w:tabs>
          <w:tab w:val="num" w:pos="3600"/>
        </w:tabs>
        <w:ind w:left="3600" w:hanging="360"/>
      </w:pPr>
      <w:rPr>
        <w:rFonts w:ascii="Courier New" w:hAnsi="Courier New"/>
      </w:rPr>
    </w:lvl>
    <w:lvl w:ilvl="5" w:tplc="95706540">
      <w:start w:val="1"/>
      <w:numFmt w:val="bullet"/>
      <w:lvlText w:val=""/>
      <w:lvlJc w:val="left"/>
      <w:pPr>
        <w:tabs>
          <w:tab w:val="num" w:pos="4320"/>
        </w:tabs>
        <w:ind w:left="4320" w:hanging="360"/>
      </w:pPr>
      <w:rPr>
        <w:rFonts w:ascii="Wingdings" w:hAnsi="Wingdings"/>
      </w:rPr>
    </w:lvl>
    <w:lvl w:ilvl="6" w:tplc="B07C3A8C">
      <w:start w:val="1"/>
      <w:numFmt w:val="bullet"/>
      <w:lvlText w:val=""/>
      <w:lvlJc w:val="left"/>
      <w:pPr>
        <w:tabs>
          <w:tab w:val="num" w:pos="5040"/>
        </w:tabs>
        <w:ind w:left="5040" w:hanging="360"/>
      </w:pPr>
      <w:rPr>
        <w:rFonts w:ascii="Symbol" w:hAnsi="Symbol"/>
      </w:rPr>
    </w:lvl>
    <w:lvl w:ilvl="7" w:tplc="75969E66">
      <w:start w:val="1"/>
      <w:numFmt w:val="bullet"/>
      <w:lvlText w:val="o"/>
      <w:lvlJc w:val="left"/>
      <w:pPr>
        <w:tabs>
          <w:tab w:val="num" w:pos="5760"/>
        </w:tabs>
        <w:ind w:left="5760" w:hanging="360"/>
      </w:pPr>
      <w:rPr>
        <w:rFonts w:ascii="Courier New" w:hAnsi="Courier New"/>
      </w:rPr>
    </w:lvl>
    <w:lvl w:ilvl="8" w:tplc="38D21CF2">
      <w:start w:val="1"/>
      <w:numFmt w:val="bullet"/>
      <w:lvlText w:val=""/>
      <w:lvlJc w:val="left"/>
      <w:pPr>
        <w:tabs>
          <w:tab w:val="num" w:pos="6480"/>
        </w:tabs>
        <w:ind w:left="6480" w:hanging="360"/>
      </w:pPr>
      <w:rPr>
        <w:rFonts w:ascii="Wingdings" w:hAnsi="Wingdings"/>
      </w:rPr>
    </w:lvl>
  </w:abstractNum>
  <w:abstractNum w:abstractNumId="32" w15:restartNumberingAfterBreak="0">
    <w:nsid w:val="00000021"/>
    <w:multiLevelType w:val="hybridMultilevel"/>
    <w:tmpl w:val="00000021"/>
    <w:lvl w:ilvl="0" w:tplc="D75A5AF2">
      <w:start w:val="1"/>
      <w:numFmt w:val="bullet"/>
      <w:lvlText w:val=""/>
      <w:lvlJc w:val="left"/>
      <w:pPr>
        <w:ind w:left="720" w:hanging="360"/>
      </w:pPr>
      <w:rPr>
        <w:rFonts w:ascii="Symbol" w:hAnsi="Symbol"/>
      </w:rPr>
    </w:lvl>
    <w:lvl w:ilvl="1" w:tplc="5E24E206">
      <w:start w:val="1"/>
      <w:numFmt w:val="bullet"/>
      <w:lvlText w:val="o"/>
      <w:lvlJc w:val="left"/>
      <w:pPr>
        <w:tabs>
          <w:tab w:val="num" w:pos="1440"/>
        </w:tabs>
        <w:ind w:left="1440" w:hanging="360"/>
      </w:pPr>
      <w:rPr>
        <w:rFonts w:ascii="Courier New" w:hAnsi="Courier New"/>
      </w:rPr>
    </w:lvl>
    <w:lvl w:ilvl="2" w:tplc="7A684D86">
      <w:start w:val="1"/>
      <w:numFmt w:val="bullet"/>
      <w:lvlText w:val=""/>
      <w:lvlJc w:val="left"/>
      <w:pPr>
        <w:tabs>
          <w:tab w:val="num" w:pos="2160"/>
        </w:tabs>
        <w:ind w:left="2160" w:hanging="360"/>
      </w:pPr>
      <w:rPr>
        <w:rFonts w:ascii="Wingdings" w:hAnsi="Wingdings"/>
      </w:rPr>
    </w:lvl>
    <w:lvl w:ilvl="3" w:tplc="72C09A8A">
      <w:start w:val="1"/>
      <w:numFmt w:val="bullet"/>
      <w:lvlText w:val=""/>
      <w:lvlJc w:val="left"/>
      <w:pPr>
        <w:tabs>
          <w:tab w:val="num" w:pos="2880"/>
        </w:tabs>
        <w:ind w:left="2880" w:hanging="360"/>
      </w:pPr>
      <w:rPr>
        <w:rFonts w:ascii="Symbol" w:hAnsi="Symbol"/>
      </w:rPr>
    </w:lvl>
    <w:lvl w:ilvl="4" w:tplc="05B421AE">
      <w:start w:val="1"/>
      <w:numFmt w:val="bullet"/>
      <w:lvlText w:val="o"/>
      <w:lvlJc w:val="left"/>
      <w:pPr>
        <w:tabs>
          <w:tab w:val="num" w:pos="3600"/>
        </w:tabs>
        <w:ind w:left="3600" w:hanging="360"/>
      </w:pPr>
      <w:rPr>
        <w:rFonts w:ascii="Courier New" w:hAnsi="Courier New"/>
      </w:rPr>
    </w:lvl>
    <w:lvl w:ilvl="5" w:tplc="60AE6234">
      <w:start w:val="1"/>
      <w:numFmt w:val="bullet"/>
      <w:lvlText w:val=""/>
      <w:lvlJc w:val="left"/>
      <w:pPr>
        <w:tabs>
          <w:tab w:val="num" w:pos="4320"/>
        </w:tabs>
        <w:ind w:left="4320" w:hanging="360"/>
      </w:pPr>
      <w:rPr>
        <w:rFonts w:ascii="Wingdings" w:hAnsi="Wingdings"/>
      </w:rPr>
    </w:lvl>
    <w:lvl w:ilvl="6" w:tplc="C63C73C4">
      <w:start w:val="1"/>
      <w:numFmt w:val="bullet"/>
      <w:lvlText w:val=""/>
      <w:lvlJc w:val="left"/>
      <w:pPr>
        <w:tabs>
          <w:tab w:val="num" w:pos="5040"/>
        </w:tabs>
        <w:ind w:left="5040" w:hanging="360"/>
      </w:pPr>
      <w:rPr>
        <w:rFonts w:ascii="Symbol" w:hAnsi="Symbol"/>
      </w:rPr>
    </w:lvl>
    <w:lvl w:ilvl="7" w:tplc="8D2E883E">
      <w:start w:val="1"/>
      <w:numFmt w:val="bullet"/>
      <w:lvlText w:val="o"/>
      <w:lvlJc w:val="left"/>
      <w:pPr>
        <w:tabs>
          <w:tab w:val="num" w:pos="5760"/>
        </w:tabs>
        <w:ind w:left="5760" w:hanging="360"/>
      </w:pPr>
      <w:rPr>
        <w:rFonts w:ascii="Courier New" w:hAnsi="Courier New"/>
      </w:rPr>
    </w:lvl>
    <w:lvl w:ilvl="8" w:tplc="172A2BDC">
      <w:start w:val="1"/>
      <w:numFmt w:val="bullet"/>
      <w:lvlText w:val=""/>
      <w:lvlJc w:val="left"/>
      <w:pPr>
        <w:tabs>
          <w:tab w:val="num" w:pos="6480"/>
        </w:tabs>
        <w:ind w:left="6480" w:hanging="360"/>
      </w:pPr>
      <w:rPr>
        <w:rFonts w:ascii="Wingdings" w:hAnsi="Wingdings"/>
      </w:rPr>
    </w:lvl>
  </w:abstractNum>
  <w:abstractNum w:abstractNumId="33" w15:restartNumberingAfterBreak="0">
    <w:nsid w:val="00000022"/>
    <w:multiLevelType w:val="hybridMultilevel"/>
    <w:tmpl w:val="00000022"/>
    <w:lvl w:ilvl="0" w:tplc="E70C7938">
      <w:start w:val="1"/>
      <w:numFmt w:val="bullet"/>
      <w:lvlText w:val=""/>
      <w:lvlJc w:val="left"/>
      <w:pPr>
        <w:ind w:left="720" w:hanging="360"/>
      </w:pPr>
      <w:rPr>
        <w:rFonts w:ascii="Symbol" w:hAnsi="Symbol"/>
      </w:rPr>
    </w:lvl>
    <w:lvl w:ilvl="1" w:tplc="D0A62F08">
      <w:start w:val="1"/>
      <w:numFmt w:val="bullet"/>
      <w:lvlText w:val="o"/>
      <w:lvlJc w:val="left"/>
      <w:pPr>
        <w:tabs>
          <w:tab w:val="num" w:pos="1440"/>
        </w:tabs>
        <w:ind w:left="1440" w:hanging="360"/>
      </w:pPr>
      <w:rPr>
        <w:rFonts w:ascii="Courier New" w:hAnsi="Courier New"/>
      </w:rPr>
    </w:lvl>
    <w:lvl w:ilvl="2" w:tplc="BFB4DFE2">
      <w:start w:val="1"/>
      <w:numFmt w:val="bullet"/>
      <w:lvlText w:val=""/>
      <w:lvlJc w:val="left"/>
      <w:pPr>
        <w:tabs>
          <w:tab w:val="num" w:pos="2160"/>
        </w:tabs>
        <w:ind w:left="2160" w:hanging="360"/>
      </w:pPr>
      <w:rPr>
        <w:rFonts w:ascii="Wingdings" w:hAnsi="Wingdings"/>
      </w:rPr>
    </w:lvl>
    <w:lvl w:ilvl="3" w:tplc="807CB74C">
      <w:start w:val="1"/>
      <w:numFmt w:val="bullet"/>
      <w:lvlText w:val=""/>
      <w:lvlJc w:val="left"/>
      <w:pPr>
        <w:tabs>
          <w:tab w:val="num" w:pos="2880"/>
        </w:tabs>
        <w:ind w:left="2880" w:hanging="360"/>
      </w:pPr>
      <w:rPr>
        <w:rFonts w:ascii="Symbol" w:hAnsi="Symbol"/>
      </w:rPr>
    </w:lvl>
    <w:lvl w:ilvl="4" w:tplc="949E09E0">
      <w:start w:val="1"/>
      <w:numFmt w:val="bullet"/>
      <w:lvlText w:val="o"/>
      <w:lvlJc w:val="left"/>
      <w:pPr>
        <w:tabs>
          <w:tab w:val="num" w:pos="3600"/>
        </w:tabs>
        <w:ind w:left="3600" w:hanging="360"/>
      </w:pPr>
      <w:rPr>
        <w:rFonts w:ascii="Courier New" w:hAnsi="Courier New"/>
      </w:rPr>
    </w:lvl>
    <w:lvl w:ilvl="5" w:tplc="351A6D1C">
      <w:start w:val="1"/>
      <w:numFmt w:val="bullet"/>
      <w:lvlText w:val=""/>
      <w:lvlJc w:val="left"/>
      <w:pPr>
        <w:tabs>
          <w:tab w:val="num" w:pos="4320"/>
        </w:tabs>
        <w:ind w:left="4320" w:hanging="360"/>
      </w:pPr>
      <w:rPr>
        <w:rFonts w:ascii="Wingdings" w:hAnsi="Wingdings"/>
      </w:rPr>
    </w:lvl>
    <w:lvl w:ilvl="6" w:tplc="495A7B68">
      <w:start w:val="1"/>
      <w:numFmt w:val="bullet"/>
      <w:lvlText w:val=""/>
      <w:lvlJc w:val="left"/>
      <w:pPr>
        <w:tabs>
          <w:tab w:val="num" w:pos="5040"/>
        </w:tabs>
        <w:ind w:left="5040" w:hanging="360"/>
      </w:pPr>
      <w:rPr>
        <w:rFonts w:ascii="Symbol" w:hAnsi="Symbol"/>
      </w:rPr>
    </w:lvl>
    <w:lvl w:ilvl="7" w:tplc="AF5CFF5E">
      <w:start w:val="1"/>
      <w:numFmt w:val="bullet"/>
      <w:lvlText w:val="o"/>
      <w:lvlJc w:val="left"/>
      <w:pPr>
        <w:tabs>
          <w:tab w:val="num" w:pos="5760"/>
        </w:tabs>
        <w:ind w:left="5760" w:hanging="360"/>
      </w:pPr>
      <w:rPr>
        <w:rFonts w:ascii="Courier New" w:hAnsi="Courier New"/>
      </w:rPr>
    </w:lvl>
    <w:lvl w:ilvl="8" w:tplc="3E2C8F34">
      <w:start w:val="1"/>
      <w:numFmt w:val="bullet"/>
      <w:lvlText w:val=""/>
      <w:lvlJc w:val="left"/>
      <w:pPr>
        <w:tabs>
          <w:tab w:val="num" w:pos="6480"/>
        </w:tabs>
        <w:ind w:left="6480" w:hanging="360"/>
      </w:pPr>
      <w:rPr>
        <w:rFonts w:ascii="Wingdings" w:hAnsi="Wingdings"/>
      </w:rPr>
    </w:lvl>
  </w:abstractNum>
  <w:abstractNum w:abstractNumId="34" w15:restartNumberingAfterBreak="0">
    <w:nsid w:val="00000023"/>
    <w:multiLevelType w:val="hybridMultilevel"/>
    <w:tmpl w:val="00000023"/>
    <w:lvl w:ilvl="0" w:tplc="9036EBE2">
      <w:start w:val="1"/>
      <w:numFmt w:val="bullet"/>
      <w:lvlText w:val=""/>
      <w:lvlJc w:val="left"/>
      <w:pPr>
        <w:ind w:left="720" w:hanging="360"/>
      </w:pPr>
      <w:rPr>
        <w:rFonts w:ascii="Symbol" w:hAnsi="Symbol"/>
      </w:rPr>
    </w:lvl>
    <w:lvl w:ilvl="1" w:tplc="E7702FFA">
      <w:start w:val="1"/>
      <w:numFmt w:val="bullet"/>
      <w:lvlText w:val="o"/>
      <w:lvlJc w:val="left"/>
      <w:pPr>
        <w:tabs>
          <w:tab w:val="num" w:pos="1440"/>
        </w:tabs>
        <w:ind w:left="1440" w:hanging="360"/>
      </w:pPr>
      <w:rPr>
        <w:rFonts w:ascii="Courier New" w:hAnsi="Courier New"/>
      </w:rPr>
    </w:lvl>
    <w:lvl w:ilvl="2" w:tplc="FD6012E0">
      <w:start w:val="1"/>
      <w:numFmt w:val="bullet"/>
      <w:lvlText w:val=""/>
      <w:lvlJc w:val="left"/>
      <w:pPr>
        <w:tabs>
          <w:tab w:val="num" w:pos="2160"/>
        </w:tabs>
        <w:ind w:left="2160" w:hanging="360"/>
      </w:pPr>
      <w:rPr>
        <w:rFonts w:ascii="Wingdings" w:hAnsi="Wingdings"/>
      </w:rPr>
    </w:lvl>
    <w:lvl w:ilvl="3" w:tplc="5ED68CBC">
      <w:start w:val="1"/>
      <w:numFmt w:val="bullet"/>
      <w:lvlText w:val=""/>
      <w:lvlJc w:val="left"/>
      <w:pPr>
        <w:tabs>
          <w:tab w:val="num" w:pos="2880"/>
        </w:tabs>
        <w:ind w:left="2880" w:hanging="360"/>
      </w:pPr>
      <w:rPr>
        <w:rFonts w:ascii="Symbol" w:hAnsi="Symbol"/>
      </w:rPr>
    </w:lvl>
    <w:lvl w:ilvl="4" w:tplc="AEDA6D6C">
      <w:start w:val="1"/>
      <w:numFmt w:val="bullet"/>
      <w:lvlText w:val="o"/>
      <w:lvlJc w:val="left"/>
      <w:pPr>
        <w:tabs>
          <w:tab w:val="num" w:pos="3600"/>
        </w:tabs>
        <w:ind w:left="3600" w:hanging="360"/>
      </w:pPr>
      <w:rPr>
        <w:rFonts w:ascii="Courier New" w:hAnsi="Courier New"/>
      </w:rPr>
    </w:lvl>
    <w:lvl w:ilvl="5" w:tplc="20C475D0">
      <w:start w:val="1"/>
      <w:numFmt w:val="bullet"/>
      <w:lvlText w:val=""/>
      <w:lvlJc w:val="left"/>
      <w:pPr>
        <w:tabs>
          <w:tab w:val="num" w:pos="4320"/>
        </w:tabs>
        <w:ind w:left="4320" w:hanging="360"/>
      </w:pPr>
      <w:rPr>
        <w:rFonts w:ascii="Wingdings" w:hAnsi="Wingdings"/>
      </w:rPr>
    </w:lvl>
    <w:lvl w:ilvl="6" w:tplc="3EBE8B48">
      <w:start w:val="1"/>
      <w:numFmt w:val="bullet"/>
      <w:lvlText w:val=""/>
      <w:lvlJc w:val="left"/>
      <w:pPr>
        <w:tabs>
          <w:tab w:val="num" w:pos="5040"/>
        </w:tabs>
        <w:ind w:left="5040" w:hanging="360"/>
      </w:pPr>
      <w:rPr>
        <w:rFonts w:ascii="Symbol" w:hAnsi="Symbol"/>
      </w:rPr>
    </w:lvl>
    <w:lvl w:ilvl="7" w:tplc="E6588540">
      <w:start w:val="1"/>
      <w:numFmt w:val="bullet"/>
      <w:lvlText w:val="o"/>
      <w:lvlJc w:val="left"/>
      <w:pPr>
        <w:tabs>
          <w:tab w:val="num" w:pos="5760"/>
        </w:tabs>
        <w:ind w:left="5760" w:hanging="360"/>
      </w:pPr>
      <w:rPr>
        <w:rFonts w:ascii="Courier New" w:hAnsi="Courier New"/>
      </w:rPr>
    </w:lvl>
    <w:lvl w:ilvl="8" w:tplc="5EB23854">
      <w:start w:val="1"/>
      <w:numFmt w:val="bullet"/>
      <w:lvlText w:val=""/>
      <w:lvlJc w:val="left"/>
      <w:pPr>
        <w:tabs>
          <w:tab w:val="num" w:pos="6480"/>
        </w:tabs>
        <w:ind w:left="6480" w:hanging="360"/>
      </w:pPr>
      <w:rPr>
        <w:rFonts w:ascii="Wingdings" w:hAnsi="Wingdings"/>
      </w:rPr>
    </w:lvl>
  </w:abstractNum>
  <w:abstractNum w:abstractNumId="35" w15:restartNumberingAfterBreak="0">
    <w:nsid w:val="00000024"/>
    <w:multiLevelType w:val="hybridMultilevel"/>
    <w:tmpl w:val="00000024"/>
    <w:lvl w:ilvl="0" w:tplc="8FB225DE">
      <w:start w:val="1"/>
      <w:numFmt w:val="bullet"/>
      <w:lvlText w:val=""/>
      <w:lvlJc w:val="left"/>
      <w:pPr>
        <w:ind w:left="720" w:hanging="360"/>
      </w:pPr>
      <w:rPr>
        <w:rFonts w:ascii="Symbol" w:hAnsi="Symbol"/>
      </w:rPr>
    </w:lvl>
    <w:lvl w:ilvl="1" w:tplc="27A06F3E">
      <w:start w:val="1"/>
      <w:numFmt w:val="bullet"/>
      <w:lvlText w:val="o"/>
      <w:lvlJc w:val="left"/>
      <w:pPr>
        <w:tabs>
          <w:tab w:val="num" w:pos="1440"/>
        </w:tabs>
        <w:ind w:left="1440" w:hanging="360"/>
      </w:pPr>
      <w:rPr>
        <w:rFonts w:ascii="Courier New" w:hAnsi="Courier New"/>
      </w:rPr>
    </w:lvl>
    <w:lvl w:ilvl="2" w:tplc="177AFCD2">
      <w:start w:val="1"/>
      <w:numFmt w:val="bullet"/>
      <w:lvlText w:val=""/>
      <w:lvlJc w:val="left"/>
      <w:pPr>
        <w:tabs>
          <w:tab w:val="num" w:pos="2160"/>
        </w:tabs>
        <w:ind w:left="2160" w:hanging="360"/>
      </w:pPr>
      <w:rPr>
        <w:rFonts w:ascii="Wingdings" w:hAnsi="Wingdings"/>
      </w:rPr>
    </w:lvl>
    <w:lvl w:ilvl="3" w:tplc="8AB859E0">
      <w:start w:val="1"/>
      <w:numFmt w:val="bullet"/>
      <w:lvlText w:val=""/>
      <w:lvlJc w:val="left"/>
      <w:pPr>
        <w:tabs>
          <w:tab w:val="num" w:pos="2880"/>
        </w:tabs>
        <w:ind w:left="2880" w:hanging="360"/>
      </w:pPr>
      <w:rPr>
        <w:rFonts w:ascii="Symbol" w:hAnsi="Symbol"/>
      </w:rPr>
    </w:lvl>
    <w:lvl w:ilvl="4" w:tplc="50F078C2">
      <w:start w:val="1"/>
      <w:numFmt w:val="bullet"/>
      <w:lvlText w:val="o"/>
      <w:lvlJc w:val="left"/>
      <w:pPr>
        <w:tabs>
          <w:tab w:val="num" w:pos="3600"/>
        </w:tabs>
        <w:ind w:left="3600" w:hanging="360"/>
      </w:pPr>
      <w:rPr>
        <w:rFonts w:ascii="Courier New" w:hAnsi="Courier New"/>
      </w:rPr>
    </w:lvl>
    <w:lvl w:ilvl="5" w:tplc="0DF4BE52">
      <w:start w:val="1"/>
      <w:numFmt w:val="bullet"/>
      <w:lvlText w:val=""/>
      <w:lvlJc w:val="left"/>
      <w:pPr>
        <w:tabs>
          <w:tab w:val="num" w:pos="4320"/>
        </w:tabs>
        <w:ind w:left="4320" w:hanging="360"/>
      </w:pPr>
      <w:rPr>
        <w:rFonts w:ascii="Wingdings" w:hAnsi="Wingdings"/>
      </w:rPr>
    </w:lvl>
    <w:lvl w:ilvl="6" w:tplc="BF5E169C">
      <w:start w:val="1"/>
      <w:numFmt w:val="bullet"/>
      <w:lvlText w:val=""/>
      <w:lvlJc w:val="left"/>
      <w:pPr>
        <w:tabs>
          <w:tab w:val="num" w:pos="5040"/>
        </w:tabs>
        <w:ind w:left="5040" w:hanging="360"/>
      </w:pPr>
      <w:rPr>
        <w:rFonts w:ascii="Symbol" w:hAnsi="Symbol"/>
      </w:rPr>
    </w:lvl>
    <w:lvl w:ilvl="7" w:tplc="E2A678BE">
      <w:start w:val="1"/>
      <w:numFmt w:val="bullet"/>
      <w:lvlText w:val="o"/>
      <w:lvlJc w:val="left"/>
      <w:pPr>
        <w:tabs>
          <w:tab w:val="num" w:pos="5760"/>
        </w:tabs>
        <w:ind w:left="5760" w:hanging="360"/>
      </w:pPr>
      <w:rPr>
        <w:rFonts w:ascii="Courier New" w:hAnsi="Courier New"/>
      </w:rPr>
    </w:lvl>
    <w:lvl w:ilvl="8" w:tplc="8B582558">
      <w:start w:val="1"/>
      <w:numFmt w:val="bullet"/>
      <w:lvlText w:val=""/>
      <w:lvlJc w:val="left"/>
      <w:pPr>
        <w:tabs>
          <w:tab w:val="num" w:pos="6480"/>
        </w:tabs>
        <w:ind w:left="6480" w:hanging="360"/>
      </w:pPr>
      <w:rPr>
        <w:rFonts w:ascii="Wingdings" w:hAnsi="Wingdings"/>
      </w:rPr>
    </w:lvl>
  </w:abstractNum>
  <w:abstractNum w:abstractNumId="36" w15:restartNumberingAfterBreak="0">
    <w:nsid w:val="74C85EE5"/>
    <w:multiLevelType w:val="hybridMultilevel"/>
    <w:tmpl w:val="2C646F06"/>
    <w:lvl w:ilvl="0" w:tplc="3E7EFA0C">
      <w:start w:val="1"/>
      <w:numFmt w:val="decimal"/>
      <w:suff w:val="space"/>
      <w:lvlText w:val="%1."/>
      <w:lvlJc w:val="left"/>
      <w:pPr>
        <w:ind w:left="360" w:hanging="360"/>
      </w:pPr>
      <w:rPr>
        <w:rFonts w:hint="default"/>
        <w:color w:val="000000"/>
        <w:sz w:val="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A77B3E"/>
    <w:rsid w:val="00120219"/>
    <w:rsid w:val="002C76D4"/>
    <w:rsid w:val="002F2768"/>
    <w:rsid w:val="004F5ED5"/>
    <w:rsid w:val="00652797"/>
    <w:rsid w:val="0085119A"/>
    <w:rsid w:val="008965B6"/>
    <w:rsid w:val="00990E85"/>
    <w:rsid w:val="009A3D7E"/>
    <w:rsid w:val="00A51F3A"/>
    <w:rsid w:val="00A77B3E"/>
    <w:rsid w:val="00B65180"/>
    <w:rsid w:val="00BF280D"/>
    <w:rsid w:val="00BF66FC"/>
    <w:rsid w:val="00CA2A55"/>
    <w:rsid w:val="00D47DC6"/>
    <w:rsid w:val="00E227BF"/>
    <w:rsid w:val="00E321AE"/>
    <w:rsid w:val="00E37853"/>
    <w:rsid w:val="00FA6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74985C"/>
  <w15:docId w15:val="{B7BAA652-4C6C-4E4C-B4DD-304ED729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8965B6"/>
    <w:pPr>
      <w:keepNext/>
      <w:keepLines/>
      <w:spacing w:before="120" w:after="120"/>
      <w:outlineLvl w:val="0"/>
    </w:pPr>
    <w:rPr>
      <w:b/>
      <w:bCs/>
      <w:kern w:val="44"/>
      <w:sz w:val="32"/>
      <w:szCs w:val="44"/>
    </w:rPr>
  </w:style>
  <w:style w:type="paragraph" w:styleId="3">
    <w:name w:val="heading 3"/>
    <w:basedOn w:val="a"/>
    <w:next w:val="a"/>
    <w:qFormat/>
    <w:rsid w:val="00EF7B96"/>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ppmsgskindefaultrichmediaareaprimary">
    <w:name w:val="appmsg_skin_default_rich_media_area_primary"/>
    <w:basedOn w:val="a"/>
    <w:pPr>
      <w:shd w:val="clear" w:color="auto" w:fill="FFFFFF"/>
    </w:pPr>
    <w:rPr>
      <w:shd w:val="clear" w:color="auto" w:fill="FFFFFF"/>
    </w:rPr>
  </w:style>
  <w:style w:type="paragraph" w:customStyle="1" w:styleId="any">
    <w:name w:val="any"/>
    <w:basedOn w:val="a"/>
  </w:style>
  <w:style w:type="paragraph" w:customStyle="1" w:styleId="richmediawrp">
    <w:name w:val="rich_media_wrp"/>
    <w:basedOn w:val="a"/>
  </w:style>
  <w:style w:type="paragraph" w:customStyle="1" w:styleId="richmediatitle">
    <w:name w:val="rich_media_title"/>
    <w:basedOn w:val="a"/>
    <w:pPr>
      <w:pBdr>
        <w:bottom w:val="single" w:sz="6" w:space="7" w:color="E7E7EB"/>
      </w:pBdr>
      <w:spacing w:line="462" w:lineRule="atLeast"/>
    </w:pPr>
    <w:rPr>
      <w:sz w:val="33"/>
      <w:szCs w:val="33"/>
    </w:rPr>
  </w:style>
  <w:style w:type="paragraph" w:customStyle="1" w:styleId="richmediametalist">
    <w:name w:val="rich_media_meta_list"/>
    <w:basedOn w:val="a"/>
    <w:pPr>
      <w:spacing w:line="300" w:lineRule="atLeast"/>
    </w:pPr>
    <w:rPr>
      <w:sz w:val="0"/>
      <w:szCs w:val="0"/>
    </w:rPr>
  </w:style>
  <w:style w:type="character" w:customStyle="1" w:styleId="richmediameta">
    <w:name w:val="rich_media_meta"/>
    <w:basedOn w:val="a0"/>
    <w:rPr>
      <w:sz w:val="23"/>
      <w:szCs w:val="23"/>
    </w:rPr>
  </w:style>
  <w:style w:type="character" w:customStyle="1" w:styleId="a3">
    <w:name w:val="a"/>
    <w:basedOn w:val="a0"/>
    <w:rPr>
      <w:color w:val="576B95"/>
    </w:rPr>
  </w:style>
  <w:style w:type="character" w:customStyle="1" w:styleId="anyCharacter">
    <w:name w:val="any Character"/>
    <w:basedOn w:val="a0"/>
  </w:style>
  <w:style w:type="paragraph" w:customStyle="1" w:styleId="originalareaprimary">
    <w:name w:val="original_area_primary"/>
    <w:basedOn w:val="a"/>
    <w:rPr>
      <w:sz w:val="23"/>
      <w:szCs w:val="23"/>
    </w:rPr>
  </w:style>
  <w:style w:type="paragraph" w:customStyle="1" w:styleId="originalprimarytips">
    <w:name w:val="original_primary_tips"/>
    <w:basedOn w:val="a"/>
    <w:pPr>
      <w:pBdr>
        <w:left w:val="none" w:sz="0" w:space="12" w:color="auto"/>
        <w:bottom w:val="none" w:sz="0" w:space="24" w:color="auto"/>
        <w:right w:val="none" w:sz="0" w:space="12" w:color="auto"/>
      </w:pBdr>
    </w:pPr>
  </w:style>
  <w:style w:type="paragraph" w:customStyle="1" w:styleId="originalprimarytipspnth-child1">
    <w:name w:val="original_primary_tips_p_nth-child(1)"/>
    <w:basedOn w:val="a"/>
    <w:pPr>
      <w:pBdr>
        <w:bottom w:val="none" w:sz="0" w:space="6" w:color="auto"/>
      </w:pBdr>
      <w:spacing w:line="336" w:lineRule="atLeast"/>
    </w:pPr>
    <w:rPr>
      <w:b/>
      <w:bCs/>
    </w:rPr>
  </w:style>
  <w:style w:type="paragraph" w:customStyle="1" w:styleId="originalprimarycardtips">
    <w:name w:val="original_primary_card_tips"/>
    <w:basedOn w:val="a"/>
    <w:pPr>
      <w:spacing w:line="336" w:lineRule="atLeast"/>
    </w:pPr>
  </w:style>
  <w:style w:type="character" w:customStyle="1" w:styleId="originalprimarycardradiusavatar">
    <w:name w:val="original_primary_card_radius_avatar"/>
    <w:basedOn w:val="a0"/>
  </w:style>
  <w:style w:type="paragraph" w:customStyle="1" w:styleId="originalprimarycardweui-flexitem">
    <w:name w:val="original_primary_card_weui-flex__item"/>
    <w:basedOn w:val="a"/>
  </w:style>
  <w:style w:type="paragraph" w:customStyle="1" w:styleId="originalprimarynickname">
    <w:name w:val="original_primary_nickname"/>
    <w:basedOn w:val="a"/>
    <w:rPr>
      <w:b/>
      <w:bCs/>
      <w:sz w:val="26"/>
      <w:szCs w:val="26"/>
    </w:rPr>
  </w:style>
  <w:style w:type="paragraph" w:customStyle="1" w:styleId="originalprimarydesc">
    <w:name w:val="original_primary_desc"/>
    <w:basedOn w:val="a"/>
    <w:pPr>
      <w:pBdr>
        <w:top w:val="none" w:sz="0" w:space="3" w:color="auto"/>
      </w:pBdr>
    </w:pPr>
    <w:rPr>
      <w:sz w:val="21"/>
      <w:szCs w:val="21"/>
    </w:rPr>
  </w:style>
  <w:style w:type="paragraph" w:customStyle="1" w:styleId="originalprimarycardweui-flexft">
    <w:name w:val="original_primary_card_weui-flex__ft"/>
    <w:basedOn w:val="a"/>
    <w:pPr>
      <w:pBdr>
        <w:right w:val="none" w:sz="0" w:space="18" w:color="auto"/>
      </w:pBdr>
    </w:pPr>
  </w:style>
  <w:style w:type="paragraph" w:customStyle="1" w:styleId="richmediacontent">
    <w:name w:val="rich_media_content"/>
    <w:basedOn w:val="a"/>
    <w:pPr>
      <w:jc w:val="both"/>
    </w:pPr>
    <w:rPr>
      <w:color w:val="333333"/>
      <w:sz w:val="26"/>
      <w:szCs w:val="26"/>
    </w:rPr>
  </w:style>
  <w:style w:type="paragraph" w:customStyle="1" w:styleId="richmediacontentp">
    <w:name w:val="rich_media_content_p"/>
    <w:basedOn w:val="a"/>
  </w:style>
  <w:style w:type="paragraph" w:customStyle="1" w:styleId="richmediacontentany">
    <w:name w:val="rich_media_content_any"/>
    <w:basedOn w:val="a"/>
  </w:style>
  <w:style w:type="character" w:customStyle="1" w:styleId="richmediacontentanyCharacter">
    <w:name w:val="rich_media_content_any Character"/>
    <w:basedOn w:val="a0"/>
  </w:style>
  <w:style w:type="table" w:customStyle="1" w:styleId="richmediacontentanyTable">
    <w:name w:val="rich_media_content_any Table"/>
    <w:basedOn w:val="a1"/>
    <w:tblPr/>
  </w:style>
  <w:style w:type="paragraph" w:customStyle="1" w:styleId="read-morearea">
    <w:name w:val="read-more__area"/>
    <w:basedOn w:val="a"/>
  </w:style>
  <w:style w:type="character" w:customStyle="1" w:styleId="sc51">
    <w:name w:val="sc51"/>
    <w:basedOn w:val="a0"/>
    <w:rsid w:val="00120219"/>
    <w:rPr>
      <w:rFonts w:ascii="Consolas" w:hAnsi="Consolas" w:hint="default"/>
      <w:color w:val="DFC47D"/>
      <w:sz w:val="28"/>
      <w:szCs w:val="28"/>
    </w:rPr>
  </w:style>
  <w:style w:type="character" w:customStyle="1" w:styleId="sc0">
    <w:name w:val="sc0"/>
    <w:basedOn w:val="a0"/>
    <w:rsid w:val="00120219"/>
    <w:rPr>
      <w:rFonts w:ascii="Consolas" w:hAnsi="Consolas" w:hint="default"/>
      <w:color w:val="DCDCCC"/>
      <w:sz w:val="28"/>
      <w:szCs w:val="28"/>
    </w:rPr>
  </w:style>
  <w:style w:type="character" w:customStyle="1" w:styleId="sc11">
    <w:name w:val="sc11"/>
    <w:basedOn w:val="a0"/>
    <w:rsid w:val="00120219"/>
    <w:rPr>
      <w:rFonts w:ascii="Consolas" w:hAnsi="Consolas" w:hint="default"/>
      <w:color w:val="DCDCCC"/>
      <w:sz w:val="28"/>
      <w:szCs w:val="28"/>
    </w:rPr>
  </w:style>
  <w:style w:type="character" w:customStyle="1" w:styleId="sc101">
    <w:name w:val="sc101"/>
    <w:basedOn w:val="a0"/>
    <w:rsid w:val="00120219"/>
    <w:rPr>
      <w:rFonts w:ascii="Consolas" w:hAnsi="Consolas" w:hint="default"/>
      <w:color w:val="9F9D6D"/>
      <w:sz w:val="28"/>
      <w:szCs w:val="28"/>
    </w:rPr>
  </w:style>
  <w:style w:type="character" w:customStyle="1" w:styleId="10">
    <w:name w:val="标题 1 字符"/>
    <w:basedOn w:val="a0"/>
    <w:link w:val="1"/>
    <w:rsid w:val="008965B6"/>
    <w:rPr>
      <w:b/>
      <w:bCs/>
      <w:kern w:val="44"/>
      <w:sz w:val="32"/>
      <w:szCs w:val="44"/>
    </w:rPr>
  </w:style>
  <w:style w:type="paragraph" w:styleId="TOC">
    <w:name w:val="TOC Heading"/>
    <w:basedOn w:val="1"/>
    <w:next w:val="a"/>
    <w:uiPriority w:val="39"/>
    <w:unhideWhenUsed/>
    <w:qFormat/>
    <w:rsid w:val="009A3D7E"/>
    <w:pPr>
      <w:spacing w:before="240" w:after="0" w:line="259" w:lineRule="auto"/>
      <w:outlineLvl w:val="9"/>
    </w:pPr>
    <w:rPr>
      <w:rFonts w:asciiTheme="majorHAnsi" w:eastAsiaTheme="majorEastAsia" w:hAnsiTheme="majorHAnsi" w:cstheme="majorBidi"/>
      <w:b w:val="0"/>
      <w:bCs w:val="0"/>
      <w:color w:val="2E74B5" w:themeColor="accent1" w:themeShade="BF"/>
      <w:kern w:val="0"/>
      <w:szCs w:val="32"/>
      <w:lang w:eastAsia="zh-CN"/>
    </w:rPr>
  </w:style>
  <w:style w:type="paragraph" w:styleId="11">
    <w:name w:val="toc 1"/>
    <w:basedOn w:val="a"/>
    <w:next w:val="a"/>
    <w:autoRedefine/>
    <w:uiPriority w:val="39"/>
    <w:unhideWhenUsed/>
    <w:rsid w:val="009A3D7E"/>
  </w:style>
  <w:style w:type="character" w:styleId="a4">
    <w:name w:val="Hyperlink"/>
    <w:basedOn w:val="a0"/>
    <w:uiPriority w:val="99"/>
    <w:unhideWhenUsed/>
    <w:rsid w:val="009A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849369">
      <w:bodyDiv w:val="1"/>
      <w:marLeft w:val="0"/>
      <w:marRight w:val="0"/>
      <w:marTop w:val="0"/>
      <w:marBottom w:val="0"/>
      <w:divBdr>
        <w:top w:val="none" w:sz="0" w:space="0" w:color="auto"/>
        <w:left w:val="none" w:sz="0" w:space="0" w:color="auto"/>
        <w:bottom w:val="none" w:sz="0" w:space="0" w:color="auto"/>
        <w:right w:val="none" w:sz="0" w:space="0" w:color="auto"/>
      </w:divBdr>
      <w:divsChild>
        <w:div w:id="110272161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p.weixin.qq.com/s/AcBD1rJ1lUXxC76Vu0GEU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F1C3A-78E0-4C28-BB15-02B3DDF42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1771</Words>
  <Characters>10101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Verilog：笔试面试常考易错点整理</dc:title>
  <cp:lastModifiedBy>PC</cp:lastModifiedBy>
  <cp:revision>27</cp:revision>
  <dcterms:created xsi:type="dcterms:W3CDTF">2020-12-03T08:10:00Z</dcterms:created>
  <dcterms:modified xsi:type="dcterms:W3CDTF">2020-12-03T09:08:00Z</dcterms:modified>
</cp:coreProperties>
</file>