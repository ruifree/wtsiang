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EFD" w:rsidRDefault="00454E6C" w:rsidP="00216A91">
      <w:pPr>
        <w:pStyle w:val="richmediatitle"/>
        <w:pBdr>
          <w:bottom w:val="none" w:sz="0" w:space="0" w:color="auto"/>
        </w:pBdr>
        <w:spacing w:after="210"/>
        <w:jc w:val="center"/>
        <w:rPr>
          <w:rFonts w:ascii="Microsoft YaHei UI" w:eastAsia="Microsoft YaHei UI" w:hAnsi="Microsoft YaHei UI" w:cs="Microsoft YaHei UI"/>
          <w:color w:val="333333"/>
          <w:spacing w:val="8"/>
          <w:lang w:eastAsia="zh-CN"/>
        </w:rPr>
      </w:pPr>
      <w:r>
        <w:rPr>
          <w:rFonts w:ascii="Microsoft YaHei UI" w:eastAsia="Microsoft YaHei UI" w:hAnsi="Microsoft YaHei UI" w:cs="Microsoft YaHei UI"/>
          <w:color w:val="333333"/>
          <w:spacing w:val="8"/>
          <w:lang w:eastAsia="zh-CN"/>
        </w:rPr>
        <w:t>FPGA中的亚稳态</w:t>
      </w:r>
    </w:p>
    <w:p w:rsidR="00E21EFD" w:rsidRDefault="00454E6C" w:rsidP="00E75516">
      <w:pPr>
        <w:pStyle w:val="1"/>
        <w:rPr>
          <w:rFonts w:ascii="Microsoft YaHei UI" w:eastAsia="Microsoft YaHei UI" w:hAnsi="Microsoft YaHei UI" w:cs="Microsoft YaHei UI"/>
          <w:color w:val="333333"/>
          <w:sz w:val="26"/>
          <w:szCs w:val="26"/>
          <w:lang w:eastAsia="zh-CN"/>
        </w:rPr>
      </w:pPr>
      <w:r>
        <w:rPr>
          <w:rStyle w:val="richmediacontentany"/>
          <w:rFonts w:ascii="Verdana" w:eastAsia="Verdana" w:hAnsi="Verdana" w:cs="Verdana"/>
          <w:color w:val="3DAAD6"/>
          <w:spacing w:val="8"/>
          <w:sz w:val="42"/>
          <w:szCs w:val="42"/>
          <w:lang w:eastAsia="zh-CN"/>
        </w:rPr>
        <w:t>1.</w:t>
      </w:r>
      <w:r w:rsidR="00300941">
        <w:rPr>
          <w:rStyle w:val="richmediacontentany"/>
          <w:rFonts w:ascii="Verdana" w:eastAsia="Verdana" w:hAnsi="Verdana" w:cs="Verdana"/>
          <w:color w:val="3DAAD6"/>
          <w:spacing w:val="8"/>
          <w:sz w:val="42"/>
          <w:szCs w:val="42"/>
          <w:lang w:eastAsia="zh-CN"/>
        </w:rPr>
        <w:t xml:space="preserve"> </w:t>
      </w:r>
      <w:r>
        <w:rPr>
          <w:rStyle w:val="richmediacontentany"/>
          <w:rFonts w:ascii="宋体" w:hAnsi="宋体" w:cs="宋体"/>
          <w:color w:val="3DAAD6"/>
          <w:spacing w:val="8"/>
          <w:sz w:val="42"/>
          <w:szCs w:val="42"/>
          <w:lang w:eastAsia="zh-CN"/>
        </w:rPr>
        <w:t>应用背景</w:t>
      </w:r>
    </w:p>
    <w:p w:rsidR="00E21EFD" w:rsidRPr="00E75516" w:rsidRDefault="00454E6C" w:rsidP="00216A91">
      <w:pPr>
        <w:pStyle w:val="2"/>
        <w:rPr>
          <w:rStyle w:val="richmediacontentany"/>
          <w:lang w:eastAsia="zh-CN"/>
        </w:rPr>
      </w:pPr>
      <w:r w:rsidRPr="00E75516">
        <w:rPr>
          <w:rStyle w:val="richmediacontentany"/>
          <w:lang w:eastAsia="zh-CN"/>
        </w:rPr>
        <w:t>1.1</w:t>
      </w:r>
      <w:r w:rsidR="00300941" w:rsidRPr="00E75516">
        <w:rPr>
          <w:rStyle w:val="richmediacontentany"/>
          <w:lang w:eastAsia="zh-CN"/>
        </w:rPr>
        <w:t xml:space="preserve"> </w:t>
      </w:r>
      <w:r w:rsidRPr="00E75516">
        <w:rPr>
          <w:rStyle w:val="richmediacontentany"/>
          <w:lang w:eastAsia="zh-CN"/>
        </w:rPr>
        <w:t>亚稳态发生原因</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在</w:t>
      </w:r>
      <w:r w:rsidR="00454E6C">
        <w:rPr>
          <w:rStyle w:val="richmediacontentany"/>
          <w:rFonts w:ascii="Verdana" w:eastAsia="Verdana" w:hAnsi="Verdana" w:cs="Verdana"/>
          <w:color w:val="000000"/>
          <w:spacing w:val="8"/>
          <w:sz w:val="20"/>
          <w:szCs w:val="20"/>
          <w:lang w:eastAsia="zh-CN"/>
        </w:rPr>
        <w:t>FPGA</w:t>
      </w:r>
      <w:r w:rsidR="00454E6C">
        <w:rPr>
          <w:rStyle w:val="richmediacontentany"/>
          <w:rFonts w:ascii="宋体" w:eastAsia="宋体" w:hAnsi="宋体" w:cs="宋体"/>
          <w:color w:val="000000"/>
          <w:spacing w:val="8"/>
          <w:sz w:val="20"/>
          <w:szCs w:val="20"/>
          <w:lang w:eastAsia="zh-CN"/>
        </w:rPr>
        <w:t>系统中，如果数据传输中不满足触发器的</w:t>
      </w:r>
      <w:r w:rsidRPr="003752FA">
        <w:rPr>
          <w:rStyle w:val="richmediacontentany"/>
          <w:rFonts w:ascii="宋体" w:eastAsia="宋体" w:hAnsi="宋体" w:cs="宋体"/>
          <w:color w:val="FF0000"/>
          <w:spacing w:val="8"/>
          <w:sz w:val="20"/>
          <w:szCs w:val="20"/>
          <w:lang w:eastAsia="zh-CN"/>
        </w:rPr>
        <w:t xml:space="preserve"> </w:t>
      </w:r>
      <w:r w:rsidR="00454E6C" w:rsidRPr="003752FA">
        <w:rPr>
          <w:rStyle w:val="richmediacontentany"/>
          <w:rFonts w:ascii="Verdana" w:eastAsia="Verdana" w:hAnsi="Verdana" w:cs="Verdana"/>
          <w:color w:val="FF0000"/>
          <w:spacing w:val="8"/>
          <w:sz w:val="20"/>
          <w:szCs w:val="20"/>
          <w:lang w:eastAsia="zh-CN"/>
        </w:rPr>
        <w:t>T</w:t>
      </w:r>
      <w:r w:rsidR="00454E6C" w:rsidRPr="003752FA">
        <w:rPr>
          <w:rStyle w:val="richmediacontentany"/>
          <w:rFonts w:ascii="Verdana" w:eastAsia="Verdana" w:hAnsi="Verdana" w:cs="Verdana"/>
          <w:color w:val="FF0000"/>
          <w:spacing w:val="8"/>
          <w:sz w:val="29"/>
          <w:szCs w:val="29"/>
          <w:vertAlign w:val="subscript"/>
          <w:lang w:eastAsia="zh-CN"/>
        </w:rPr>
        <w:t>su</w:t>
      </w:r>
      <w:r w:rsidR="00454E6C" w:rsidRPr="003752FA">
        <w:rPr>
          <w:rStyle w:val="richmediacontentany"/>
          <w:rFonts w:ascii="宋体" w:eastAsia="宋体" w:hAnsi="宋体" w:cs="宋体"/>
          <w:color w:val="FF0000"/>
          <w:spacing w:val="8"/>
          <w:sz w:val="20"/>
          <w:szCs w:val="20"/>
          <w:lang w:eastAsia="zh-CN"/>
        </w:rPr>
        <w:t>和</w:t>
      </w:r>
      <w:r w:rsidRPr="003752FA">
        <w:rPr>
          <w:rStyle w:val="richmediacontentany"/>
          <w:rFonts w:ascii="Verdana" w:eastAsia="Verdana" w:hAnsi="Verdana" w:cs="Verdana"/>
          <w:color w:val="FF0000"/>
          <w:spacing w:val="8"/>
          <w:sz w:val="20"/>
          <w:szCs w:val="20"/>
          <w:lang w:eastAsia="zh-CN"/>
        </w:rPr>
        <w:t xml:space="preserve"> </w:t>
      </w:r>
      <w:r w:rsidR="00454E6C" w:rsidRPr="003752FA">
        <w:rPr>
          <w:rStyle w:val="richmediacontentany"/>
          <w:rFonts w:ascii="Verdana" w:eastAsia="Verdana" w:hAnsi="Verdana" w:cs="Verdana"/>
          <w:color w:val="FF0000"/>
          <w:spacing w:val="8"/>
          <w:sz w:val="20"/>
          <w:szCs w:val="20"/>
          <w:lang w:eastAsia="zh-CN"/>
        </w:rPr>
        <w:t>T</w:t>
      </w:r>
      <w:r w:rsidR="00454E6C" w:rsidRPr="003752FA">
        <w:rPr>
          <w:rStyle w:val="richmediacontentany"/>
          <w:rFonts w:ascii="Verdana" w:eastAsia="Verdana" w:hAnsi="Verdana" w:cs="Verdana"/>
          <w:color w:val="FF0000"/>
          <w:spacing w:val="8"/>
          <w:sz w:val="29"/>
          <w:szCs w:val="29"/>
          <w:vertAlign w:val="subscript"/>
          <w:lang w:eastAsia="zh-CN"/>
        </w:rPr>
        <w:t>h</w:t>
      </w:r>
      <w:r w:rsidR="00454E6C" w:rsidRPr="003752FA">
        <w:rPr>
          <w:rStyle w:val="richmediacontentany"/>
          <w:rFonts w:ascii="宋体" w:eastAsia="宋体" w:hAnsi="宋体" w:cs="宋体"/>
          <w:color w:val="FF0000"/>
          <w:spacing w:val="8"/>
          <w:sz w:val="20"/>
          <w:szCs w:val="20"/>
          <w:lang w:eastAsia="zh-CN"/>
        </w:rPr>
        <w:t>不满足</w:t>
      </w:r>
      <w:r w:rsidR="00454E6C">
        <w:rPr>
          <w:rStyle w:val="richmediacontentany"/>
          <w:rFonts w:ascii="宋体" w:eastAsia="宋体" w:hAnsi="宋体" w:cs="宋体"/>
          <w:color w:val="000000"/>
          <w:spacing w:val="8"/>
          <w:sz w:val="20"/>
          <w:szCs w:val="20"/>
          <w:lang w:eastAsia="zh-CN"/>
        </w:rPr>
        <w:t>，或者</w:t>
      </w:r>
      <w:r w:rsidR="00454E6C" w:rsidRPr="003752FA">
        <w:rPr>
          <w:rStyle w:val="richmediacontentany"/>
          <w:rFonts w:ascii="宋体" w:eastAsia="宋体" w:hAnsi="宋体" w:cs="宋体"/>
          <w:color w:val="FF0000"/>
          <w:spacing w:val="8"/>
          <w:sz w:val="20"/>
          <w:szCs w:val="20"/>
          <w:lang w:eastAsia="zh-CN"/>
        </w:rPr>
        <w:t>复位</w:t>
      </w:r>
      <w:r w:rsidR="00454E6C">
        <w:rPr>
          <w:rStyle w:val="richmediacontentany"/>
          <w:rFonts w:ascii="宋体" w:eastAsia="宋体" w:hAnsi="宋体" w:cs="宋体"/>
          <w:color w:val="000000"/>
          <w:spacing w:val="8"/>
          <w:sz w:val="20"/>
          <w:szCs w:val="20"/>
          <w:lang w:eastAsia="zh-CN"/>
        </w:rPr>
        <w:t>过程中复位信号的释放相对于有效时钟沿的</w:t>
      </w:r>
      <w:r w:rsidR="00454E6C" w:rsidRPr="00B354DA">
        <w:rPr>
          <w:rStyle w:val="richmediacontentany"/>
          <w:rFonts w:ascii="宋体" w:eastAsia="宋体" w:hAnsi="宋体" w:cs="宋体"/>
          <w:color w:val="FF0000"/>
          <w:spacing w:val="8"/>
          <w:sz w:val="20"/>
          <w:szCs w:val="20"/>
          <w:lang w:eastAsia="zh-CN"/>
        </w:rPr>
        <w:t>恢复时间（</w:t>
      </w:r>
      <w:r w:rsidR="00454E6C" w:rsidRPr="00B354DA">
        <w:rPr>
          <w:rStyle w:val="richmediacontentany"/>
          <w:rFonts w:ascii="Verdana" w:eastAsia="Verdana" w:hAnsi="Verdana" w:cs="Verdana"/>
          <w:color w:val="FF0000"/>
          <w:spacing w:val="8"/>
          <w:sz w:val="20"/>
          <w:szCs w:val="20"/>
          <w:lang w:eastAsia="zh-CN"/>
        </w:rPr>
        <w:t>recovery</w:t>
      </w:r>
      <w:r w:rsidRPr="00B354DA">
        <w:rPr>
          <w:rStyle w:val="richmediacontentany"/>
          <w:rFonts w:ascii="Verdana" w:eastAsia="Verdana" w:hAnsi="Verdana" w:cs="Verdana"/>
          <w:color w:val="FF0000"/>
          <w:spacing w:val="8"/>
          <w:sz w:val="20"/>
          <w:szCs w:val="20"/>
          <w:lang w:eastAsia="zh-CN"/>
        </w:rPr>
        <w:t xml:space="preserve"> </w:t>
      </w:r>
      <w:r w:rsidR="00454E6C" w:rsidRPr="00B354DA">
        <w:rPr>
          <w:rStyle w:val="richmediacontentany"/>
          <w:rFonts w:ascii="Verdana" w:eastAsia="Verdana" w:hAnsi="Verdana" w:cs="Verdana"/>
          <w:color w:val="FF0000"/>
          <w:spacing w:val="8"/>
          <w:sz w:val="20"/>
          <w:szCs w:val="20"/>
          <w:lang w:eastAsia="zh-CN"/>
        </w:rPr>
        <w:t>time</w:t>
      </w:r>
      <w:r w:rsidR="00454E6C" w:rsidRPr="00B354DA">
        <w:rPr>
          <w:rStyle w:val="richmediacontentany"/>
          <w:rFonts w:ascii="宋体" w:eastAsia="宋体" w:hAnsi="宋体" w:cs="宋体"/>
          <w:color w:val="FF0000"/>
          <w:spacing w:val="8"/>
          <w:sz w:val="20"/>
          <w:szCs w:val="20"/>
          <w:lang w:eastAsia="zh-CN"/>
        </w:rPr>
        <w:t>）不满足</w:t>
      </w:r>
      <w:r w:rsidR="00454E6C">
        <w:rPr>
          <w:rStyle w:val="richmediacontentany"/>
          <w:rFonts w:ascii="宋体" w:eastAsia="宋体" w:hAnsi="宋体" w:cs="宋体"/>
          <w:color w:val="000000"/>
          <w:spacing w:val="8"/>
          <w:sz w:val="20"/>
          <w:szCs w:val="20"/>
          <w:lang w:eastAsia="zh-CN"/>
        </w:rPr>
        <w:t>，就可能产生亚稳态，此时触发器输出端</w:t>
      </w:r>
      <w:r w:rsidR="00454E6C">
        <w:rPr>
          <w:rStyle w:val="richmediacontentany"/>
          <w:rFonts w:ascii="Verdana" w:eastAsia="Verdana" w:hAnsi="Verdana" w:cs="Verdana"/>
          <w:color w:val="000000"/>
          <w:spacing w:val="8"/>
          <w:sz w:val="20"/>
          <w:szCs w:val="20"/>
          <w:lang w:eastAsia="zh-CN"/>
        </w:rPr>
        <w:t>Q</w:t>
      </w:r>
      <w:r w:rsidR="00454E6C">
        <w:rPr>
          <w:rStyle w:val="richmediacontentany"/>
          <w:rFonts w:ascii="宋体" w:eastAsia="宋体" w:hAnsi="宋体" w:cs="宋体"/>
          <w:color w:val="000000"/>
          <w:spacing w:val="8"/>
          <w:sz w:val="20"/>
          <w:szCs w:val="20"/>
          <w:lang w:eastAsia="zh-CN"/>
        </w:rPr>
        <w:t>在有效时钟沿之后比较长的一段时间处于不确定的状态，在这段时间里</w:t>
      </w:r>
      <w:r w:rsidR="00454E6C">
        <w:rPr>
          <w:rStyle w:val="richmediacontentany"/>
          <w:rFonts w:ascii="Verdana" w:eastAsia="Verdana" w:hAnsi="Verdana" w:cs="Verdana"/>
          <w:color w:val="000000"/>
          <w:spacing w:val="8"/>
          <w:sz w:val="20"/>
          <w:szCs w:val="20"/>
          <w:lang w:eastAsia="zh-CN"/>
        </w:rPr>
        <w:t>Q</w:t>
      </w:r>
      <w:r w:rsidR="00454E6C">
        <w:rPr>
          <w:rStyle w:val="richmediacontentany"/>
          <w:rFonts w:ascii="宋体" w:eastAsia="宋体" w:hAnsi="宋体" w:cs="宋体"/>
          <w:color w:val="000000"/>
          <w:spacing w:val="8"/>
          <w:sz w:val="20"/>
          <w:szCs w:val="20"/>
          <w:lang w:eastAsia="zh-CN"/>
        </w:rPr>
        <w:t>端在</w:t>
      </w:r>
      <w:r w:rsidR="00454E6C">
        <w:rPr>
          <w:rStyle w:val="richmediacontentany"/>
          <w:rFonts w:ascii="Verdana" w:eastAsia="Verdana" w:hAnsi="Verdana" w:cs="Verdana"/>
          <w:color w:val="000000"/>
          <w:spacing w:val="8"/>
          <w:sz w:val="20"/>
          <w:szCs w:val="20"/>
          <w:lang w:eastAsia="zh-CN"/>
        </w:rPr>
        <w:t>0</w:t>
      </w:r>
      <w:r w:rsidR="00454E6C">
        <w:rPr>
          <w:rStyle w:val="richmediacontentany"/>
          <w:rFonts w:ascii="宋体" w:eastAsia="宋体" w:hAnsi="宋体" w:cs="宋体"/>
          <w:color w:val="000000"/>
          <w:spacing w:val="8"/>
          <w:sz w:val="20"/>
          <w:szCs w:val="20"/>
          <w:lang w:eastAsia="zh-CN"/>
        </w:rPr>
        <w:t>和</w:t>
      </w:r>
      <w:r w:rsidR="00454E6C">
        <w:rPr>
          <w:rStyle w:val="richmediacontentany"/>
          <w:rFonts w:ascii="Verdana" w:eastAsia="Verdana" w:hAnsi="Verdana" w:cs="Verdana"/>
          <w:color w:val="000000"/>
          <w:spacing w:val="8"/>
          <w:sz w:val="20"/>
          <w:szCs w:val="20"/>
          <w:lang w:eastAsia="zh-CN"/>
        </w:rPr>
        <w:t>1</w:t>
      </w:r>
      <w:r w:rsidR="00454E6C">
        <w:rPr>
          <w:rStyle w:val="richmediacontentany"/>
          <w:rFonts w:ascii="宋体" w:eastAsia="宋体" w:hAnsi="宋体" w:cs="宋体"/>
          <w:color w:val="000000"/>
          <w:spacing w:val="8"/>
          <w:sz w:val="20"/>
          <w:szCs w:val="20"/>
          <w:lang w:eastAsia="zh-CN"/>
        </w:rPr>
        <w:t>之间处于振荡状态，而不是等于数据输入端</w:t>
      </w:r>
      <w:r w:rsidR="00454E6C">
        <w:rPr>
          <w:rStyle w:val="richmediacontentany"/>
          <w:rFonts w:ascii="Verdana" w:eastAsia="Verdana" w:hAnsi="Verdana" w:cs="Verdana"/>
          <w:color w:val="000000"/>
          <w:spacing w:val="8"/>
          <w:sz w:val="20"/>
          <w:szCs w:val="20"/>
          <w:lang w:eastAsia="zh-CN"/>
        </w:rPr>
        <w:t>D</w:t>
      </w:r>
      <w:r w:rsidR="00454E6C">
        <w:rPr>
          <w:rStyle w:val="richmediacontentany"/>
          <w:rFonts w:ascii="宋体" w:eastAsia="宋体" w:hAnsi="宋体" w:cs="宋体"/>
          <w:color w:val="000000"/>
          <w:spacing w:val="8"/>
          <w:sz w:val="20"/>
          <w:szCs w:val="20"/>
          <w:lang w:eastAsia="zh-CN"/>
        </w:rPr>
        <w:t>的值。这段时间称为</w:t>
      </w:r>
      <w:r w:rsidR="00454E6C" w:rsidRPr="00B354DA">
        <w:rPr>
          <w:rStyle w:val="richmediacontentany"/>
          <w:rFonts w:ascii="宋体" w:eastAsia="宋体" w:hAnsi="宋体" w:cs="宋体"/>
          <w:color w:val="FF0000"/>
          <w:spacing w:val="8"/>
          <w:sz w:val="20"/>
          <w:szCs w:val="20"/>
          <w:lang w:eastAsia="zh-CN"/>
        </w:rPr>
        <w:t>决断时间</w:t>
      </w:r>
      <w:r w:rsidR="00454E6C">
        <w:rPr>
          <w:rStyle w:val="richmediacontentany"/>
          <w:rFonts w:ascii="宋体" w:eastAsia="宋体" w:hAnsi="宋体" w:cs="宋体"/>
          <w:color w:val="000000"/>
          <w:spacing w:val="8"/>
          <w:sz w:val="20"/>
          <w:szCs w:val="20"/>
          <w:lang w:eastAsia="zh-CN"/>
        </w:rPr>
        <w:t>（</w:t>
      </w:r>
      <w:r w:rsidR="00454E6C">
        <w:rPr>
          <w:rStyle w:val="richmediacontentany"/>
          <w:rFonts w:ascii="Verdana" w:eastAsia="Verdana" w:hAnsi="Verdana" w:cs="Verdana"/>
          <w:color w:val="000000"/>
          <w:spacing w:val="8"/>
          <w:sz w:val="20"/>
          <w:szCs w:val="20"/>
          <w:lang w:eastAsia="zh-CN"/>
        </w:rPr>
        <w:t>resolution</w:t>
      </w: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Verdana" w:eastAsia="Verdana" w:hAnsi="Verdana" w:cs="Verdana"/>
          <w:color w:val="000000"/>
          <w:spacing w:val="8"/>
          <w:sz w:val="20"/>
          <w:szCs w:val="20"/>
          <w:lang w:eastAsia="zh-CN"/>
        </w:rPr>
        <w:t>time</w:t>
      </w:r>
      <w:r w:rsidR="00454E6C">
        <w:rPr>
          <w:rStyle w:val="richmediacontentany"/>
          <w:rFonts w:ascii="宋体" w:eastAsia="宋体" w:hAnsi="宋体" w:cs="宋体"/>
          <w:color w:val="000000"/>
          <w:spacing w:val="8"/>
          <w:sz w:val="20"/>
          <w:szCs w:val="20"/>
          <w:lang w:eastAsia="zh-CN"/>
        </w:rPr>
        <w:t>）。经过</w:t>
      </w:r>
      <w:r w:rsidR="00454E6C">
        <w:rPr>
          <w:rStyle w:val="richmediacontentany"/>
          <w:rFonts w:ascii="Verdana" w:eastAsia="Verdana" w:hAnsi="Verdana" w:cs="Verdana"/>
          <w:color w:val="000000"/>
          <w:spacing w:val="8"/>
          <w:sz w:val="20"/>
          <w:szCs w:val="20"/>
          <w:lang w:eastAsia="zh-CN"/>
        </w:rPr>
        <w:t>resolution</w:t>
      </w: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Verdana" w:eastAsia="Verdana" w:hAnsi="Verdana" w:cs="Verdana"/>
          <w:color w:val="000000"/>
          <w:spacing w:val="8"/>
          <w:sz w:val="20"/>
          <w:szCs w:val="20"/>
          <w:lang w:eastAsia="zh-CN"/>
        </w:rPr>
        <w:t>time</w:t>
      </w:r>
      <w:r w:rsidR="00454E6C">
        <w:rPr>
          <w:rStyle w:val="richmediacontentany"/>
          <w:rFonts w:ascii="宋体" w:eastAsia="宋体" w:hAnsi="宋体" w:cs="宋体"/>
          <w:color w:val="000000"/>
          <w:spacing w:val="8"/>
          <w:sz w:val="20"/>
          <w:szCs w:val="20"/>
          <w:lang w:eastAsia="zh-CN"/>
        </w:rPr>
        <w:t>之后</w:t>
      </w:r>
      <w:r w:rsidR="00454E6C">
        <w:rPr>
          <w:rStyle w:val="richmediacontentany"/>
          <w:rFonts w:ascii="Verdana" w:eastAsia="Verdana" w:hAnsi="Verdana" w:cs="Verdana"/>
          <w:color w:val="000000"/>
          <w:spacing w:val="8"/>
          <w:sz w:val="20"/>
          <w:szCs w:val="20"/>
          <w:lang w:eastAsia="zh-CN"/>
        </w:rPr>
        <w:t>Q</w:t>
      </w:r>
      <w:r w:rsidR="00454E6C">
        <w:rPr>
          <w:rStyle w:val="richmediacontentany"/>
          <w:rFonts w:ascii="宋体" w:eastAsia="宋体" w:hAnsi="宋体" w:cs="宋体"/>
          <w:color w:val="000000"/>
          <w:spacing w:val="8"/>
          <w:sz w:val="20"/>
          <w:szCs w:val="20"/>
          <w:lang w:eastAsia="zh-CN"/>
        </w:rPr>
        <w:t>端将稳定到</w:t>
      </w:r>
      <w:r w:rsidR="00454E6C">
        <w:rPr>
          <w:rStyle w:val="richmediacontentany"/>
          <w:rFonts w:ascii="Verdana" w:eastAsia="Verdana" w:hAnsi="Verdana" w:cs="Verdana"/>
          <w:color w:val="000000"/>
          <w:spacing w:val="8"/>
          <w:sz w:val="20"/>
          <w:szCs w:val="20"/>
          <w:lang w:eastAsia="zh-CN"/>
        </w:rPr>
        <w:t>0</w:t>
      </w:r>
      <w:r w:rsidR="00454E6C">
        <w:rPr>
          <w:rStyle w:val="richmediacontentany"/>
          <w:rFonts w:ascii="宋体" w:eastAsia="宋体" w:hAnsi="宋体" w:cs="宋体"/>
          <w:color w:val="000000"/>
          <w:spacing w:val="8"/>
          <w:sz w:val="20"/>
          <w:szCs w:val="20"/>
          <w:lang w:eastAsia="zh-CN"/>
        </w:rPr>
        <w:t>或</w:t>
      </w:r>
      <w:r w:rsidR="00454E6C">
        <w:rPr>
          <w:rStyle w:val="richmediacontentany"/>
          <w:rFonts w:ascii="Verdana" w:eastAsia="Verdana" w:hAnsi="Verdana" w:cs="Verdana"/>
          <w:color w:val="000000"/>
          <w:spacing w:val="8"/>
          <w:sz w:val="20"/>
          <w:szCs w:val="20"/>
          <w:lang w:eastAsia="zh-CN"/>
        </w:rPr>
        <w:t>1</w:t>
      </w:r>
      <w:r w:rsidR="00454E6C">
        <w:rPr>
          <w:rStyle w:val="richmediacontentany"/>
          <w:rFonts w:ascii="宋体" w:eastAsia="宋体" w:hAnsi="宋体" w:cs="宋体"/>
          <w:color w:val="000000"/>
          <w:spacing w:val="8"/>
          <w:sz w:val="20"/>
          <w:szCs w:val="20"/>
          <w:lang w:eastAsia="zh-CN"/>
        </w:rPr>
        <w:t>上，但是稳定到</w:t>
      </w:r>
      <w:r w:rsidR="00454E6C">
        <w:rPr>
          <w:rStyle w:val="richmediacontentany"/>
          <w:rFonts w:ascii="Verdana" w:eastAsia="Verdana" w:hAnsi="Verdana" w:cs="Verdana"/>
          <w:color w:val="000000"/>
          <w:spacing w:val="8"/>
          <w:sz w:val="20"/>
          <w:szCs w:val="20"/>
          <w:lang w:eastAsia="zh-CN"/>
        </w:rPr>
        <w:t>0</w:t>
      </w:r>
      <w:r w:rsidR="00454E6C">
        <w:rPr>
          <w:rStyle w:val="richmediacontentany"/>
          <w:rFonts w:ascii="宋体" w:eastAsia="宋体" w:hAnsi="宋体" w:cs="宋体"/>
          <w:color w:val="000000"/>
          <w:spacing w:val="8"/>
          <w:sz w:val="20"/>
          <w:szCs w:val="20"/>
          <w:lang w:eastAsia="zh-CN"/>
        </w:rPr>
        <w:t>或者</w:t>
      </w:r>
      <w:r w:rsidR="00454E6C">
        <w:rPr>
          <w:rStyle w:val="richmediacontentany"/>
          <w:rFonts w:ascii="Verdana" w:eastAsia="Verdana" w:hAnsi="Verdana" w:cs="Verdana"/>
          <w:color w:val="000000"/>
          <w:spacing w:val="8"/>
          <w:sz w:val="20"/>
          <w:szCs w:val="20"/>
          <w:lang w:eastAsia="zh-CN"/>
        </w:rPr>
        <w:t>1</w:t>
      </w:r>
      <w:r w:rsidR="00454E6C">
        <w:rPr>
          <w:rStyle w:val="richmediacontentany"/>
          <w:rFonts w:ascii="宋体" w:eastAsia="宋体" w:hAnsi="宋体" w:cs="宋体"/>
          <w:color w:val="000000"/>
          <w:spacing w:val="8"/>
          <w:sz w:val="20"/>
          <w:szCs w:val="20"/>
          <w:lang w:eastAsia="zh-CN"/>
        </w:rPr>
        <w:t>，是随机的，与输入没有必然的关系。</w:t>
      </w:r>
    </w:p>
    <w:p w:rsidR="00E21EFD" w:rsidRPr="00E75516" w:rsidRDefault="00454E6C" w:rsidP="00216A91">
      <w:pPr>
        <w:pStyle w:val="2"/>
        <w:rPr>
          <w:rStyle w:val="richmediacontentany"/>
          <w:lang w:eastAsia="zh-CN"/>
        </w:rPr>
      </w:pPr>
      <w:r w:rsidRPr="00E75516">
        <w:rPr>
          <w:rStyle w:val="richmediacontentany"/>
          <w:lang w:eastAsia="zh-CN"/>
        </w:rPr>
        <w:t>1.2</w:t>
      </w:r>
      <w:r w:rsidR="00300941" w:rsidRPr="00E75516">
        <w:rPr>
          <w:rStyle w:val="richmediacontentany"/>
          <w:lang w:eastAsia="zh-CN"/>
        </w:rPr>
        <w:t xml:space="preserve"> </w:t>
      </w:r>
      <w:r w:rsidRPr="00E75516">
        <w:rPr>
          <w:rStyle w:val="richmediacontentany"/>
          <w:lang w:eastAsia="zh-CN"/>
        </w:rPr>
        <w:t>亚稳态发生场合</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只要系统中有异步元件，亚稳态就是无法避免的，亚稳态主要发生在异步信号检测、跨时钟域信号传输以及复位电路等常用设计中。</w:t>
      </w:r>
    </w:p>
    <w:p w:rsidR="00E21EFD" w:rsidRPr="00E75516" w:rsidRDefault="00454E6C" w:rsidP="00216A91">
      <w:pPr>
        <w:pStyle w:val="2"/>
        <w:rPr>
          <w:rStyle w:val="richmediacontentany"/>
          <w:lang w:eastAsia="zh-CN"/>
        </w:rPr>
      </w:pPr>
      <w:r w:rsidRPr="00E75516">
        <w:rPr>
          <w:rStyle w:val="richmediacontentany"/>
          <w:lang w:eastAsia="zh-CN"/>
        </w:rPr>
        <w:t>1.3</w:t>
      </w:r>
      <w:r w:rsidR="00300941" w:rsidRPr="00E75516">
        <w:rPr>
          <w:rStyle w:val="richmediacontentany"/>
          <w:lang w:eastAsia="zh-CN"/>
        </w:rPr>
        <w:t xml:space="preserve"> </w:t>
      </w:r>
      <w:r w:rsidRPr="00E75516">
        <w:rPr>
          <w:rStyle w:val="richmediacontentany"/>
          <w:lang w:eastAsia="zh-CN"/>
        </w:rPr>
        <w:t>亚稳态危害</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由于产生</w:t>
      </w:r>
      <w:r w:rsidR="00454E6C" w:rsidRPr="00B354DA">
        <w:rPr>
          <w:rStyle w:val="richmediacontentany"/>
          <w:rFonts w:ascii="宋体" w:eastAsia="宋体" w:hAnsi="宋体" w:cs="宋体"/>
          <w:color w:val="FF0000"/>
          <w:spacing w:val="8"/>
          <w:sz w:val="20"/>
          <w:szCs w:val="20"/>
          <w:lang w:eastAsia="zh-CN"/>
        </w:rPr>
        <w:t>亚稳态后，寄存器</w:t>
      </w:r>
      <w:r w:rsidR="00454E6C" w:rsidRPr="00B354DA">
        <w:rPr>
          <w:rStyle w:val="richmediacontentany"/>
          <w:rFonts w:ascii="Verdana" w:eastAsia="Verdana" w:hAnsi="Verdana" w:cs="Verdana"/>
          <w:color w:val="FF0000"/>
          <w:spacing w:val="8"/>
          <w:sz w:val="20"/>
          <w:szCs w:val="20"/>
          <w:lang w:eastAsia="zh-CN"/>
        </w:rPr>
        <w:t>Q</w:t>
      </w:r>
      <w:r w:rsidR="00454E6C" w:rsidRPr="00B354DA">
        <w:rPr>
          <w:rStyle w:val="richmediacontentany"/>
          <w:rFonts w:ascii="宋体" w:eastAsia="宋体" w:hAnsi="宋体" w:cs="宋体"/>
          <w:color w:val="FF0000"/>
          <w:spacing w:val="8"/>
          <w:sz w:val="20"/>
          <w:szCs w:val="20"/>
          <w:lang w:eastAsia="zh-CN"/>
        </w:rPr>
        <w:t>端输出在稳定下来之前可能是毛刺、振荡、固定的某一电压值</w:t>
      </w:r>
      <w:r w:rsidR="00454E6C">
        <w:rPr>
          <w:rStyle w:val="richmediacontentany"/>
          <w:rFonts w:ascii="宋体" w:eastAsia="宋体" w:hAnsi="宋体" w:cs="宋体"/>
          <w:color w:val="000000"/>
          <w:spacing w:val="8"/>
          <w:sz w:val="20"/>
          <w:szCs w:val="20"/>
          <w:lang w:eastAsia="zh-CN"/>
        </w:rPr>
        <w:t>。在信号传输中产生亚稳态就会导致与其相连其他数字部件将其作出不同的判断，有的判断到</w:t>
      </w:r>
      <w:r w:rsidR="00454E6C">
        <w:rPr>
          <w:rStyle w:val="richmediacontentany"/>
          <w:rFonts w:ascii="Verdana" w:eastAsia="Verdana" w:hAnsi="Verdana" w:cs="Verdana"/>
          <w:color w:val="000000"/>
          <w:spacing w:val="8"/>
          <w:sz w:val="20"/>
          <w:szCs w:val="20"/>
          <w:lang w:eastAsia="zh-CN"/>
        </w:rPr>
        <w:t>“1”</w:t>
      </w:r>
      <w:r w:rsidR="00454E6C">
        <w:rPr>
          <w:rStyle w:val="richmediacontentany"/>
          <w:rFonts w:ascii="宋体" w:eastAsia="宋体" w:hAnsi="宋体" w:cs="宋体"/>
          <w:color w:val="000000"/>
          <w:spacing w:val="8"/>
          <w:sz w:val="20"/>
          <w:szCs w:val="20"/>
          <w:lang w:eastAsia="zh-CN"/>
        </w:rPr>
        <w:t>有的判断到</w:t>
      </w:r>
      <w:r w:rsidR="00454E6C">
        <w:rPr>
          <w:rStyle w:val="richmediacontentany"/>
          <w:rFonts w:ascii="Verdana" w:eastAsia="Verdana" w:hAnsi="Verdana" w:cs="Verdana"/>
          <w:color w:val="000000"/>
          <w:spacing w:val="8"/>
          <w:sz w:val="20"/>
          <w:szCs w:val="20"/>
          <w:lang w:eastAsia="zh-CN"/>
        </w:rPr>
        <w:t>“0”</w:t>
      </w:r>
      <w:r w:rsidR="00454E6C">
        <w:rPr>
          <w:rStyle w:val="richmediacontentany"/>
          <w:rFonts w:ascii="宋体" w:eastAsia="宋体" w:hAnsi="宋体" w:cs="宋体"/>
          <w:color w:val="000000"/>
          <w:spacing w:val="8"/>
          <w:sz w:val="20"/>
          <w:szCs w:val="20"/>
          <w:lang w:eastAsia="zh-CN"/>
        </w:rPr>
        <w:t>，有的也进入了亚稳态，数字部件就会逻辑混乱。在复位电路中产生亚稳态可能会导致复位失败。怎么降低亚稳态发生的概率成了</w:t>
      </w:r>
      <w:r w:rsidR="00454E6C">
        <w:rPr>
          <w:rStyle w:val="richmediacontentany"/>
          <w:rFonts w:ascii="Verdana" w:eastAsia="Verdana" w:hAnsi="Verdana" w:cs="Verdana"/>
          <w:color w:val="000000"/>
          <w:spacing w:val="8"/>
          <w:sz w:val="20"/>
          <w:szCs w:val="20"/>
          <w:lang w:eastAsia="zh-CN"/>
        </w:rPr>
        <w:t>FPGA</w:t>
      </w:r>
      <w:r w:rsidR="00454E6C">
        <w:rPr>
          <w:rStyle w:val="richmediacontentany"/>
          <w:rFonts w:ascii="宋体" w:eastAsia="宋体" w:hAnsi="宋体" w:cs="宋体"/>
          <w:color w:val="000000"/>
          <w:spacing w:val="8"/>
          <w:sz w:val="20"/>
          <w:szCs w:val="20"/>
          <w:lang w:eastAsia="zh-CN"/>
        </w:rPr>
        <w:t>设计需要重视的一个注意事项。</w:t>
      </w:r>
    </w:p>
    <w:p w:rsidR="00E21EFD" w:rsidRDefault="00454E6C" w:rsidP="00216A91">
      <w:pPr>
        <w:pStyle w:val="1"/>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3DAAD6"/>
          <w:spacing w:val="8"/>
          <w:sz w:val="42"/>
          <w:szCs w:val="42"/>
          <w:lang w:eastAsia="zh-CN"/>
        </w:rPr>
        <w:t>2.</w:t>
      </w:r>
      <w:r w:rsidR="00300941">
        <w:rPr>
          <w:rStyle w:val="richmediacontentany"/>
          <w:rFonts w:ascii="Verdana" w:eastAsia="Verdana" w:hAnsi="Verdana" w:cs="Verdana"/>
          <w:color w:val="3DAAD6"/>
          <w:spacing w:val="8"/>
          <w:sz w:val="42"/>
          <w:szCs w:val="42"/>
          <w:lang w:eastAsia="zh-CN"/>
        </w:rPr>
        <w:t xml:space="preserve"> </w:t>
      </w:r>
      <w:r>
        <w:rPr>
          <w:rStyle w:val="richmediacontentany"/>
          <w:rFonts w:ascii="宋体" w:hAnsi="宋体" w:cs="宋体"/>
          <w:color w:val="3DAAD6"/>
          <w:spacing w:val="8"/>
          <w:sz w:val="42"/>
          <w:szCs w:val="42"/>
          <w:lang w:eastAsia="zh-CN"/>
        </w:rPr>
        <w:t>理论分析</w:t>
      </w:r>
    </w:p>
    <w:p w:rsidR="00E21EFD" w:rsidRPr="00E75516" w:rsidRDefault="00454E6C" w:rsidP="00216A91">
      <w:pPr>
        <w:pStyle w:val="2"/>
        <w:rPr>
          <w:rStyle w:val="richmediacontentany"/>
          <w:lang w:eastAsia="zh-CN"/>
        </w:rPr>
      </w:pPr>
      <w:r w:rsidRPr="00E75516">
        <w:rPr>
          <w:rStyle w:val="richmediacontentany"/>
          <w:lang w:eastAsia="zh-CN"/>
        </w:rPr>
        <w:t>2.1</w:t>
      </w:r>
      <w:r w:rsidR="00300941" w:rsidRPr="00E75516">
        <w:rPr>
          <w:rStyle w:val="richmediacontentany"/>
          <w:lang w:eastAsia="zh-CN"/>
        </w:rPr>
        <w:t xml:space="preserve"> </w:t>
      </w:r>
      <w:r w:rsidRPr="00E75516">
        <w:rPr>
          <w:rStyle w:val="richmediacontentany"/>
          <w:lang w:eastAsia="zh-CN"/>
        </w:rPr>
        <w:t>信号传输中的亚稳态</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在同步系统中，输入信号总是系统时钟同步，能够达到寄存器的时序要求，所以亚稳态不会发生。亚稳态问题通常发生在一些</w:t>
      </w:r>
      <w:r w:rsidR="00454E6C">
        <w:rPr>
          <w:rStyle w:val="richmediacontentany"/>
          <w:rFonts w:ascii="宋体" w:eastAsia="宋体" w:hAnsi="宋体" w:cs="宋体"/>
          <w:color w:val="FF0000"/>
          <w:spacing w:val="8"/>
          <w:sz w:val="20"/>
          <w:szCs w:val="20"/>
          <w:lang w:eastAsia="zh-CN"/>
        </w:rPr>
        <w:t>跨时钟域信号传输以及异步信号采集上</w:t>
      </w:r>
      <w:r w:rsidR="00454E6C">
        <w:rPr>
          <w:rStyle w:val="richmediacontentany"/>
          <w:rFonts w:ascii="宋体" w:eastAsia="宋体" w:hAnsi="宋体" w:cs="宋体"/>
          <w:color w:val="000000"/>
          <w:spacing w:val="8"/>
          <w:sz w:val="20"/>
          <w:szCs w:val="20"/>
          <w:lang w:eastAsia="zh-CN"/>
        </w:rPr>
        <w:t>。</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它们发生的原因如下：</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w:t>
      </w:r>
      <w:r>
        <w:rPr>
          <w:rStyle w:val="richmediacontentany"/>
          <w:rFonts w:ascii="Verdana" w:eastAsia="Verdana" w:hAnsi="Verdana" w:cs="Verdana"/>
          <w:color w:val="000000"/>
          <w:spacing w:val="8"/>
          <w:sz w:val="20"/>
          <w:szCs w:val="20"/>
          <w:lang w:eastAsia="zh-CN"/>
        </w:rPr>
        <w:t>1</w:t>
      </w:r>
      <w:r>
        <w:rPr>
          <w:rStyle w:val="richmediacontentany"/>
          <w:rFonts w:ascii="宋体" w:eastAsia="宋体" w:hAnsi="宋体" w:cs="宋体"/>
          <w:color w:val="000000"/>
          <w:spacing w:val="8"/>
          <w:sz w:val="20"/>
          <w:szCs w:val="20"/>
          <w:lang w:eastAsia="zh-CN"/>
        </w:rPr>
        <w:t>）在跨时钟域信号传输时，由于源寄存器时钟和目的寄存器时钟相移未知，所以源寄存器数据发出数据，数据可能在任何时间到达异步时钟域的目的寄存器，所以无法保证满足目的寄存器</w:t>
      </w:r>
      <w:r>
        <w:rPr>
          <w:rStyle w:val="richmediacontentany"/>
          <w:rFonts w:ascii="Verdana" w:eastAsia="Verdana" w:hAnsi="Verdana" w:cs="Verdana"/>
          <w:color w:val="000000"/>
          <w:spacing w:val="8"/>
          <w:sz w:val="20"/>
          <w:szCs w:val="20"/>
          <w:lang w:eastAsia="zh-CN"/>
        </w:rPr>
        <w:t>Tsu</w:t>
      </w:r>
      <w:r>
        <w:rPr>
          <w:rStyle w:val="richmediacontentany"/>
          <w:rFonts w:ascii="宋体" w:eastAsia="宋体" w:hAnsi="宋体" w:cs="宋体"/>
          <w:color w:val="000000"/>
          <w:spacing w:val="8"/>
          <w:sz w:val="20"/>
          <w:szCs w:val="20"/>
          <w:lang w:eastAsia="zh-CN"/>
        </w:rPr>
        <w:t>和</w:t>
      </w:r>
      <w:r>
        <w:rPr>
          <w:rStyle w:val="richmediacontentany"/>
          <w:rFonts w:ascii="Verdana" w:eastAsia="Verdana" w:hAnsi="Verdana" w:cs="Verdana"/>
          <w:color w:val="000000"/>
          <w:spacing w:val="8"/>
          <w:sz w:val="20"/>
          <w:szCs w:val="20"/>
          <w:lang w:eastAsia="zh-CN"/>
        </w:rPr>
        <w:t>Th</w:t>
      </w:r>
      <w:r>
        <w:rPr>
          <w:rStyle w:val="richmediacontentany"/>
          <w:rFonts w:ascii="宋体" w:eastAsia="宋体" w:hAnsi="宋体" w:cs="宋体"/>
          <w:color w:val="000000"/>
          <w:spacing w:val="8"/>
          <w:sz w:val="20"/>
          <w:szCs w:val="20"/>
          <w:lang w:eastAsia="zh-CN"/>
        </w:rPr>
        <w:t>的要求；</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lastRenderedPageBreak/>
        <w:t>（</w:t>
      </w:r>
      <w:r>
        <w:rPr>
          <w:rStyle w:val="richmediacontentany"/>
          <w:rFonts w:ascii="Verdana" w:eastAsia="Verdana" w:hAnsi="Verdana" w:cs="Verdana"/>
          <w:color w:val="000000"/>
          <w:spacing w:val="8"/>
          <w:sz w:val="20"/>
          <w:szCs w:val="20"/>
          <w:lang w:eastAsia="zh-CN"/>
        </w:rPr>
        <w:t>2</w:t>
      </w:r>
      <w:r>
        <w:rPr>
          <w:rStyle w:val="richmediacontentany"/>
          <w:rFonts w:ascii="宋体" w:eastAsia="宋体" w:hAnsi="宋体" w:cs="宋体"/>
          <w:color w:val="000000"/>
          <w:spacing w:val="8"/>
          <w:sz w:val="20"/>
          <w:szCs w:val="20"/>
          <w:lang w:eastAsia="zh-CN"/>
        </w:rPr>
        <w:t>）在异步信号采集中，由于异步信号可以在任意时间点到达目的寄存器，所以也无法保证满足目的寄存器</w:t>
      </w:r>
      <w:r>
        <w:rPr>
          <w:rStyle w:val="richmediacontentany"/>
          <w:rFonts w:ascii="Verdana" w:eastAsia="Verdana" w:hAnsi="Verdana" w:cs="Verdana"/>
          <w:color w:val="000000"/>
          <w:spacing w:val="8"/>
          <w:sz w:val="20"/>
          <w:szCs w:val="20"/>
          <w:lang w:eastAsia="zh-CN"/>
        </w:rPr>
        <w:t>Tsu</w:t>
      </w:r>
      <w:r>
        <w:rPr>
          <w:rStyle w:val="richmediacontentany"/>
          <w:rFonts w:ascii="宋体" w:eastAsia="宋体" w:hAnsi="宋体" w:cs="宋体"/>
          <w:color w:val="000000"/>
          <w:spacing w:val="8"/>
          <w:sz w:val="20"/>
          <w:szCs w:val="20"/>
          <w:lang w:eastAsia="zh-CN"/>
        </w:rPr>
        <w:t>和</w:t>
      </w:r>
      <w:r>
        <w:rPr>
          <w:rStyle w:val="richmediacontentany"/>
          <w:rFonts w:ascii="Verdana" w:eastAsia="Verdana" w:hAnsi="Verdana" w:cs="Verdana"/>
          <w:color w:val="000000"/>
          <w:spacing w:val="8"/>
          <w:sz w:val="20"/>
          <w:szCs w:val="20"/>
          <w:lang w:eastAsia="zh-CN"/>
        </w:rPr>
        <w:t>Th</w:t>
      </w:r>
      <w:r>
        <w:rPr>
          <w:rStyle w:val="richmediacontentany"/>
          <w:rFonts w:ascii="宋体" w:eastAsia="宋体" w:hAnsi="宋体" w:cs="宋体"/>
          <w:color w:val="000000"/>
          <w:spacing w:val="8"/>
          <w:sz w:val="20"/>
          <w:szCs w:val="20"/>
          <w:lang w:eastAsia="zh-CN"/>
        </w:rPr>
        <w:t>的要求；</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8"/>
          <w:sz w:val="20"/>
          <w:szCs w:val="20"/>
          <w:lang w:eastAsia="zh-CN"/>
        </w:rPr>
        <w:t>当数据在目的寄存器</w:t>
      </w:r>
      <w:r>
        <w:rPr>
          <w:rStyle w:val="richmediacontentany"/>
          <w:rFonts w:ascii="Verdana" w:eastAsia="Verdana" w:hAnsi="Verdana" w:cs="Verdana"/>
          <w:color w:val="000000"/>
          <w:spacing w:val="8"/>
          <w:sz w:val="20"/>
          <w:szCs w:val="20"/>
          <w:lang w:eastAsia="zh-CN"/>
        </w:rPr>
        <w:t>Tsu-Th</w:t>
      </w:r>
      <w:r>
        <w:rPr>
          <w:rStyle w:val="richmediacontentany"/>
          <w:rFonts w:ascii="宋体" w:eastAsia="宋体" w:hAnsi="宋体" w:cs="宋体"/>
          <w:color w:val="000000"/>
          <w:spacing w:val="8"/>
          <w:sz w:val="20"/>
          <w:szCs w:val="20"/>
          <w:lang w:eastAsia="zh-CN"/>
        </w:rPr>
        <w:t>时间窗口发生变化，也即当数据的建立时间或者保持时间不满足时，就可能发生亚稳态现象。</w:t>
      </w:r>
      <w:r>
        <w:rPr>
          <w:rStyle w:val="richmediacontentany"/>
          <w:rFonts w:ascii="宋体" w:eastAsia="宋体" w:hAnsi="宋体" w:cs="宋体"/>
          <w:color w:val="000000"/>
          <w:spacing w:val="8"/>
          <w:sz w:val="20"/>
          <w:szCs w:val="20"/>
        </w:rPr>
        <w:t>如图</w:t>
      </w:r>
      <w:r>
        <w:rPr>
          <w:rStyle w:val="richmediacontentany"/>
          <w:rFonts w:ascii="Verdana" w:eastAsia="Verdana" w:hAnsi="Verdana" w:cs="Verdana"/>
          <w:color w:val="000000"/>
          <w:spacing w:val="8"/>
          <w:sz w:val="20"/>
          <w:szCs w:val="20"/>
        </w:rPr>
        <w:t>3.1</w:t>
      </w:r>
      <w:r>
        <w:rPr>
          <w:rStyle w:val="richmediacontentany"/>
          <w:rFonts w:ascii="宋体" w:eastAsia="宋体" w:hAnsi="宋体" w:cs="宋体"/>
          <w:color w:val="000000"/>
          <w:spacing w:val="8"/>
          <w:sz w:val="20"/>
          <w:szCs w:val="20"/>
        </w:rPr>
        <w:t>所示。</w:t>
      </w:r>
    </w:p>
    <w:p w:rsidR="00E21EFD" w:rsidRDefault="00454E6C" w:rsidP="00216A91">
      <w:pPr>
        <w:pStyle w:val="richmediacontentp"/>
        <w:spacing w:line="408" w:lineRule="atLeast"/>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5010150" cy="245745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0522" name=""/>
                    <pic:cNvPicPr>
                      <a:picLocks noChangeAspect="1"/>
                    </pic:cNvPicPr>
                  </pic:nvPicPr>
                  <pic:blipFill>
                    <a:blip r:embed="rId7"/>
                    <a:stretch>
                      <a:fillRect/>
                    </a:stretch>
                  </pic:blipFill>
                  <pic:spPr>
                    <a:xfrm>
                      <a:off x="0" y="0"/>
                      <a:ext cx="5010150" cy="2457450"/>
                    </a:xfrm>
                    <a:prstGeom prst="rect">
                      <a:avLst/>
                    </a:prstGeom>
                  </pic:spPr>
                </pic:pic>
              </a:graphicData>
            </a:graphic>
          </wp:inline>
        </w:drawing>
      </w:r>
    </w:p>
    <w:p w:rsidR="00E21EFD" w:rsidRDefault="00300941" w:rsidP="0088016F">
      <w:pPr>
        <w:pStyle w:val="richmediacontentp"/>
        <w:jc w:val="center"/>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图</w:t>
      </w:r>
      <w:r w:rsidR="00454E6C">
        <w:rPr>
          <w:rStyle w:val="richmediacontentany"/>
          <w:rFonts w:ascii="Verdana" w:eastAsia="Verdana" w:hAnsi="Verdana" w:cs="Verdana"/>
          <w:color w:val="000000"/>
          <w:spacing w:val="8"/>
          <w:sz w:val="20"/>
          <w:szCs w:val="20"/>
          <w:lang w:eastAsia="zh-CN"/>
        </w:rPr>
        <w:t>3.1</w:t>
      </w: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亚稳态产生示意图</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由图可知，当产生亚稳态后</w:t>
      </w:r>
      <w:r w:rsidR="00454E6C">
        <w:rPr>
          <w:rStyle w:val="richmediacontentany"/>
          <w:rFonts w:ascii="Verdana" w:eastAsia="Verdana" w:hAnsi="Verdana" w:cs="Verdana"/>
          <w:color w:val="000000"/>
          <w:spacing w:val="8"/>
          <w:sz w:val="20"/>
          <w:szCs w:val="20"/>
          <w:lang w:eastAsia="zh-CN"/>
        </w:rPr>
        <w:t>Tco</w:t>
      </w:r>
      <w:r w:rsidR="00454E6C">
        <w:rPr>
          <w:rStyle w:val="richmediacontentany"/>
          <w:rFonts w:ascii="宋体" w:eastAsia="宋体" w:hAnsi="宋体" w:cs="宋体"/>
          <w:color w:val="000000"/>
          <w:spacing w:val="8"/>
          <w:sz w:val="20"/>
          <w:szCs w:val="20"/>
          <w:lang w:eastAsia="zh-CN"/>
        </w:rPr>
        <w:t>时间后会有</w:t>
      </w:r>
      <w:r w:rsidR="00454E6C">
        <w:rPr>
          <w:rStyle w:val="richmediacontentany"/>
          <w:rFonts w:ascii="Verdana" w:eastAsia="Verdana" w:hAnsi="Verdana" w:cs="Verdana"/>
          <w:color w:val="000000"/>
          <w:spacing w:val="8"/>
          <w:sz w:val="20"/>
          <w:szCs w:val="20"/>
          <w:lang w:eastAsia="zh-CN"/>
        </w:rPr>
        <w:t>Tmet</w:t>
      </w:r>
      <w:r w:rsidR="00454E6C">
        <w:rPr>
          <w:rStyle w:val="richmediacontentany"/>
          <w:rFonts w:ascii="宋体" w:eastAsia="宋体" w:hAnsi="宋体" w:cs="宋体"/>
          <w:color w:val="000000"/>
          <w:spacing w:val="8"/>
          <w:sz w:val="20"/>
          <w:szCs w:val="20"/>
          <w:lang w:eastAsia="zh-CN"/>
        </w:rPr>
        <w:t>（决断时间）的振荡时间段，当振荡结束回到稳定状态时为</w:t>
      </w:r>
      <w:r w:rsidR="00454E6C">
        <w:rPr>
          <w:rStyle w:val="richmediacontentany"/>
          <w:rFonts w:ascii="Verdana" w:eastAsia="Verdana" w:hAnsi="Verdana" w:cs="Verdana"/>
          <w:color w:val="000000"/>
          <w:spacing w:val="8"/>
          <w:sz w:val="20"/>
          <w:szCs w:val="20"/>
          <w:lang w:eastAsia="zh-CN"/>
        </w:rPr>
        <w:t>“0”</w:t>
      </w:r>
      <w:r w:rsidR="00454E6C">
        <w:rPr>
          <w:rStyle w:val="richmediacontentany"/>
          <w:rFonts w:ascii="宋体" w:eastAsia="宋体" w:hAnsi="宋体" w:cs="宋体"/>
          <w:color w:val="000000"/>
          <w:spacing w:val="8"/>
          <w:sz w:val="20"/>
          <w:szCs w:val="20"/>
          <w:lang w:eastAsia="zh-CN"/>
        </w:rPr>
        <w:t>或者</w:t>
      </w:r>
      <w:r w:rsidR="00454E6C">
        <w:rPr>
          <w:rStyle w:val="richmediacontentany"/>
          <w:rFonts w:ascii="Verdana" w:eastAsia="Verdana" w:hAnsi="Verdana" w:cs="Verdana"/>
          <w:color w:val="000000"/>
          <w:spacing w:val="8"/>
          <w:sz w:val="20"/>
          <w:szCs w:val="20"/>
          <w:lang w:eastAsia="zh-CN"/>
        </w:rPr>
        <w:t>“1”</w:t>
      </w:r>
      <w:r w:rsidR="00454E6C">
        <w:rPr>
          <w:rStyle w:val="richmediacontentany"/>
          <w:rFonts w:ascii="宋体" w:eastAsia="宋体" w:hAnsi="宋体" w:cs="宋体"/>
          <w:color w:val="000000"/>
          <w:spacing w:val="8"/>
          <w:sz w:val="20"/>
          <w:szCs w:val="20"/>
          <w:lang w:eastAsia="zh-CN"/>
        </w:rPr>
        <w:t>，这个是随机的。因此，会对后续电路判断造成影响。</w:t>
      </w:r>
    </w:p>
    <w:p w:rsidR="00E21EFD" w:rsidRPr="00E75516" w:rsidRDefault="00454E6C" w:rsidP="00216A91">
      <w:pPr>
        <w:pStyle w:val="2"/>
        <w:rPr>
          <w:rStyle w:val="richmediacontentany"/>
          <w:lang w:eastAsia="zh-CN"/>
        </w:rPr>
      </w:pPr>
      <w:r w:rsidRPr="00E75516">
        <w:rPr>
          <w:rStyle w:val="richmediacontentany"/>
          <w:lang w:eastAsia="zh-CN"/>
        </w:rPr>
        <w:t>2.2</w:t>
      </w:r>
      <w:r w:rsidR="00300941" w:rsidRPr="00E75516">
        <w:rPr>
          <w:rStyle w:val="richmediacontentany"/>
          <w:lang w:eastAsia="zh-CN"/>
        </w:rPr>
        <w:t xml:space="preserve"> </w:t>
      </w:r>
      <w:r w:rsidRPr="00E75516">
        <w:rPr>
          <w:rStyle w:val="richmediacontentany"/>
          <w:lang w:eastAsia="zh-CN"/>
        </w:rPr>
        <w:t>复位电路的亚稳态</w:t>
      </w:r>
    </w:p>
    <w:p w:rsidR="00E21EFD" w:rsidRPr="00E75516" w:rsidRDefault="00454E6C" w:rsidP="00E75516">
      <w:pPr>
        <w:pStyle w:val="3"/>
        <w:rPr>
          <w:lang w:eastAsia="zh-CN"/>
        </w:rPr>
      </w:pPr>
      <w:r w:rsidRPr="00E75516">
        <w:rPr>
          <w:rStyle w:val="richmediacontentany"/>
          <w:lang w:eastAsia="zh-CN"/>
        </w:rPr>
        <w:t>2.2.1</w:t>
      </w:r>
      <w:r w:rsidR="00300941" w:rsidRPr="00E75516">
        <w:rPr>
          <w:rStyle w:val="richmediacontentany"/>
          <w:lang w:eastAsia="zh-CN"/>
        </w:rPr>
        <w:t xml:space="preserve"> </w:t>
      </w:r>
      <w:r w:rsidRPr="00E75516">
        <w:rPr>
          <w:rStyle w:val="richmediacontentany"/>
          <w:lang w:eastAsia="zh-CN"/>
        </w:rPr>
        <w:t>异步复位电路</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在复位电路设计中，复位信号基本都是异步的，常用异步复位电路</w:t>
      </w:r>
      <w:r>
        <w:rPr>
          <w:rStyle w:val="richmediacontentany"/>
          <w:rFonts w:ascii="Verdana" w:eastAsia="Verdana" w:hAnsi="Verdana" w:cs="Verdana"/>
          <w:color w:val="000000"/>
          <w:spacing w:val="8"/>
          <w:sz w:val="20"/>
          <w:szCs w:val="20"/>
          <w:lang w:eastAsia="zh-CN"/>
        </w:rPr>
        <w:t>Verilog</w:t>
      </w:r>
      <w:r>
        <w:rPr>
          <w:rStyle w:val="richmediacontentany"/>
          <w:rFonts w:ascii="宋体" w:eastAsia="宋体" w:hAnsi="宋体" w:cs="宋体"/>
          <w:color w:val="000000"/>
          <w:spacing w:val="8"/>
          <w:sz w:val="20"/>
          <w:szCs w:val="20"/>
          <w:lang w:eastAsia="zh-CN"/>
        </w:rPr>
        <w:t>描述如下：</w:t>
      </w:r>
    </w:p>
    <w:p w:rsidR="0088016F" w:rsidRPr="0088016F" w:rsidRDefault="0088016F" w:rsidP="0088016F">
      <w:pPr>
        <w:shd w:val="clear" w:color="auto" w:fill="3F3F3F"/>
        <w:rPr>
          <w:rFonts w:ascii="Consolas" w:eastAsia="宋体" w:hAnsi="Consolas" w:cs="宋体"/>
          <w:color w:val="DCDCCC"/>
          <w:sz w:val="22"/>
          <w:szCs w:val="22"/>
          <w:lang w:eastAsia="zh-CN"/>
        </w:rPr>
      </w:pPr>
      <w:r w:rsidRPr="0088016F">
        <w:rPr>
          <w:rFonts w:ascii="Consolas" w:eastAsia="宋体" w:hAnsi="Consolas" w:cs="宋体"/>
          <w:color w:val="DFC47D"/>
          <w:sz w:val="22"/>
          <w:szCs w:val="22"/>
          <w:lang w:eastAsia="zh-CN"/>
        </w:rPr>
        <w:t>always</w:t>
      </w:r>
      <w:r w:rsidRPr="0088016F">
        <w:rPr>
          <w:rFonts w:ascii="Consolas" w:eastAsia="宋体" w:hAnsi="Consolas" w:cs="宋体"/>
          <w:color w:val="DCDCCC"/>
          <w:sz w:val="22"/>
          <w:szCs w:val="22"/>
          <w:lang w:eastAsia="zh-CN"/>
        </w:rPr>
        <w:t xml:space="preserve"> </w:t>
      </w:r>
      <w:r w:rsidRPr="0088016F">
        <w:rPr>
          <w:rFonts w:ascii="Consolas" w:eastAsia="宋体" w:hAnsi="Consolas" w:cs="宋体"/>
          <w:color w:val="9F9D6D"/>
          <w:sz w:val="22"/>
          <w:szCs w:val="22"/>
          <w:lang w:eastAsia="zh-CN"/>
        </w:rPr>
        <w:t>@(</w:t>
      </w:r>
      <w:r w:rsidRPr="0088016F">
        <w:rPr>
          <w:rFonts w:ascii="Consolas" w:eastAsia="宋体" w:hAnsi="Consolas" w:cs="宋体"/>
          <w:color w:val="DFC47D"/>
          <w:sz w:val="22"/>
          <w:szCs w:val="22"/>
          <w:lang w:eastAsia="zh-CN"/>
        </w:rPr>
        <w:t>posedge</w:t>
      </w:r>
      <w:r w:rsidRPr="0088016F">
        <w:rPr>
          <w:rFonts w:ascii="Consolas" w:eastAsia="宋体" w:hAnsi="Consolas" w:cs="宋体"/>
          <w:color w:val="DCDCCC"/>
          <w:sz w:val="22"/>
          <w:szCs w:val="22"/>
          <w:lang w:eastAsia="zh-CN"/>
        </w:rPr>
        <w:t xml:space="preserve"> clk </w:t>
      </w:r>
      <w:r w:rsidRPr="0088016F">
        <w:rPr>
          <w:rFonts w:ascii="Consolas" w:eastAsia="宋体" w:hAnsi="Consolas" w:cs="宋体"/>
          <w:color w:val="DFC47D"/>
          <w:sz w:val="22"/>
          <w:szCs w:val="22"/>
          <w:lang w:eastAsia="zh-CN"/>
        </w:rPr>
        <w:t>or</w:t>
      </w:r>
      <w:r w:rsidRPr="0088016F">
        <w:rPr>
          <w:rFonts w:ascii="Consolas" w:eastAsia="宋体" w:hAnsi="Consolas" w:cs="宋体"/>
          <w:color w:val="DCDCCC"/>
          <w:sz w:val="22"/>
          <w:szCs w:val="22"/>
          <w:lang w:eastAsia="zh-CN"/>
        </w:rPr>
        <w:t xml:space="preserve"> </w:t>
      </w:r>
      <w:r w:rsidRPr="0088016F">
        <w:rPr>
          <w:rFonts w:ascii="Consolas" w:eastAsia="宋体" w:hAnsi="Consolas" w:cs="宋体"/>
          <w:color w:val="DFC47D"/>
          <w:sz w:val="22"/>
          <w:szCs w:val="22"/>
          <w:lang w:eastAsia="zh-CN"/>
        </w:rPr>
        <w:t>negedge</w:t>
      </w:r>
      <w:r w:rsidRPr="0088016F">
        <w:rPr>
          <w:rFonts w:ascii="Consolas" w:eastAsia="宋体" w:hAnsi="Consolas" w:cs="宋体"/>
          <w:color w:val="DCDCCC"/>
          <w:sz w:val="22"/>
          <w:szCs w:val="22"/>
          <w:lang w:eastAsia="zh-CN"/>
        </w:rPr>
        <w:t xml:space="preserve"> rst_n</w:t>
      </w:r>
      <w:r w:rsidRPr="0088016F">
        <w:rPr>
          <w:rFonts w:ascii="Consolas" w:eastAsia="宋体" w:hAnsi="Consolas" w:cs="宋体"/>
          <w:color w:val="9F9D6D"/>
          <w:sz w:val="22"/>
          <w:szCs w:val="22"/>
          <w:lang w:eastAsia="zh-CN"/>
        </w:rPr>
        <w:t>)</w:t>
      </w:r>
      <w:r w:rsidRPr="0088016F">
        <w:rPr>
          <w:rFonts w:ascii="Consolas" w:eastAsia="宋体" w:hAnsi="Consolas" w:cs="宋体"/>
          <w:color w:val="DCDCCC"/>
          <w:sz w:val="22"/>
          <w:szCs w:val="22"/>
          <w:lang w:eastAsia="zh-CN"/>
        </w:rPr>
        <w:t xml:space="preserve"> </w:t>
      </w:r>
      <w:r w:rsidRPr="0088016F">
        <w:rPr>
          <w:rFonts w:ascii="Consolas" w:eastAsia="宋体" w:hAnsi="Consolas" w:cs="宋体"/>
          <w:color w:val="DFC47D"/>
          <w:sz w:val="22"/>
          <w:szCs w:val="22"/>
          <w:lang w:eastAsia="zh-CN"/>
        </w:rPr>
        <w:t>begin</w:t>
      </w:r>
    </w:p>
    <w:p w:rsidR="0088016F" w:rsidRPr="0088016F" w:rsidRDefault="0088016F" w:rsidP="0088016F">
      <w:pPr>
        <w:shd w:val="clear" w:color="auto" w:fill="3F3F3F"/>
        <w:rPr>
          <w:rFonts w:ascii="Consolas" w:eastAsia="宋体" w:hAnsi="Consolas" w:cs="宋体"/>
          <w:color w:val="DCDCCC"/>
          <w:sz w:val="22"/>
          <w:szCs w:val="22"/>
          <w:lang w:eastAsia="zh-CN"/>
        </w:rPr>
      </w:pPr>
      <w:r w:rsidRPr="0088016F">
        <w:rPr>
          <w:rFonts w:ascii="Consolas" w:eastAsia="宋体" w:hAnsi="Consolas" w:cs="宋体"/>
          <w:color w:val="DCDCCC"/>
          <w:sz w:val="22"/>
          <w:szCs w:val="22"/>
          <w:lang w:eastAsia="zh-CN"/>
        </w:rPr>
        <w:t xml:space="preserve">    </w:t>
      </w:r>
      <w:r w:rsidRPr="0088016F">
        <w:rPr>
          <w:rFonts w:ascii="Consolas" w:eastAsia="宋体" w:hAnsi="Consolas" w:cs="宋体"/>
          <w:color w:val="DFC47D"/>
          <w:sz w:val="22"/>
          <w:szCs w:val="22"/>
          <w:lang w:eastAsia="zh-CN"/>
        </w:rPr>
        <w:t>if</w:t>
      </w:r>
      <w:r w:rsidRPr="0088016F">
        <w:rPr>
          <w:rFonts w:ascii="Consolas" w:eastAsia="宋体" w:hAnsi="Consolas" w:cs="宋体"/>
          <w:color w:val="9F9D6D"/>
          <w:sz w:val="22"/>
          <w:szCs w:val="22"/>
          <w:lang w:eastAsia="zh-CN"/>
        </w:rPr>
        <w:t>(!</w:t>
      </w:r>
      <w:r w:rsidRPr="0088016F">
        <w:rPr>
          <w:rFonts w:ascii="Consolas" w:eastAsia="宋体" w:hAnsi="Consolas" w:cs="宋体"/>
          <w:color w:val="DCDCCC"/>
          <w:sz w:val="22"/>
          <w:szCs w:val="22"/>
          <w:lang w:eastAsia="zh-CN"/>
        </w:rPr>
        <w:t>rst_n</w:t>
      </w:r>
      <w:r w:rsidRPr="0088016F">
        <w:rPr>
          <w:rFonts w:ascii="Consolas" w:eastAsia="宋体" w:hAnsi="Consolas" w:cs="宋体"/>
          <w:color w:val="9F9D6D"/>
          <w:sz w:val="22"/>
          <w:szCs w:val="22"/>
          <w:lang w:eastAsia="zh-CN"/>
        </w:rPr>
        <w:t>)</w:t>
      </w:r>
      <w:r w:rsidRPr="0088016F">
        <w:rPr>
          <w:rFonts w:ascii="Consolas" w:eastAsia="宋体" w:hAnsi="Consolas" w:cs="宋体"/>
          <w:color w:val="DCDCCC"/>
          <w:sz w:val="22"/>
          <w:szCs w:val="22"/>
          <w:lang w:eastAsia="zh-CN"/>
        </w:rPr>
        <w:t xml:space="preserve"> </w:t>
      </w:r>
    </w:p>
    <w:p w:rsidR="0088016F" w:rsidRPr="0088016F" w:rsidRDefault="0088016F" w:rsidP="0088016F">
      <w:pPr>
        <w:shd w:val="clear" w:color="auto" w:fill="3F3F3F"/>
        <w:rPr>
          <w:rFonts w:ascii="Consolas" w:eastAsia="宋体" w:hAnsi="Consolas" w:cs="宋体"/>
          <w:color w:val="DCDCCC"/>
          <w:sz w:val="22"/>
          <w:szCs w:val="22"/>
          <w:lang w:eastAsia="zh-CN"/>
        </w:rPr>
      </w:pPr>
      <w:r w:rsidRPr="0088016F">
        <w:rPr>
          <w:rFonts w:ascii="Consolas" w:eastAsia="宋体" w:hAnsi="Consolas" w:cs="宋体"/>
          <w:color w:val="DCDCCC"/>
          <w:sz w:val="22"/>
          <w:szCs w:val="22"/>
          <w:lang w:eastAsia="zh-CN"/>
        </w:rPr>
        <w:t xml:space="preserve">        a </w:t>
      </w:r>
      <w:r w:rsidRPr="0088016F">
        <w:rPr>
          <w:rFonts w:ascii="Consolas" w:eastAsia="宋体" w:hAnsi="Consolas" w:cs="宋体"/>
          <w:color w:val="9F9D6D"/>
          <w:sz w:val="22"/>
          <w:szCs w:val="22"/>
          <w:lang w:eastAsia="zh-CN"/>
        </w:rPr>
        <w:t>&lt;=</w:t>
      </w:r>
      <w:r w:rsidRPr="0088016F">
        <w:rPr>
          <w:rFonts w:ascii="Consolas" w:eastAsia="宋体" w:hAnsi="Consolas" w:cs="宋体"/>
          <w:color w:val="DCDCCC"/>
          <w:sz w:val="22"/>
          <w:szCs w:val="22"/>
          <w:lang w:eastAsia="zh-CN"/>
        </w:rPr>
        <w:t xml:space="preserve"> </w:t>
      </w:r>
      <w:r w:rsidRPr="0088016F">
        <w:rPr>
          <w:rFonts w:ascii="Consolas" w:eastAsia="宋体" w:hAnsi="Consolas" w:cs="宋体"/>
          <w:color w:val="8CD0D3"/>
          <w:sz w:val="22"/>
          <w:szCs w:val="22"/>
          <w:lang w:eastAsia="zh-CN"/>
        </w:rPr>
        <w:t>1</w:t>
      </w:r>
      <w:r w:rsidRPr="0088016F">
        <w:rPr>
          <w:rFonts w:ascii="Consolas" w:eastAsia="宋体" w:hAnsi="Consolas" w:cs="宋体"/>
          <w:color w:val="DCDCCC"/>
          <w:sz w:val="22"/>
          <w:szCs w:val="22"/>
          <w:lang w:eastAsia="zh-CN"/>
        </w:rPr>
        <w:t>’b0</w:t>
      </w:r>
      <w:r w:rsidRPr="0088016F">
        <w:rPr>
          <w:rFonts w:ascii="Consolas" w:eastAsia="宋体" w:hAnsi="Consolas" w:cs="宋体"/>
          <w:color w:val="9F9D6D"/>
          <w:sz w:val="22"/>
          <w:szCs w:val="22"/>
          <w:lang w:eastAsia="zh-CN"/>
        </w:rPr>
        <w:t>;</w:t>
      </w:r>
    </w:p>
    <w:p w:rsidR="0088016F" w:rsidRPr="0088016F" w:rsidRDefault="0088016F" w:rsidP="0088016F">
      <w:pPr>
        <w:shd w:val="clear" w:color="auto" w:fill="3F3F3F"/>
        <w:rPr>
          <w:rFonts w:ascii="Consolas" w:eastAsia="宋体" w:hAnsi="Consolas" w:cs="宋体"/>
          <w:color w:val="DCDCCC"/>
          <w:sz w:val="22"/>
          <w:szCs w:val="22"/>
          <w:lang w:eastAsia="zh-CN"/>
        </w:rPr>
      </w:pPr>
      <w:r w:rsidRPr="0088016F">
        <w:rPr>
          <w:rFonts w:ascii="Consolas" w:eastAsia="宋体" w:hAnsi="Consolas" w:cs="宋体"/>
          <w:color w:val="DCDCCC"/>
          <w:sz w:val="22"/>
          <w:szCs w:val="22"/>
          <w:lang w:eastAsia="zh-CN"/>
        </w:rPr>
        <w:t xml:space="preserve">    </w:t>
      </w:r>
      <w:r w:rsidRPr="0088016F">
        <w:rPr>
          <w:rFonts w:ascii="Consolas" w:eastAsia="宋体" w:hAnsi="Consolas" w:cs="宋体"/>
          <w:color w:val="DFC47D"/>
          <w:sz w:val="22"/>
          <w:szCs w:val="22"/>
          <w:lang w:eastAsia="zh-CN"/>
        </w:rPr>
        <w:t>else</w:t>
      </w:r>
    </w:p>
    <w:p w:rsidR="0088016F" w:rsidRPr="0088016F" w:rsidRDefault="0088016F" w:rsidP="0088016F">
      <w:pPr>
        <w:shd w:val="clear" w:color="auto" w:fill="3F3F3F"/>
        <w:rPr>
          <w:rFonts w:ascii="Consolas" w:eastAsia="宋体" w:hAnsi="Consolas" w:cs="宋体"/>
          <w:color w:val="DCDCCC"/>
          <w:sz w:val="22"/>
          <w:szCs w:val="22"/>
          <w:lang w:eastAsia="zh-CN"/>
        </w:rPr>
      </w:pPr>
      <w:r w:rsidRPr="0088016F">
        <w:rPr>
          <w:rFonts w:ascii="Consolas" w:eastAsia="宋体" w:hAnsi="Consolas" w:cs="宋体"/>
          <w:color w:val="DCDCCC"/>
          <w:sz w:val="22"/>
          <w:szCs w:val="22"/>
          <w:lang w:eastAsia="zh-CN"/>
        </w:rPr>
        <w:t xml:space="preserve">        a </w:t>
      </w:r>
      <w:r w:rsidRPr="0088016F">
        <w:rPr>
          <w:rFonts w:ascii="Consolas" w:eastAsia="宋体" w:hAnsi="Consolas" w:cs="宋体"/>
          <w:color w:val="9F9D6D"/>
          <w:sz w:val="22"/>
          <w:szCs w:val="22"/>
          <w:lang w:eastAsia="zh-CN"/>
        </w:rPr>
        <w:t>&lt;=</w:t>
      </w:r>
      <w:r w:rsidRPr="0088016F">
        <w:rPr>
          <w:rFonts w:ascii="Consolas" w:eastAsia="宋体" w:hAnsi="Consolas" w:cs="宋体"/>
          <w:color w:val="DCDCCC"/>
          <w:sz w:val="22"/>
          <w:szCs w:val="22"/>
          <w:lang w:eastAsia="zh-CN"/>
        </w:rPr>
        <w:t xml:space="preserve"> b</w:t>
      </w:r>
      <w:r w:rsidRPr="0088016F">
        <w:rPr>
          <w:rFonts w:ascii="Consolas" w:eastAsia="宋体" w:hAnsi="Consolas" w:cs="宋体"/>
          <w:color w:val="9F9D6D"/>
          <w:sz w:val="22"/>
          <w:szCs w:val="22"/>
          <w:lang w:eastAsia="zh-CN"/>
        </w:rPr>
        <w:t>;</w:t>
      </w:r>
    </w:p>
    <w:p w:rsidR="0088016F" w:rsidRPr="0088016F" w:rsidRDefault="0088016F" w:rsidP="0088016F">
      <w:pPr>
        <w:shd w:val="clear" w:color="auto" w:fill="3F3F3F"/>
        <w:rPr>
          <w:rFonts w:ascii="Consolas" w:eastAsia="宋体" w:hAnsi="Consolas" w:cs="宋体"/>
          <w:color w:val="DCDCCC"/>
          <w:sz w:val="22"/>
          <w:szCs w:val="22"/>
          <w:lang w:eastAsia="zh-CN"/>
        </w:rPr>
      </w:pPr>
      <w:r w:rsidRPr="0088016F">
        <w:rPr>
          <w:rFonts w:ascii="Consolas" w:eastAsia="宋体" w:hAnsi="Consolas" w:cs="宋体"/>
          <w:color w:val="DFC47D"/>
          <w:sz w:val="22"/>
          <w:szCs w:val="22"/>
          <w:lang w:eastAsia="zh-CN"/>
        </w:rPr>
        <w:t>end</w:t>
      </w:r>
    </w:p>
    <w:p w:rsidR="00E21EFD" w:rsidRDefault="00454E6C" w:rsidP="0088016F">
      <w:pPr>
        <w:pStyle w:val="richmediacontentp"/>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综合出来复位电路模型如图</w:t>
      </w:r>
      <w:r>
        <w:rPr>
          <w:rStyle w:val="richmediacontentany"/>
          <w:rFonts w:ascii="Verdana" w:eastAsia="Verdana" w:hAnsi="Verdana" w:cs="Verdana"/>
          <w:color w:val="000000"/>
          <w:spacing w:val="8"/>
          <w:sz w:val="20"/>
          <w:szCs w:val="20"/>
          <w:lang w:eastAsia="zh-CN"/>
        </w:rPr>
        <w:t>3.2</w:t>
      </w:r>
      <w:r>
        <w:rPr>
          <w:rStyle w:val="richmediacontentany"/>
          <w:rFonts w:ascii="宋体" w:eastAsia="宋体" w:hAnsi="宋体" w:cs="宋体"/>
          <w:color w:val="000000"/>
          <w:spacing w:val="8"/>
          <w:sz w:val="20"/>
          <w:szCs w:val="20"/>
          <w:lang w:eastAsia="zh-CN"/>
        </w:rPr>
        <w:t>所示：</w:t>
      </w:r>
    </w:p>
    <w:p w:rsidR="00E21EFD" w:rsidRDefault="00454E6C" w:rsidP="00216A91">
      <w:pPr>
        <w:pStyle w:val="richmediacontentp"/>
        <w:spacing w:line="408" w:lineRule="atLeast"/>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2080199" cy="1198375"/>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46497" name=""/>
                    <pic:cNvPicPr>
                      <a:picLocks noChangeAspect="1"/>
                    </pic:cNvPicPr>
                  </pic:nvPicPr>
                  <pic:blipFill>
                    <a:blip r:embed="rId8"/>
                    <a:stretch>
                      <a:fillRect/>
                    </a:stretch>
                  </pic:blipFill>
                  <pic:spPr>
                    <a:xfrm>
                      <a:off x="0" y="0"/>
                      <a:ext cx="2147056" cy="1236891"/>
                    </a:xfrm>
                    <a:prstGeom prst="rect">
                      <a:avLst/>
                    </a:prstGeom>
                  </pic:spPr>
                </pic:pic>
              </a:graphicData>
            </a:graphic>
          </wp:inline>
        </w:drawing>
      </w:r>
    </w:p>
    <w:p w:rsidR="00E21EFD" w:rsidRDefault="00454E6C" w:rsidP="0088016F">
      <w:pPr>
        <w:pStyle w:val="richmediacontentp"/>
        <w:jc w:val="center"/>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图</w:t>
      </w:r>
      <w:r>
        <w:rPr>
          <w:rStyle w:val="richmediacontentany"/>
          <w:rFonts w:ascii="Verdana" w:eastAsia="Verdana" w:hAnsi="Verdana" w:cs="Verdana"/>
          <w:color w:val="000000"/>
          <w:spacing w:val="8"/>
          <w:sz w:val="20"/>
          <w:szCs w:val="20"/>
          <w:lang w:eastAsia="zh-CN"/>
        </w:rPr>
        <w:t>3.2</w:t>
      </w:r>
      <w:r w:rsidR="00300941">
        <w:rPr>
          <w:rStyle w:val="richmediacontentany"/>
          <w:rFonts w:ascii="Verdana" w:eastAsia="Verdana" w:hAnsi="Verdana" w:cs="Verdana"/>
          <w:color w:val="000000"/>
          <w:spacing w:val="8"/>
          <w:sz w:val="20"/>
          <w:szCs w:val="20"/>
          <w:lang w:eastAsia="zh-CN"/>
        </w:rPr>
        <w:t xml:space="preserve">  </w:t>
      </w:r>
      <w:r>
        <w:rPr>
          <w:rStyle w:val="richmediacontentany"/>
          <w:rFonts w:ascii="宋体" w:eastAsia="宋体" w:hAnsi="宋体" w:cs="宋体"/>
          <w:color w:val="000000"/>
          <w:spacing w:val="8"/>
          <w:sz w:val="20"/>
          <w:szCs w:val="20"/>
          <w:lang w:eastAsia="zh-CN"/>
        </w:rPr>
        <w:t>异步复位电路模型</w:t>
      </w:r>
    </w:p>
    <w:p w:rsidR="00E21EFD" w:rsidRDefault="00300941" w:rsidP="00216A91">
      <w:pPr>
        <w:pStyle w:val="richmediacontentp"/>
        <w:spacing w:before="150" w:after="150" w:line="408" w:lineRule="atLeast"/>
        <w:rPr>
          <w:rStyle w:val="richmediacontentany"/>
          <w:rFonts w:ascii="宋体" w:eastAsia="宋体" w:hAnsi="宋体" w:cs="宋体"/>
          <w:color w:val="000000"/>
          <w:spacing w:val="8"/>
          <w:sz w:val="20"/>
          <w:szCs w:val="20"/>
          <w:lang w:eastAsia="zh-CN"/>
        </w:rPr>
      </w:pPr>
      <w:r>
        <w:rPr>
          <w:rStyle w:val="richmediacontentany"/>
          <w:rFonts w:ascii="Verdana" w:eastAsia="Verdana" w:hAnsi="Verdana" w:cs="Verdana"/>
          <w:color w:val="000000"/>
          <w:spacing w:val="8"/>
          <w:sz w:val="20"/>
          <w:szCs w:val="20"/>
          <w:lang w:eastAsia="zh-CN"/>
        </w:rPr>
        <w:lastRenderedPageBreak/>
        <w:t xml:space="preserve">      </w:t>
      </w:r>
      <w:r w:rsidR="00454E6C">
        <w:rPr>
          <w:rStyle w:val="richmediacontentany"/>
          <w:rFonts w:ascii="宋体" w:eastAsia="宋体" w:hAnsi="宋体" w:cs="宋体"/>
          <w:color w:val="000000"/>
          <w:spacing w:val="8"/>
          <w:sz w:val="20"/>
          <w:szCs w:val="20"/>
          <w:lang w:eastAsia="zh-CN"/>
        </w:rPr>
        <w:t>如图</w:t>
      </w:r>
      <w:r w:rsidR="00454E6C">
        <w:rPr>
          <w:rStyle w:val="richmediacontentany"/>
          <w:rFonts w:ascii="Verdana" w:eastAsia="Verdana" w:hAnsi="Verdana" w:cs="Verdana"/>
          <w:color w:val="000000"/>
          <w:spacing w:val="8"/>
          <w:sz w:val="20"/>
          <w:szCs w:val="20"/>
          <w:lang w:eastAsia="zh-CN"/>
        </w:rPr>
        <w:t>3.3</w:t>
      </w:r>
      <w:r w:rsidR="00454E6C">
        <w:rPr>
          <w:rStyle w:val="richmediacontentany"/>
          <w:rFonts w:ascii="宋体" w:eastAsia="宋体" w:hAnsi="宋体" w:cs="宋体"/>
          <w:color w:val="000000"/>
          <w:spacing w:val="8"/>
          <w:sz w:val="20"/>
          <w:szCs w:val="20"/>
          <w:lang w:eastAsia="zh-CN"/>
        </w:rPr>
        <w:t>所示，为复位电路复位时序图。如果</w:t>
      </w:r>
      <w:r w:rsidR="00454E6C" w:rsidRPr="00736F0C">
        <w:rPr>
          <w:rStyle w:val="richmediacontentany"/>
          <w:rFonts w:ascii="宋体" w:eastAsia="宋体" w:hAnsi="宋体" w:cs="宋体"/>
          <w:color w:val="FF0000"/>
          <w:spacing w:val="8"/>
          <w:sz w:val="20"/>
          <w:szCs w:val="20"/>
          <w:lang w:eastAsia="zh-CN"/>
        </w:rPr>
        <w:t>异步复位信号的撤销时间在</w:t>
      </w:r>
      <w:r w:rsidR="00454E6C" w:rsidRPr="00736F0C">
        <w:rPr>
          <w:rStyle w:val="richmediacontentany"/>
          <w:rFonts w:ascii="Verdana" w:eastAsia="Verdana" w:hAnsi="Verdana" w:cs="Verdana"/>
          <w:color w:val="FF0000"/>
          <w:spacing w:val="8"/>
          <w:sz w:val="20"/>
          <w:szCs w:val="20"/>
          <w:lang w:eastAsia="zh-CN"/>
        </w:rPr>
        <w:t>Trecovery</w:t>
      </w:r>
      <w:r w:rsidR="00454E6C" w:rsidRPr="00736F0C">
        <w:rPr>
          <w:rStyle w:val="richmediacontentany"/>
          <w:rFonts w:ascii="宋体" w:eastAsia="宋体" w:hAnsi="宋体" w:cs="宋体"/>
          <w:color w:val="FF0000"/>
          <w:spacing w:val="8"/>
          <w:sz w:val="20"/>
          <w:szCs w:val="20"/>
          <w:lang w:eastAsia="zh-CN"/>
        </w:rPr>
        <w:t>（恢复时间）和</w:t>
      </w:r>
      <w:r w:rsidR="00454E6C" w:rsidRPr="00736F0C">
        <w:rPr>
          <w:rStyle w:val="richmediacontentany"/>
          <w:rFonts w:ascii="Verdana" w:eastAsia="Verdana" w:hAnsi="Verdana" w:cs="Verdana"/>
          <w:color w:val="FF0000"/>
          <w:spacing w:val="8"/>
          <w:sz w:val="20"/>
          <w:szCs w:val="20"/>
          <w:lang w:eastAsia="zh-CN"/>
        </w:rPr>
        <w:t>Tremoval</w:t>
      </w:r>
      <w:r w:rsidR="00454E6C" w:rsidRPr="00736F0C">
        <w:rPr>
          <w:rStyle w:val="richmediacontentany"/>
          <w:rFonts w:ascii="宋体" w:eastAsia="宋体" w:hAnsi="宋体" w:cs="宋体"/>
          <w:color w:val="FF0000"/>
          <w:spacing w:val="8"/>
          <w:sz w:val="20"/>
          <w:szCs w:val="20"/>
          <w:lang w:eastAsia="zh-CN"/>
        </w:rPr>
        <w:t>（移除时间）之内</w:t>
      </w:r>
      <w:r w:rsidR="00454E6C">
        <w:rPr>
          <w:rStyle w:val="richmediacontentany"/>
          <w:rFonts w:ascii="宋体" w:eastAsia="宋体" w:hAnsi="宋体" w:cs="宋体"/>
          <w:color w:val="000000"/>
          <w:spacing w:val="8"/>
          <w:sz w:val="20"/>
          <w:szCs w:val="20"/>
          <w:lang w:eastAsia="zh-CN"/>
        </w:rPr>
        <w:t>，那势必造成亚稳态的产生，输出在时钟边沿的</w:t>
      </w:r>
      <w:r w:rsidR="00454E6C">
        <w:rPr>
          <w:rStyle w:val="richmediacontentany"/>
          <w:rFonts w:ascii="Verdana" w:eastAsia="Verdana" w:hAnsi="Verdana" w:cs="Verdana"/>
          <w:color w:val="000000"/>
          <w:spacing w:val="8"/>
          <w:sz w:val="20"/>
          <w:szCs w:val="20"/>
          <w:lang w:eastAsia="zh-CN"/>
        </w:rPr>
        <w:t>Tco</w:t>
      </w:r>
      <w:r w:rsidR="00454E6C">
        <w:rPr>
          <w:rStyle w:val="richmediacontentany"/>
          <w:rFonts w:ascii="宋体" w:eastAsia="宋体" w:hAnsi="宋体" w:cs="宋体"/>
          <w:color w:val="000000"/>
          <w:spacing w:val="8"/>
          <w:sz w:val="20"/>
          <w:szCs w:val="20"/>
          <w:lang w:eastAsia="zh-CN"/>
        </w:rPr>
        <w:t>后会产生振荡，振荡时间为</w:t>
      </w:r>
      <w:r w:rsidR="00454E6C">
        <w:rPr>
          <w:rStyle w:val="richmediacontentany"/>
          <w:rFonts w:ascii="Verdana" w:eastAsia="Verdana" w:hAnsi="Verdana" w:cs="Verdana"/>
          <w:color w:val="000000"/>
          <w:spacing w:val="8"/>
          <w:sz w:val="20"/>
          <w:szCs w:val="20"/>
          <w:lang w:eastAsia="zh-CN"/>
        </w:rPr>
        <w:t>Tmet</w:t>
      </w:r>
      <w:r w:rsidR="00454E6C">
        <w:rPr>
          <w:rStyle w:val="richmediacontentany"/>
          <w:rFonts w:ascii="宋体" w:eastAsia="宋体" w:hAnsi="宋体" w:cs="宋体"/>
          <w:color w:val="000000"/>
          <w:spacing w:val="8"/>
          <w:sz w:val="20"/>
          <w:szCs w:val="20"/>
          <w:lang w:eastAsia="zh-CN"/>
        </w:rPr>
        <w:t>（决断时间），最终稳定到</w:t>
      </w:r>
      <w:r w:rsidR="00454E6C">
        <w:rPr>
          <w:rStyle w:val="richmediacontentany"/>
          <w:rFonts w:ascii="Verdana" w:eastAsia="Verdana" w:hAnsi="Verdana" w:cs="Verdana"/>
          <w:color w:val="000000"/>
          <w:spacing w:val="8"/>
          <w:sz w:val="20"/>
          <w:szCs w:val="20"/>
          <w:lang w:eastAsia="zh-CN"/>
        </w:rPr>
        <w:t>“0”</w:t>
      </w:r>
      <w:r w:rsidR="00454E6C">
        <w:rPr>
          <w:rStyle w:val="richmediacontentany"/>
          <w:rFonts w:ascii="宋体" w:eastAsia="宋体" w:hAnsi="宋体" w:cs="宋体"/>
          <w:color w:val="000000"/>
          <w:spacing w:val="8"/>
          <w:sz w:val="20"/>
          <w:szCs w:val="20"/>
          <w:lang w:eastAsia="zh-CN"/>
        </w:rPr>
        <w:t>或者</w:t>
      </w:r>
      <w:r w:rsidR="00454E6C">
        <w:rPr>
          <w:rStyle w:val="richmediacontentany"/>
          <w:rFonts w:ascii="Verdana" w:eastAsia="Verdana" w:hAnsi="Verdana" w:cs="Verdana"/>
          <w:color w:val="000000"/>
          <w:spacing w:val="8"/>
          <w:sz w:val="20"/>
          <w:szCs w:val="20"/>
          <w:lang w:eastAsia="zh-CN"/>
        </w:rPr>
        <w:t>“1”</w:t>
      </w:r>
      <w:r w:rsidR="00454E6C">
        <w:rPr>
          <w:rStyle w:val="richmediacontentany"/>
          <w:rFonts w:ascii="宋体" w:eastAsia="宋体" w:hAnsi="宋体" w:cs="宋体"/>
          <w:color w:val="000000"/>
          <w:spacing w:val="8"/>
          <w:sz w:val="20"/>
          <w:szCs w:val="20"/>
          <w:lang w:eastAsia="zh-CN"/>
        </w:rPr>
        <w:t>，就会可能造成复位失败。</w:t>
      </w:r>
    </w:p>
    <w:p w:rsidR="00775833" w:rsidRPr="00775833" w:rsidRDefault="00775833" w:rsidP="00775833">
      <w:pPr>
        <w:pStyle w:val="richmediacontentp"/>
        <w:spacing w:line="360" w:lineRule="auto"/>
        <w:rPr>
          <w:rStyle w:val="richmediacontentany"/>
          <w:rFonts w:eastAsia="宋体"/>
          <w:color w:val="FF0000"/>
          <w:spacing w:val="8"/>
          <w:sz w:val="20"/>
          <w:szCs w:val="20"/>
          <w:lang w:eastAsia="zh-CN"/>
        </w:rPr>
      </w:pPr>
      <w:r w:rsidRPr="00775833">
        <w:rPr>
          <w:rStyle w:val="richmediacontentany"/>
          <w:rFonts w:eastAsia="宋体"/>
          <w:color w:val="FF0000"/>
          <w:spacing w:val="8"/>
          <w:sz w:val="20"/>
          <w:szCs w:val="20"/>
          <w:lang w:eastAsia="zh-CN"/>
        </w:rPr>
        <w:t>recovery time</w:t>
      </w:r>
      <w:r w:rsidRPr="00775833">
        <w:rPr>
          <w:rStyle w:val="richmediacontentany"/>
          <w:rFonts w:eastAsia="宋体"/>
          <w:color w:val="FF0000"/>
          <w:spacing w:val="8"/>
          <w:sz w:val="20"/>
          <w:szCs w:val="20"/>
          <w:lang w:eastAsia="zh-CN"/>
        </w:rPr>
        <w:t>：恢复时间</w:t>
      </w:r>
    </w:p>
    <w:p w:rsidR="00775833" w:rsidRPr="00775833" w:rsidRDefault="00775833" w:rsidP="00775833">
      <w:pPr>
        <w:pStyle w:val="richmediacontentp"/>
        <w:spacing w:line="360" w:lineRule="auto"/>
        <w:rPr>
          <w:rStyle w:val="richmediacontentany"/>
          <w:rFonts w:eastAsia="宋体"/>
          <w:color w:val="000000"/>
          <w:spacing w:val="8"/>
          <w:sz w:val="20"/>
          <w:szCs w:val="20"/>
          <w:lang w:eastAsia="zh-CN"/>
        </w:rPr>
      </w:pPr>
      <w:r w:rsidRPr="00775833">
        <w:rPr>
          <w:rStyle w:val="richmediacontentany"/>
          <w:rFonts w:eastAsia="宋体"/>
          <w:color w:val="000000"/>
          <w:spacing w:val="8"/>
          <w:sz w:val="20"/>
          <w:szCs w:val="20"/>
          <w:lang w:eastAsia="zh-CN"/>
        </w:rPr>
        <w:t>撤销复位时，恢复到解复位状态的电平必须在时钟有效沿来临之前的一段时间到来，才能保证时钟能有效恢复到解复位状态，此段时间为</w:t>
      </w:r>
      <w:r w:rsidRPr="00775833">
        <w:rPr>
          <w:rStyle w:val="richmediacontentany"/>
          <w:rFonts w:eastAsia="宋体"/>
          <w:color w:val="000000"/>
          <w:spacing w:val="8"/>
          <w:sz w:val="20"/>
          <w:szCs w:val="20"/>
          <w:lang w:eastAsia="zh-CN"/>
        </w:rPr>
        <w:t>recovery time</w:t>
      </w:r>
      <w:r w:rsidRPr="00775833">
        <w:rPr>
          <w:rStyle w:val="richmediacontentany"/>
          <w:rFonts w:eastAsia="宋体"/>
          <w:color w:val="000000"/>
          <w:spacing w:val="8"/>
          <w:sz w:val="20"/>
          <w:szCs w:val="20"/>
          <w:lang w:eastAsia="zh-CN"/>
        </w:rPr>
        <w:t>。</w:t>
      </w:r>
      <w:r w:rsidRPr="00775833">
        <w:rPr>
          <w:rStyle w:val="richmediacontentany"/>
          <w:rFonts w:eastAsia="宋体"/>
          <w:color w:val="FF0000"/>
          <w:spacing w:val="8"/>
          <w:sz w:val="20"/>
          <w:szCs w:val="20"/>
          <w:lang w:eastAsia="zh-CN"/>
        </w:rPr>
        <w:t>类似于同步时钟的</w:t>
      </w:r>
      <w:r w:rsidRPr="00775833">
        <w:rPr>
          <w:rStyle w:val="richmediacontentany"/>
          <w:rFonts w:eastAsia="宋体"/>
          <w:color w:val="FF0000"/>
          <w:spacing w:val="8"/>
          <w:sz w:val="20"/>
          <w:szCs w:val="20"/>
          <w:lang w:eastAsia="zh-CN"/>
        </w:rPr>
        <w:t>setup time</w:t>
      </w:r>
      <w:r w:rsidRPr="00775833">
        <w:rPr>
          <w:rStyle w:val="richmediacontentany"/>
          <w:rFonts w:eastAsia="宋体"/>
          <w:color w:val="000000"/>
          <w:spacing w:val="8"/>
          <w:sz w:val="20"/>
          <w:szCs w:val="20"/>
          <w:lang w:eastAsia="zh-CN"/>
        </w:rPr>
        <w:t>。</w:t>
      </w:r>
    </w:p>
    <w:p w:rsidR="00775833" w:rsidRPr="00775833" w:rsidRDefault="00775833" w:rsidP="00775833">
      <w:pPr>
        <w:pStyle w:val="richmediacontentp"/>
        <w:spacing w:line="360" w:lineRule="auto"/>
        <w:rPr>
          <w:rStyle w:val="richmediacontentany"/>
          <w:rFonts w:eastAsia="宋体"/>
          <w:color w:val="FF0000"/>
          <w:spacing w:val="8"/>
          <w:sz w:val="20"/>
          <w:szCs w:val="20"/>
          <w:lang w:eastAsia="zh-CN"/>
        </w:rPr>
      </w:pPr>
      <w:r w:rsidRPr="00775833">
        <w:rPr>
          <w:rStyle w:val="richmediacontentany"/>
          <w:rFonts w:eastAsia="宋体"/>
          <w:color w:val="FF0000"/>
          <w:spacing w:val="8"/>
          <w:sz w:val="20"/>
          <w:szCs w:val="20"/>
          <w:lang w:eastAsia="zh-CN"/>
        </w:rPr>
        <w:t xml:space="preserve">removal time </w:t>
      </w:r>
      <w:r w:rsidRPr="00775833">
        <w:rPr>
          <w:rStyle w:val="richmediacontentany"/>
          <w:rFonts w:eastAsia="宋体"/>
          <w:color w:val="FF0000"/>
          <w:spacing w:val="8"/>
          <w:sz w:val="20"/>
          <w:szCs w:val="20"/>
          <w:lang w:eastAsia="zh-CN"/>
        </w:rPr>
        <w:t>：移除时间</w:t>
      </w:r>
    </w:p>
    <w:p w:rsidR="00775833" w:rsidRPr="00775833" w:rsidRDefault="00775833" w:rsidP="00775833">
      <w:pPr>
        <w:pStyle w:val="richmediacontentp"/>
        <w:spacing w:line="360" w:lineRule="auto"/>
        <w:rPr>
          <w:rStyle w:val="richmediacontentany"/>
          <w:rFonts w:eastAsia="宋体"/>
          <w:color w:val="FF0000"/>
          <w:spacing w:val="8"/>
          <w:sz w:val="20"/>
          <w:szCs w:val="20"/>
          <w:lang w:eastAsia="zh-CN"/>
        </w:rPr>
      </w:pPr>
      <w:r w:rsidRPr="00775833">
        <w:rPr>
          <w:rStyle w:val="richmediacontentany"/>
          <w:rFonts w:eastAsia="宋体"/>
          <w:color w:val="000000"/>
          <w:spacing w:val="8"/>
          <w:sz w:val="20"/>
          <w:szCs w:val="20"/>
          <w:lang w:eastAsia="zh-CN"/>
        </w:rPr>
        <w:t>复位时，在时钟有效沿来临之后复位信号还需要保持的时间为移除时间</w:t>
      </w:r>
      <w:r w:rsidRPr="00775833">
        <w:rPr>
          <w:rStyle w:val="richmediacontentany"/>
          <w:rFonts w:eastAsia="宋体"/>
          <w:color w:val="000000"/>
          <w:spacing w:val="8"/>
          <w:sz w:val="20"/>
          <w:szCs w:val="20"/>
          <w:lang w:eastAsia="zh-CN"/>
        </w:rPr>
        <w:t>removal time</w:t>
      </w:r>
      <w:r w:rsidRPr="00775833">
        <w:rPr>
          <w:rStyle w:val="richmediacontentany"/>
          <w:rFonts w:eastAsia="宋体"/>
          <w:color w:val="000000"/>
          <w:spacing w:val="8"/>
          <w:sz w:val="20"/>
          <w:szCs w:val="20"/>
          <w:lang w:eastAsia="zh-CN"/>
        </w:rPr>
        <w:t>。</w:t>
      </w:r>
      <w:r w:rsidRPr="00775833">
        <w:rPr>
          <w:rStyle w:val="richmediacontentany"/>
          <w:rFonts w:eastAsia="宋体"/>
          <w:color w:val="FF0000"/>
          <w:spacing w:val="8"/>
          <w:sz w:val="20"/>
          <w:szCs w:val="20"/>
          <w:lang w:eastAsia="zh-CN"/>
        </w:rPr>
        <w:t>类似同步时钟</w:t>
      </w:r>
      <w:r w:rsidRPr="00775833">
        <w:rPr>
          <w:rStyle w:val="richmediacontentany"/>
          <w:rFonts w:eastAsia="宋体"/>
          <w:color w:val="FF0000"/>
          <w:spacing w:val="8"/>
          <w:sz w:val="20"/>
          <w:szCs w:val="20"/>
          <w:lang w:eastAsia="zh-CN"/>
        </w:rPr>
        <w:t>hold time</w:t>
      </w:r>
      <w:r w:rsidRPr="00775833">
        <w:rPr>
          <w:rStyle w:val="richmediacontentany"/>
          <w:rFonts w:eastAsia="宋体"/>
          <w:color w:val="FF0000"/>
          <w:spacing w:val="8"/>
          <w:sz w:val="20"/>
          <w:szCs w:val="20"/>
          <w:lang w:eastAsia="zh-CN"/>
        </w:rPr>
        <w:t>。</w:t>
      </w:r>
    </w:p>
    <w:p w:rsidR="00E21EFD" w:rsidRDefault="00B354DA" w:rsidP="00216A91">
      <w:pPr>
        <w:pStyle w:val="richmediacontentp"/>
        <w:spacing w:line="408" w:lineRule="atLeast"/>
        <w:jc w:val="center"/>
        <w:rPr>
          <w:rFonts w:ascii="Microsoft YaHei UI" w:eastAsia="Microsoft YaHei UI" w:hAnsi="Microsoft YaHei UI" w:cs="Microsoft YaHei UI"/>
          <w:color w:val="333333"/>
          <w:spacing w:val="8"/>
          <w:sz w:val="26"/>
          <w:szCs w:val="26"/>
        </w:rPr>
      </w:pPr>
      <w:r w:rsidRPr="00B354DA">
        <w:rPr>
          <w:rFonts w:ascii="Microsoft YaHei UI" w:eastAsia="Microsoft YaHei UI" w:hAnsi="Microsoft YaHei UI" w:cs="Microsoft YaHei UI"/>
          <w:noProof/>
          <w:color w:val="333333"/>
          <w:spacing w:val="8"/>
          <w:sz w:val="26"/>
          <w:szCs w:val="26"/>
          <w:lang w:eastAsia="zh-CN"/>
        </w:rPr>
        <w:drawing>
          <wp:inline distT="0" distB="0" distL="0" distR="0">
            <wp:extent cx="4542739" cy="2072864"/>
            <wp:effectExtent l="0" t="0" r="0" b="0"/>
            <wp:docPr id="1" name="图片 1" descr="d94e7666-4847-484b-8a6c-4a1e001c19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94e7666-4847-484b-8a6c-4a1e001c19f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429" cy="2084587"/>
                    </a:xfrm>
                    <a:prstGeom prst="rect">
                      <a:avLst/>
                    </a:prstGeom>
                    <a:noFill/>
                    <a:ln>
                      <a:noFill/>
                    </a:ln>
                  </pic:spPr>
                </pic:pic>
              </a:graphicData>
            </a:graphic>
          </wp:inline>
        </w:drawing>
      </w:r>
    </w:p>
    <w:p w:rsidR="00E21EFD" w:rsidRDefault="00454E6C" w:rsidP="00216A91">
      <w:pPr>
        <w:pStyle w:val="richmediacontentp"/>
        <w:spacing w:before="150" w:after="150" w:line="408" w:lineRule="atLeast"/>
        <w:jc w:val="center"/>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图</w:t>
      </w:r>
      <w:r>
        <w:rPr>
          <w:rStyle w:val="richmediacontentany"/>
          <w:rFonts w:ascii="Verdana" w:eastAsia="Verdana" w:hAnsi="Verdana" w:cs="Verdana"/>
          <w:color w:val="000000"/>
          <w:spacing w:val="8"/>
          <w:sz w:val="20"/>
          <w:szCs w:val="20"/>
          <w:lang w:eastAsia="zh-CN"/>
        </w:rPr>
        <w:t>3.3</w:t>
      </w:r>
      <w:r w:rsidR="00300941">
        <w:rPr>
          <w:rStyle w:val="richmediacontentany"/>
          <w:rFonts w:ascii="Verdana" w:eastAsia="Verdana" w:hAnsi="Verdana" w:cs="Verdana"/>
          <w:color w:val="000000"/>
          <w:spacing w:val="8"/>
          <w:sz w:val="20"/>
          <w:szCs w:val="20"/>
          <w:lang w:eastAsia="zh-CN"/>
        </w:rPr>
        <w:t xml:space="preserve">  </w:t>
      </w:r>
      <w:r>
        <w:rPr>
          <w:rStyle w:val="richmediacontentany"/>
          <w:rFonts w:ascii="宋体" w:eastAsia="宋体" w:hAnsi="宋体" w:cs="宋体"/>
          <w:color w:val="000000"/>
          <w:spacing w:val="8"/>
          <w:sz w:val="20"/>
          <w:szCs w:val="20"/>
          <w:lang w:eastAsia="zh-CN"/>
        </w:rPr>
        <w:t>异步复位时序</w:t>
      </w:r>
    </w:p>
    <w:p w:rsidR="00E21EFD" w:rsidRPr="00E75516" w:rsidRDefault="00454E6C" w:rsidP="00216A91">
      <w:pPr>
        <w:pStyle w:val="3"/>
        <w:rPr>
          <w:rStyle w:val="richmediacontentany"/>
          <w:lang w:eastAsia="zh-CN"/>
        </w:rPr>
      </w:pPr>
      <w:r w:rsidRPr="00E75516">
        <w:rPr>
          <w:rStyle w:val="richmediacontentany"/>
          <w:lang w:eastAsia="zh-CN"/>
        </w:rPr>
        <w:t>2.2.2</w:t>
      </w:r>
      <w:r w:rsidR="00300941" w:rsidRPr="00E75516">
        <w:rPr>
          <w:rStyle w:val="richmediacontentany"/>
          <w:lang w:eastAsia="zh-CN"/>
        </w:rPr>
        <w:t xml:space="preserve"> </w:t>
      </w:r>
      <w:r w:rsidRPr="00E75516">
        <w:rPr>
          <w:rStyle w:val="richmediacontentany"/>
          <w:lang w:eastAsia="zh-CN"/>
        </w:rPr>
        <w:t>同步复位电路的亚稳态</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在复位电路中，由于复位信号是异步的，因此，有些设计采用同步复位电路进行复位，并且绝大多数资料对于同步复位电路都认为不会发生亚稳态，其实不然，同步电路也会发生亚稳态，只是几率小于异步复位电路。</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如下面</w:t>
      </w:r>
      <w:r>
        <w:rPr>
          <w:rStyle w:val="richmediacontentany"/>
          <w:rFonts w:ascii="Verdana" w:eastAsia="Verdana" w:hAnsi="Verdana" w:cs="Verdana"/>
          <w:color w:val="000000"/>
          <w:spacing w:val="8"/>
          <w:sz w:val="20"/>
          <w:szCs w:val="20"/>
          <w:lang w:eastAsia="zh-CN"/>
        </w:rPr>
        <w:t>verilog</w:t>
      </w:r>
      <w:r>
        <w:rPr>
          <w:rStyle w:val="richmediacontentany"/>
          <w:rFonts w:ascii="宋体" w:eastAsia="宋体" w:hAnsi="宋体" w:cs="宋体"/>
          <w:color w:val="000000"/>
          <w:spacing w:val="8"/>
          <w:sz w:val="20"/>
          <w:szCs w:val="20"/>
          <w:lang w:eastAsia="zh-CN"/>
        </w:rPr>
        <w:t>代码对同步复位电路的描述。</w:t>
      </w:r>
    </w:p>
    <w:p w:rsidR="00800156" w:rsidRPr="00800156" w:rsidRDefault="00800156" w:rsidP="00800156">
      <w:pPr>
        <w:shd w:val="clear" w:color="auto" w:fill="3F3F3F"/>
        <w:rPr>
          <w:rFonts w:ascii="Consolas" w:eastAsia="宋体" w:hAnsi="Consolas" w:cs="宋体"/>
          <w:color w:val="DCDCCC"/>
          <w:sz w:val="22"/>
          <w:szCs w:val="22"/>
          <w:lang w:eastAsia="zh-CN"/>
        </w:rPr>
      </w:pPr>
      <w:r w:rsidRPr="00800156">
        <w:rPr>
          <w:rFonts w:ascii="Consolas" w:eastAsia="宋体" w:hAnsi="Consolas" w:cs="宋体"/>
          <w:color w:val="DFC47D"/>
          <w:sz w:val="22"/>
          <w:szCs w:val="22"/>
          <w:lang w:eastAsia="zh-CN"/>
        </w:rPr>
        <w:t>always</w:t>
      </w:r>
      <w:r w:rsidRPr="00800156">
        <w:rPr>
          <w:rFonts w:ascii="Consolas" w:eastAsia="宋体" w:hAnsi="Consolas" w:cs="宋体"/>
          <w:color w:val="DCDCCC"/>
          <w:sz w:val="22"/>
          <w:szCs w:val="22"/>
          <w:lang w:eastAsia="zh-CN"/>
        </w:rPr>
        <w:t xml:space="preserve"> </w:t>
      </w:r>
      <w:r w:rsidRPr="00800156">
        <w:rPr>
          <w:rFonts w:ascii="Consolas" w:eastAsia="宋体" w:hAnsi="Consolas" w:cs="宋体"/>
          <w:color w:val="9F9D6D"/>
          <w:sz w:val="22"/>
          <w:szCs w:val="22"/>
          <w:lang w:eastAsia="zh-CN"/>
        </w:rPr>
        <w:t>@(</w:t>
      </w:r>
      <w:r w:rsidRPr="00800156">
        <w:rPr>
          <w:rFonts w:ascii="Consolas" w:eastAsia="宋体" w:hAnsi="Consolas" w:cs="宋体"/>
          <w:color w:val="DFC47D"/>
          <w:sz w:val="22"/>
          <w:szCs w:val="22"/>
          <w:lang w:eastAsia="zh-CN"/>
        </w:rPr>
        <w:t>posedge</w:t>
      </w:r>
      <w:r w:rsidRPr="00800156">
        <w:rPr>
          <w:rFonts w:ascii="Consolas" w:eastAsia="宋体" w:hAnsi="Consolas" w:cs="宋体"/>
          <w:color w:val="DCDCCC"/>
          <w:sz w:val="22"/>
          <w:szCs w:val="22"/>
          <w:lang w:eastAsia="zh-CN"/>
        </w:rPr>
        <w:t xml:space="preserve"> clk</w:t>
      </w:r>
      <w:r w:rsidRPr="00800156">
        <w:rPr>
          <w:rFonts w:ascii="Consolas" w:eastAsia="宋体" w:hAnsi="Consolas" w:cs="宋体"/>
          <w:color w:val="9F9D6D"/>
          <w:sz w:val="22"/>
          <w:szCs w:val="22"/>
          <w:lang w:eastAsia="zh-CN"/>
        </w:rPr>
        <w:t>)</w:t>
      </w:r>
      <w:r w:rsidRPr="00800156">
        <w:rPr>
          <w:rFonts w:ascii="Consolas" w:eastAsia="宋体" w:hAnsi="Consolas" w:cs="宋体"/>
          <w:color w:val="DFC47D"/>
          <w:sz w:val="22"/>
          <w:szCs w:val="22"/>
          <w:lang w:eastAsia="zh-CN"/>
        </w:rPr>
        <w:t>begin</w:t>
      </w:r>
    </w:p>
    <w:p w:rsidR="00800156" w:rsidRPr="00800156" w:rsidRDefault="00800156" w:rsidP="00800156">
      <w:pPr>
        <w:shd w:val="clear" w:color="auto" w:fill="3F3F3F"/>
        <w:rPr>
          <w:rFonts w:ascii="Consolas" w:eastAsia="宋体" w:hAnsi="Consolas" w:cs="宋体"/>
          <w:color w:val="DCDCCC"/>
          <w:sz w:val="22"/>
          <w:szCs w:val="22"/>
          <w:lang w:eastAsia="zh-CN"/>
        </w:rPr>
      </w:pPr>
      <w:r w:rsidRPr="00800156">
        <w:rPr>
          <w:rFonts w:ascii="Consolas" w:eastAsia="宋体" w:hAnsi="Consolas" w:cs="宋体"/>
          <w:color w:val="DCDCCC"/>
          <w:sz w:val="22"/>
          <w:szCs w:val="22"/>
          <w:lang w:eastAsia="zh-CN"/>
        </w:rPr>
        <w:t xml:space="preserve">    </w:t>
      </w:r>
      <w:r w:rsidRPr="00800156">
        <w:rPr>
          <w:rFonts w:ascii="Consolas" w:eastAsia="宋体" w:hAnsi="Consolas" w:cs="宋体"/>
          <w:color w:val="DFC47D"/>
          <w:sz w:val="22"/>
          <w:szCs w:val="22"/>
          <w:lang w:eastAsia="zh-CN"/>
        </w:rPr>
        <w:t>if</w:t>
      </w:r>
      <w:r w:rsidRPr="00800156">
        <w:rPr>
          <w:rFonts w:ascii="Consolas" w:eastAsia="宋体" w:hAnsi="Consolas" w:cs="宋体"/>
          <w:color w:val="9F9D6D"/>
          <w:sz w:val="22"/>
          <w:szCs w:val="22"/>
          <w:lang w:eastAsia="zh-CN"/>
        </w:rPr>
        <w:t>(!</w:t>
      </w:r>
      <w:r w:rsidRPr="00800156">
        <w:rPr>
          <w:rFonts w:ascii="Consolas" w:eastAsia="宋体" w:hAnsi="Consolas" w:cs="宋体"/>
          <w:color w:val="DCDCCC"/>
          <w:sz w:val="22"/>
          <w:szCs w:val="22"/>
          <w:lang w:eastAsia="zh-CN"/>
        </w:rPr>
        <w:t>rst_n</w:t>
      </w:r>
      <w:r w:rsidRPr="00800156">
        <w:rPr>
          <w:rFonts w:ascii="Consolas" w:eastAsia="宋体" w:hAnsi="Consolas" w:cs="宋体"/>
          <w:color w:val="9F9D6D"/>
          <w:sz w:val="22"/>
          <w:szCs w:val="22"/>
          <w:lang w:eastAsia="zh-CN"/>
        </w:rPr>
        <w:t>)</w:t>
      </w:r>
      <w:r w:rsidRPr="00800156">
        <w:rPr>
          <w:rFonts w:ascii="Consolas" w:eastAsia="宋体" w:hAnsi="Consolas" w:cs="宋体"/>
          <w:color w:val="DCDCCC"/>
          <w:sz w:val="22"/>
          <w:szCs w:val="22"/>
          <w:lang w:eastAsia="zh-CN"/>
        </w:rPr>
        <w:t xml:space="preserve"> </w:t>
      </w:r>
    </w:p>
    <w:p w:rsidR="00800156" w:rsidRPr="00800156" w:rsidRDefault="00800156" w:rsidP="00800156">
      <w:pPr>
        <w:shd w:val="clear" w:color="auto" w:fill="3F3F3F"/>
        <w:rPr>
          <w:rFonts w:ascii="Consolas" w:eastAsia="宋体" w:hAnsi="Consolas" w:cs="宋体"/>
          <w:color w:val="DCDCCC"/>
          <w:sz w:val="22"/>
          <w:szCs w:val="22"/>
          <w:lang w:eastAsia="zh-CN"/>
        </w:rPr>
      </w:pPr>
      <w:r w:rsidRPr="00800156">
        <w:rPr>
          <w:rFonts w:ascii="Consolas" w:eastAsia="宋体" w:hAnsi="Consolas" w:cs="宋体"/>
          <w:color w:val="DCDCCC"/>
          <w:sz w:val="22"/>
          <w:szCs w:val="22"/>
          <w:lang w:eastAsia="zh-CN"/>
        </w:rPr>
        <w:t xml:space="preserve">        a </w:t>
      </w:r>
      <w:r w:rsidRPr="00800156">
        <w:rPr>
          <w:rFonts w:ascii="Consolas" w:eastAsia="宋体" w:hAnsi="Consolas" w:cs="宋体"/>
          <w:color w:val="9F9D6D"/>
          <w:sz w:val="22"/>
          <w:szCs w:val="22"/>
          <w:lang w:eastAsia="zh-CN"/>
        </w:rPr>
        <w:t>&lt;=</w:t>
      </w:r>
      <w:r w:rsidRPr="00800156">
        <w:rPr>
          <w:rFonts w:ascii="Consolas" w:eastAsia="宋体" w:hAnsi="Consolas" w:cs="宋体"/>
          <w:color w:val="DCDCCC"/>
          <w:sz w:val="22"/>
          <w:szCs w:val="22"/>
          <w:lang w:eastAsia="zh-CN"/>
        </w:rPr>
        <w:t xml:space="preserve"> </w:t>
      </w:r>
      <w:r w:rsidRPr="00800156">
        <w:rPr>
          <w:rFonts w:ascii="Consolas" w:eastAsia="宋体" w:hAnsi="Consolas" w:cs="宋体"/>
          <w:color w:val="8CD0D3"/>
          <w:sz w:val="22"/>
          <w:szCs w:val="22"/>
          <w:lang w:eastAsia="zh-CN"/>
        </w:rPr>
        <w:t>1</w:t>
      </w:r>
      <w:r w:rsidRPr="00800156">
        <w:rPr>
          <w:rFonts w:ascii="Consolas" w:eastAsia="宋体" w:hAnsi="Consolas" w:cs="宋体"/>
          <w:color w:val="DCDCCC"/>
          <w:sz w:val="22"/>
          <w:szCs w:val="22"/>
          <w:lang w:eastAsia="zh-CN"/>
        </w:rPr>
        <w:t>’b0</w:t>
      </w:r>
      <w:r w:rsidRPr="00800156">
        <w:rPr>
          <w:rFonts w:ascii="Consolas" w:eastAsia="宋体" w:hAnsi="Consolas" w:cs="宋体"/>
          <w:color w:val="9F9D6D"/>
          <w:sz w:val="22"/>
          <w:szCs w:val="22"/>
          <w:lang w:eastAsia="zh-CN"/>
        </w:rPr>
        <w:t>;</w:t>
      </w:r>
    </w:p>
    <w:p w:rsidR="00800156" w:rsidRPr="00800156" w:rsidRDefault="00800156" w:rsidP="00800156">
      <w:pPr>
        <w:shd w:val="clear" w:color="auto" w:fill="3F3F3F"/>
        <w:rPr>
          <w:rFonts w:ascii="Consolas" w:eastAsia="宋体" w:hAnsi="Consolas" w:cs="宋体"/>
          <w:color w:val="DCDCCC"/>
          <w:sz w:val="22"/>
          <w:szCs w:val="22"/>
          <w:lang w:eastAsia="zh-CN"/>
        </w:rPr>
      </w:pPr>
      <w:r w:rsidRPr="00800156">
        <w:rPr>
          <w:rFonts w:ascii="Consolas" w:eastAsia="宋体" w:hAnsi="Consolas" w:cs="宋体"/>
          <w:color w:val="DCDCCC"/>
          <w:sz w:val="22"/>
          <w:szCs w:val="22"/>
          <w:lang w:eastAsia="zh-CN"/>
        </w:rPr>
        <w:t xml:space="preserve">    </w:t>
      </w:r>
      <w:r w:rsidRPr="00800156">
        <w:rPr>
          <w:rFonts w:ascii="Consolas" w:eastAsia="宋体" w:hAnsi="Consolas" w:cs="宋体"/>
          <w:color w:val="DFC47D"/>
          <w:sz w:val="22"/>
          <w:szCs w:val="22"/>
          <w:lang w:eastAsia="zh-CN"/>
        </w:rPr>
        <w:t>else</w:t>
      </w:r>
    </w:p>
    <w:p w:rsidR="00800156" w:rsidRPr="00800156" w:rsidRDefault="00800156" w:rsidP="00800156">
      <w:pPr>
        <w:shd w:val="clear" w:color="auto" w:fill="3F3F3F"/>
        <w:rPr>
          <w:rFonts w:ascii="Consolas" w:eastAsia="宋体" w:hAnsi="Consolas" w:cs="宋体"/>
          <w:color w:val="DCDCCC"/>
          <w:sz w:val="22"/>
          <w:szCs w:val="22"/>
          <w:lang w:eastAsia="zh-CN"/>
        </w:rPr>
      </w:pPr>
      <w:r w:rsidRPr="00800156">
        <w:rPr>
          <w:rFonts w:ascii="Consolas" w:eastAsia="宋体" w:hAnsi="Consolas" w:cs="宋体"/>
          <w:color w:val="DCDCCC"/>
          <w:sz w:val="22"/>
          <w:szCs w:val="22"/>
          <w:lang w:eastAsia="zh-CN"/>
        </w:rPr>
        <w:t xml:space="preserve">        a </w:t>
      </w:r>
      <w:r w:rsidRPr="00800156">
        <w:rPr>
          <w:rFonts w:ascii="Consolas" w:eastAsia="宋体" w:hAnsi="Consolas" w:cs="宋体"/>
          <w:color w:val="9F9D6D"/>
          <w:sz w:val="22"/>
          <w:szCs w:val="22"/>
          <w:lang w:eastAsia="zh-CN"/>
        </w:rPr>
        <w:t>&lt;=</w:t>
      </w:r>
      <w:r w:rsidRPr="00800156">
        <w:rPr>
          <w:rFonts w:ascii="Consolas" w:eastAsia="宋体" w:hAnsi="Consolas" w:cs="宋体"/>
          <w:color w:val="DCDCCC"/>
          <w:sz w:val="22"/>
          <w:szCs w:val="22"/>
          <w:lang w:eastAsia="zh-CN"/>
        </w:rPr>
        <w:t xml:space="preserve"> b</w:t>
      </w:r>
      <w:r w:rsidRPr="00800156">
        <w:rPr>
          <w:rFonts w:ascii="Consolas" w:eastAsia="宋体" w:hAnsi="Consolas" w:cs="宋体"/>
          <w:color w:val="9F9D6D"/>
          <w:sz w:val="22"/>
          <w:szCs w:val="22"/>
          <w:lang w:eastAsia="zh-CN"/>
        </w:rPr>
        <w:t>;</w:t>
      </w:r>
    </w:p>
    <w:p w:rsidR="00800156" w:rsidRPr="00800156" w:rsidRDefault="00800156" w:rsidP="00800156">
      <w:pPr>
        <w:shd w:val="clear" w:color="auto" w:fill="3F3F3F"/>
        <w:rPr>
          <w:rFonts w:ascii="Consolas" w:eastAsia="宋体" w:hAnsi="Consolas" w:cs="宋体"/>
          <w:color w:val="DCDCCC"/>
          <w:sz w:val="22"/>
          <w:szCs w:val="22"/>
          <w:lang w:eastAsia="zh-CN"/>
        </w:rPr>
      </w:pPr>
      <w:r w:rsidRPr="00800156">
        <w:rPr>
          <w:rFonts w:ascii="Consolas" w:eastAsia="宋体" w:hAnsi="Consolas" w:cs="宋体"/>
          <w:color w:val="DFC47D"/>
          <w:sz w:val="22"/>
          <w:szCs w:val="22"/>
          <w:lang w:eastAsia="zh-CN"/>
        </w:rPr>
        <w:t>end</w:t>
      </w:r>
    </w:p>
    <w:p w:rsidR="00E21EFD" w:rsidRDefault="00454E6C" w:rsidP="00800156">
      <w:pPr>
        <w:pStyle w:val="richmediacontentp"/>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综合出硬件电路如图</w:t>
      </w:r>
      <w:r>
        <w:rPr>
          <w:rStyle w:val="richmediacontentany"/>
          <w:rFonts w:ascii="Verdana" w:eastAsia="Verdana" w:hAnsi="Verdana" w:cs="Verdana"/>
          <w:color w:val="000000"/>
          <w:spacing w:val="8"/>
          <w:sz w:val="20"/>
          <w:szCs w:val="20"/>
          <w:lang w:eastAsia="zh-CN"/>
        </w:rPr>
        <w:t>3.4</w:t>
      </w:r>
      <w:r>
        <w:rPr>
          <w:rStyle w:val="richmediacontentany"/>
          <w:rFonts w:ascii="宋体" w:eastAsia="宋体" w:hAnsi="宋体" w:cs="宋体"/>
          <w:color w:val="000000"/>
          <w:spacing w:val="8"/>
          <w:sz w:val="20"/>
          <w:szCs w:val="20"/>
          <w:lang w:eastAsia="zh-CN"/>
        </w:rPr>
        <w:t>所示。</w:t>
      </w:r>
    </w:p>
    <w:p w:rsidR="00E21EFD" w:rsidRDefault="00454E6C" w:rsidP="00216A91">
      <w:pPr>
        <w:pStyle w:val="richmediacontentp"/>
        <w:spacing w:line="408" w:lineRule="atLeast"/>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lastRenderedPageBreak/>
        <w:drawing>
          <wp:inline distT="0" distB="0" distL="0" distR="0">
            <wp:extent cx="2902817" cy="965516"/>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51722" name=""/>
                    <pic:cNvPicPr>
                      <a:picLocks noChangeAspect="1"/>
                    </pic:cNvPicPr>
                  </pic:nvPicPr>
                  <pic:blipFill>
                    <a:blip r:embed="rId10"/>
                    <a:stretch>
                      <a:fillRect/>
                    </a:stretch>
                  </pic:blipFill>
                  <pic:spPr>
                    <a:xfrm>
                      <a:off x="0" y="0"/>
                      <a:ext cx="3064306" cy="1019230"/>
                    </a:xfrm>
                    <a:prstGeom prst="rect">
                      <a:avLst/>
                    </a:prstGeom>
                  </pic:spPr>
                </pic:pic>
              </a:graphicData>
            </a:graphic>
          </wp:inline>
        </w:drawing>
      </w:r>
    </w:p>
    <w:p w:rsidR="00E21EFD" w:rsidRDefault="00454E6C" w:rsidP="00800156">
      <w:pPr>
        <w:pStyle w:val="richmediacontentp"/>
        <w:jc w:val="center"/>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图</w:t>
      </w:r>
      <w:r>
        <w:rPr>
          <w:rStyle w:val="richmediacontentany"/>
          <w:rFonts w:ascii="Verdana" w:eastAsia="Verdana" w:hAnsi="Verdana" w:cs="Verdana"/>
          <w:color w:val="000000"/>
          <w:spacing w:val="8"/>
          <w:sz w:val="20"/>
          <w:szCs w:val="20"/>
          <w:lang w:eastAsia="zh-CN"/>
        </w:rPr>
        <w:t>3.4</w:t>
      </w:r>
      <w:r w:rsidR="00300941">
        <w:rPr>
          <w:rStyle w:val="richmediacontentany"/>
          <w:rFonts w:ascii="Verdana" w:eastAsia="Verdana" w:hAnsi="Verdana" w:cs="Verdana"/>
          <w:color w:val="000000"/>
          <w:spacing w:val="8"/>
          <w:sz w:val="20"/>
          <w:szCs w:val="20"/>
          <w:lang w:eastAsia="zh-CN"/>
        </w:rPr>
        <w:t xml:space="preserve">  </w:t>
      </w:r>
      <w:r>
        <w:rPr>
          <w:rStyle w:val="richmediacontentany"/>
          <w:rFonts w:ascii="宋体" w:eastAsia="宋体" w:hAnsi="宋体" w:cs="宋体"/>
          <w:color w:val="000000"/>
          <w:spacing w:val="8"/>
          <w:sz w:val="20"/>
          <w:szCs w:val="20"/>
          <w:lang w:eastAsia="zh-CN"/>
        </w:rPr>
        <w:t>同步复位电路</w:t>
      </w:r>
    </w:p>
    <w:p w:rsidR="00E21EFD" w:rsidRDefault="00300941" w:rsidP="00736F0C">
      <w:pPr>
        <w:pStyle w:val="richmediacontentp"/>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在此，我们不讨论同步复位的消耗资源问题，只讨论同步复位的亚稳态产生情况。</w:t>
      </w:r>
    </w:p>
    <w:p w:rsidR="00E21EFD" w:rsidRDefault="00300941" w:rsidP="00736F0C">
      <w:pPr>
        <w:pStyle w:val="richmediacontentp"/>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当输入端</w:t>
      </w:r>
      <w:r w:rsidR="00454E6C">
        <w:rPr>
          <w:rStyle w:val="richmediacontentany"/>
          <w:rFonts w:ascii="Verdana" w:eastAsia="Verdana" w:hAnsi="Verdana" w:cs="Verdana"/>
          <w:color w:val="000000"/>
          <w:spacing w:val="8"/>
          <w:sz w:val="20"/>
          <w:szCs w:val="20"/>
          <w:lang w:eastAsia="zh-CN"/>
        </w:rPr>
        <w:t>Din</w:t>
      </w:r>
      <w:r w:rsidR="00454E6C">
        <w:rPr>
          <w:rStyle w:val="richmediacontentany"/>
          <w:rFonts w:ascii="宋体" w:eastAsia="宋体" w:hAnsi="宋体" w:cs="宋体"/>
          <w:color w:val="000000"/>
          <w:spacing w:val="8"/>
          <w:sz w:val="20"/>
          <w:szCs w:val="20"/>
          <w:lang w:eastAsia="zh-CN"/>
        </w:rPr>
        <w:t>为高电平，而且</w:t>
      </w:r>
      <w:r w:rsidR="00454E6C" w:rsidRPr="00736F0C">
        <w:rPr>
          <w:rStyle w:val="richmediacontentany"/>
          <w:rFonts w:ascii="宋体" w:eastAsia="宋体" w:hAnsi="宋体" w:cs="宋体"/>
          <w:color w:val="FF0000"/>
          <w:spacing w:val="8"/>
          <w:sz w:val="20"/>
          <w:szCs w:val="20"/>
          <w:lang w:eastAsia="zh-CN"/>
        </w:rPr>
        <w:t>复位信号的撤销时间在</w:t>
      </w:r>
      <w:r w:rsidR="00454E6C" w:rsidRPr="00736F0C">
        <w:rPr>
          <w:rStyle w:val="richmediacontentany"/>
          <w:rFonts w:ascii="Verdana" w:eastAsia="Verdana" w:hAnsi="Verdana" w:cs="Verdana"/>
          <w:color w:val="FF0000"/>
          <w:spacing w:val="8"/>
          <w:sz w:val="20"/>
          <w:szCs w:val="20"/>
          <w:lang w:eastAsia="zh-CN"/>
        </w:rPr>
        <w:t>clk</w:t>
      </w:r>
      <w:r w:rsidR="00454E6C" w:rsidRPr="00736F0C">
        <w:rPr>
          <w:rStyle w:val="richmediacontentany"/>
          <w:rFonts w:ascii="宋体" w:eastAsia="宋体" w:hAnsi="宋体" w:cs="宋体"/>
          <w:color w:val="FF0000"/>
          <w:spacing w:val="8"/>
          <w:sz w:val="20"/>
          <w:szCs w:val="20"/>
          <w:lang w:eastAsia="zh-CN"/>
        </w:rPr>
        <w:t>的</w:t>
      </w:r>
      <w:r w:rsidR="00454E6C" w:rsidRPr="00736F0C">
        <w:rPr>
          <w:rStyle w:val="richmediacontentany"/>
          <w:rFonts w:ascii="Verdana" w:eastAsia="Verdana" w:hAnsi="Verdana" w:cs="Verdana"/>
          <w:color w:val="FF0000"/>
          <w:spacing w:val="8"/>
          <w:sz w:val="20"/>
          <w:szCs w:val="20"/>
          <w:lang w:eastAsia="zh-CN"/>
        </w:rPr>
        <w:t>Tsu</w:t>
      </w:r>
      <w:r w:rsidR="00454E6C" w:rsidRPr="00736F0C">
        <w:rPr>
          <w:rStyle w:val="richmediacontentany"/>
          <w:rFonts w:ascii="宋体" w:eastAsia="宋体" w:hAnsi="宋体" w:cs="宋体"/>
          <w:color w:val="FF0000"/>
          <w:spacing w:val="8"/>
          <w:sz w:val="20"/>
          <w:szCs w:val="20"/>
          <w:lang w:eastAsia="zh-CN"/>
        </w:rPr>
        <w:t>和</w:t>
      </w:r>
      <w:r w:rsidR="00454E6C" w:rsidRPr="00736F0C">
        <w:rPr>
          <w:rStyle w:val="richmediacontentany"/>
          <w:rFonts w:ascii="Verdana" w:eastAsia="Verdana" w:hAnsi="Verdana" w:cs="Verdana"/>
          <w:color w:val="FF0000"/>
          <w:spacing w:val="8"/>
          <w:sz w:val="20"/>
          <w:szCs w:val="20"/>
          <w:lang w:eastAsia="zh-CN"/>
        </w:rPr>
        <w:t>Th</w:t>
      </w:r>
      <w:r w:rsidR="00454E6C" w:rsidRPr="00736F0C">
        <w:rPr>
          <w:rStyle w:val="richmediacontentany"/>
          <w:rFonts w:ascii="宋体" w:eastAsia="宋体" w:hAnsi="宋体" w:cs="宋体"/>
          <w:color w:val="FF0000"/>
          <w:spacing w:val="8"/>
          <w:sz w:val="20"/>
          <w:szCs w:val="20"/>
          <w:lang w:eastAsia="zh-CN"/>
        </w:rPr>
        <w:t>内时候</w:t>
      </w:r>
      <w:r w:rsidR="00454E6C">
        <w:rPr>
          <w:rStyle w:val="richmediacontentany"/>
          <w:rFonts w:ascii="宋体" w:eastAsia="宋体" w:hAnsi="宋体" w:cs="宋体"/>
          <w:color w:val="000000"/>
          <w:spacing w:val="8"/>
          <w:sz w:val="20"/>
          <w:szCs w:val="20"/>
          <w:lang w:eastAsia="zh-CN"/>
        </w:rPr>
        <w:t>，亚稳态就随之产生了。如图</w:t>
      </w:r>
      <w:r w:rsidR="00454E6C">
        <w:rPr>
          <w:rStyle w:val="richmediacontentany"/>
          <w:rFonts w:ascii="Verdana" w:eastAsia="Verdana" w:hAnsi="Verdana" w:cs="Verdana"/>
          <w:color w:val="000000"/>
          <w:spacing w:val="8"/>
          <w:sz w:val="20"/>
          <w:szCs w:val="20"/>
          <w:lang w:eastAsia="zh-CN"/>
        </w:rPr>
        <w:t>3.5</w:t>
      </w:r>
      <w:r w:rsidR="00454E6C">
        <w:rPr>
          <w:rStyle w:val="richmediacontentany"/>
          <w:rFonts w:ascii="宋体" w:eastAsia="宋体" w:hAnsi="宋体" w:cs="宋体"/>
          <w:color w:val="000000"/>
          <w:spacing w:val="8"/>
          <w:sz w:val="20"/>
          <w:szCs w:val="20"/>
          <w:lang w:eastAsia="zh-CN"/>
        </w:rPr>
        <w:t>时序所示，当复位撤销时间在</w:t>
      </w:r>
      <w:r w:rsidR="00454E6C">
        <w:rPr>
          <w:rStyle w:val="richmediacontentany"/>
          <w:rFonts w:ascii="Verdana" w:eastAsia="Verdana" w:hAnsi="Verdana" w:cs="Verdana"/>
          <w:color w:val="000000"/>
          <w:spacing w:val="8"/>
          <w:sz w:val="20"/>
          <w:szCs w:val="20"/>
          <w:lang w:eastAsia="zh-CN"/>
        </w:rPr>
        <w:t>clk</w:t>
      </w:r>
      <w:r w:rsidR="00454E6C">
        <w:rPr>
          <w:rStyle w:val="richmediacontentany"/>
          <w:rFonts w:ascii="宋体" w:eastAsia="宋体" w:hAnsi="宋体" w:cs="宋体"/>
          <w:color w:val="000000"/>
          <w:spacing w:val="8"/>
          <w:sz w:val="20"/>
          <w:szCs w:val="20"/>
          <w:lang w:eastAsia="zh-CN"/>
        </w:rPr>
        <w:t>的</w:t>
      </w:r>
      <w:r w:rsidR="00454E6C">
        <w:rPr>
          <w:rStyle w:val="richmediacontentany"/>
          <w:rFonts w:ascii="Verdana" w:eastAsia="Verdana" w:hAnsi="Verdana" w:cs="Verdana"/>
          <w:color w:val="000000"/>
          <w:spacing w:val="8"/>
          <w:sz w:val="20"/>
          <w:szCs w:val="20"/>
          <w:lang w:eastAsia="zh-CN"/>
        </w:rPr>
        <w:t>Tsu</w:t>
      </w:r>
      <w:r w:rsidR="00454E6C">
        <w:rPr>
          <w:rStyle w:val="richmediacontentany"/>
          <w:rFonts w:ascii="宋体" w:eastAsia="宋体" w:hAnsi="宋体" w:cs="宋体"/>
          <w:color w:val="000000"/>
          <w:spacing w:val="8"/>
          <w:sz w:val="20"/>
          <w:szCs w:val="20"/>
          <w:lang w:eastAsia="zh-CN"/>
        </w:rPr>
        <w:t>和</w:t>
      </w:r>
      <w:r w:rsidR="00454E6C">
        <w:rPr>
          <w:rStyle w:val="richmediacontentany"/>
          <w:rFonts w:ascii="Verdana" w:eastAsia="Verdana" w:hAnsi="Verdana" w:cs="Verdana"/>
          <w:color w:val="000000"/>
          <w:spacing w:val="8"/>
          <w:sz w:val="20"/>
          <w:szCs w:val="20"/>
          <w:lang w:eastAsia="zh-CN"/>
        </w:rPr>
        <w:t>Th</w:t>
      </w:r>
      <w:r w:rsidR="00454E6C">
        <w:rPr>
          <w:rStyle w:val="richmediacontentany"/>
          <w:rFonts w:ascii="宋体" w:eastAsia="宋体" w:hAnsi="宋体" w:cs="宋体"/>
          <w:color w:val="000000"/>
          <w:spacing w:val="8"/>
          <w:sz w:val="20"/>
          <w:szCs w:val="20"/>
          <w:lang w:eastAsia="zh-CN"/>
        </w:rPr>
        <w:t>内，输入数据为</w:t>
      </w:r>
      <w:r w:rsidR="00454E6C">
        <w:rPr>
          <w:rStyle w:val="richmediacontentany"/>
          <w:rFonts w:ascii="Verdana" w:eastAsia="Verdana" w:hAnsi="Verdana" w:cs="Verdana"/>
          <w:color w:val="000000"/>
          <w:spacing w:val="8"/>
          <w:sz w:val="20"/>
          <w:szCs w:val="20"/>
          <w:lang w:eastAsia="zh-CN"/>
        </w:rPr>
        <w:t>“1”</w:t>
      </w:r>
      <w:r w:rsidR="00454E6C">
        <w:rPr>
          <w:rStyle w:val="richmediacontentany"/>
          <w:rFonts w:ascii="宋体" w:eastAsia="宋体" w:hAnsi="宋体" w:cs="宋体"/>
          <w:color w:val="000000"/>
          <w:spacing w:val="8"/>
          <w:sz w:val="20"/>
          <w:szCs w:val="20"/>
          <w:lang w:eastAsia="zh-CN"/>
        </w:rPr>
        <w:t>，通过和输入数据相与后的数据也在</w:t>
      </w:r>
      <w:r w:rsidR="00454E6C">
        <w:rPr>
          <w:rStyle w:val="richmediacontentany"/>
          <w:rFonts w:ascii="Verdana" w:eastAsia="Verdana" w:hAnsi="Verdana" w:cs="Verdana"/>
          <w:color w:val="000000"/>
          <w:spacing w:val="8"/>
          <w:sz w:val="20"/>
          <w:szCs w:val="20"/>
          <w:lang w:eastAsia="zh-CN"/>
        </w:rPr>
        <w:t>clk</w:t>
      </w:r>
      <w:r w:rsidR="00454E6C">
        <w:rPr>
          <w:rStyle w:val="richmediacontentany"/>
          <w:rFonts w:ascii="宋体" w:eastAsia="宋体" w:hAnsi="宋体" w:cs="宋体"/>
          <w:color w:val="000000"/>
          <w:spacing w:val="8"/>
          <w:sz w:val="20"/>
          <w:szCs w:val="20"/>
          <w:lang w:eastAsia="zh-CN"/>
        </w:rPr>
        <w:t>的</w:t>
      </w:r>
      <w:r w:rsidR="00454E6C">
        <w:rPr>
          <w:rStyle w:val="richmediacontentany"/>
          <w:rFonts w:ascii="Verdana" w:eastAsia="Verdana" w:hAnsi="Verdana" w:cs="Verdana"/>
          <w:color w:val="000000"/>
          <w:spacing w:val="8"/>
          <w:sz w:val="20"/>
          <w:szCs w:val="20"/>
          <w:lang w:eastAsia="zh-CN"/>
        </w:rPr>
        <w:t>Tsu</w:t>
      </w:r>
      <w:r w:rsidR="00454E6C">
        <w:rPr>
          <w:rStyle w:val="richmediacontentany"/>
          <w:rFonts w:ascii="宋体" w:eastAsia="宋体" w:hAnsi="宋体" w:cs="宋体"/>
          <w:color w:val="000000"/>
          <w:spacing w:val="8"/>
          <w:sz w:val="20"/>
          <w:szCs w:val="20"/>
          <w:lang w:eastAsia="zh-CN"/>
        </w:rPr>
        <w:t>和</w:t>
      </w:r>
      <w:r w:rsidR="00454E6C">
        <w:rPr>
          <w:rStyle w:val="richmediacontentany"/>
          <w:rFonts w:ascii="Verdana" w:eastAsia="Verdana" w:hAnsi="Verdana" w:cs="Verdana"/>
          <w:color w:val="000000"/>
          <w:spacing w:val="8"/>
          <w:sz w:val="20"/>
          <w:szCs w:val="20"/>
          <w:lang w:eastAsia="zh-CN"/>
        </w:rPr>
        <w:t>Th</w:t>
      </w:r>
      <w:r w:rsidR="00454E6C">
        <w:rPr>
          <w:rStyle w:val="richmediacontentany"/>
          <w:rFonts w:ascii="宋体" w:eastAsia="宋体" w:hAnsi="宋体" w:cs="宋体"/>
          <w:color w:val="000000"/>
          <w:spacing w:val="8"/>
          <w:sz w:val="20"/>
          <w:szCs w:val="20"/>
          <w:lang w:eastAsia="zh-CN"/>
        </w:rPr>
        <w:t>内，因此，势必会造成类似异步信号采集的亚稳态情况。</w:t>
      </w:r>
    </w:p>
    <w:p w:rsidR="00E21EFD" w:rsidRDefault="00454E6C" w:rsidP="00216A91">
      <w:pPr>
        <w:pStyle w:val="richmediacontentp"/>
        <w:spacing w:line="408" w:lineRule="atLeast"/>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3640562" cy="2542714"/>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57754" name=""/>
                    <pic:cNvPicPr>
                      <a:picLocks noChangeAspect="1"/>
                    </pic:cNvPicPr>
                  </pic:nvPicPr>
                  <pic:blipFill>
                    <a:blip r:embed="rId11"/>
                    <a:stretch>
                      <a:fillRect/>
                    </a:stretch>
                  </pic:blipFill>
                  <pic:spPr>
                    <a:xfrm>
                      <a:off x="0" y="0"/>
                      <a:ext cx="3655379" cy="2553063"/>
                    </a:xfrm>
                    <a:prstGeom prst="rect">
                      <a:avLst/>
                    </a:prstGeom>
                  </pic:spPr>
                </pic:pic>
              </a:graphicData>
            </a:graphic>
          </wp:inline>
        </w:drawing>
      </w:r>
    </w:p>
    <w:p w:rsidR="00E21EFD" w:rsidRDefault="00454E6C" w:rsidP="00216A91">
      <w:pPr>
        <w:pStyle w:val="richmediacontentp"/>
        <w:spacing w:before="150" w:after="150" w:line="408" w:lineRule="atLeast"/>
        <w:jc w:val="center"/>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图</w:t>
      </w:r>
      <w:r>
        <w:rPr>
          <w:rStyle w:val="richmediacontentany"/>
          <w:rFonts w:ascii="Verdana" w:eastAsia="Verdana" w:hAnsi="Verdana" w:cs="Verdana"/>
          <w:color w:val="000000"/>
          <w:spacing w:val="8"/>
          <w:sz w:val="20"/>
          <w:szCs w:val="20"/>
          <w:lang w:eastAsia="zh-CN"/>
        </w:rPr>
        <w:t>3.5</w:t>
      </w:r>
      <w:r w:rsidR="00300941">
        <w:rPr>
          <w:rStyle w:val="richmediacontentany"/>
          <w:rFonts w:ascii="Verdana" w:eastAsia="Verdana" w:hAnsi="Verdana" w:cs="Verdana"/>
          <w:color w:val="000000"/>
          <w:spacing w:val="8"/>
          <w:sz w:val="20"/>
          <w:szCs w:val="20"/>
          <w:lang w:eastAsia="zh-CN"/>
        </w:rPr>
        <w:t xml:space="preserve">  </w:t>
      </w:r>
      <w:r>
        <w:rPr>
          <w:rStyle w:val="richmediacontentany"/>
          <w:rFonts w:ascii="宋体" w:eastAsia="宋体" w:hAnsi="宋体" w:cs="宋体"/>
          <w:color w:val="000000"/>
          <w:spacing w:val="8"/>
          <w:sz w:val="20"/>
          <w:szCs w:val="20"/>
          <w:lang w:eastAsia="zh-CN"/>
        </w:rPr>
        <w:t>同步复位电路时序图</w:t>
      </w:r>
    </w:p>
    <w:p w:rsidR="00E21EFD" w:rsidRPr="00E75516" w:rsidRDefault="00454E6C" w:rsidP="00216A91">
      <w:pPr>
        <w:pStyle w:val="2"/>
        <w:rPr>
          <w:rStyle w:val="richmediacontentany"/>
          <w:lang w:eastAsia="zh-CN"/>
        </w:rPr>
      </w:pPr>
      <w:r w:rsidRPr="00E75516">
        <w:rPr>
          <w:rStyle w:val="richmediacontentany"/>
          <w:lang w:eastAsia="zh-CN"/>
        </w:rPr>
        <w:t>2.3</w:t>
      </w:r>
      <w:r w:rsidR="00300941" w:rsidRPr="00E75516">
        <w:rPr>
          <w:rStyle w:val="richmediacontentany"/>
          <w:lang w:eastAsia="zh-CN"/>
        </w:rPr>
        <w:t xml:space="preserve"> </w:t>
      </w:r>
      <w:r w:rsidRPr="00E75516">
        <w:rPr>
          <w:rStyle w:val="richmediacontentany"/>
          <w:lang w:eastAsia="zh-CN"/>
        </w:rPr>
        <w:t>亚稳态产生概率以及串扰概率</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在实际的</w:t>
      </w:r>
      <w:r w:rsidR="00454E6C">
        <w:rPr>
          <w:rStyle w:val="richmediacontentany"/>
          <w:rFonts w:ascii="Verdana" w:eastAsia="Verdana" w:hAnsi="Verdana" w:cs="Verdana"/>
          <w:color w:val="000000"/>
          <w:spacing w:val="8"/>
          <w:sz w:val="20"/>
          <w:szCs w:val="20"/>
          <w:lang w:eastAsia="zh-CN"/>
        </w:rPr>
        <w:t>FPGA</w:t>
      </w:r>
      <w:r w:rsidR="00454E6C">
        <w:rPr>
          <w:rStyle w:val="richmediacontentany"/>
          <w:rFonts w:ascii="宋体" w:eastAsia="宋体" w:hAnsi="宋体" w:cs="宋体"/>
          <w:color w:val="000000"/>
          <w:spacing w:val="8"/>
          <w:sz w:val="20"/>
          <w:szCs w:val="20"/>
          <w:lang w:eastAsia="zh-CN"/>
        </w:rPr>
        <w:t>电路设计中，常常人们想的是怎么减少亚稳态对系统的影响，很少有人考虑怎么才能减少亚稳态发生几率，以及亚稳态串扰的概率问题。</w:t>
      </w:r>
    </w:p>
    <w:p w:rsidR="00E21EFD" w:rsidRPr="00E75516" w:rsidRDefault="00454E6C" w:rsidP="00216A91">
      <w:pPr>
        <w:pStyle w:val="3"/>
        <w:rPr>
          <w:rStyle w:val="richmediacontentany"/>
          <w:lang w:eastAsia="zh-CN"/>
        </w:rPr>
      </w:pPr>
      <w:r w:rsidRPr="00E75516">
        <w:rPr>
          <w:rStyle w:val="richmediacontentany"/>
          <w:lang w:eastAsia="zh-CN"/>
        </w:rPr>
        <w:t>2.3.1</w:t>
      </w:r>
      <w:r w:rsidR="00300941" w:rsidRPr="00E75516">
        <w:rPr>
          <w:rStyle w:val="richmediacontentany"/>
          <w:lang w:eastAsia="zh-CN"/>
        </w:rPr>
        <w:t xml:space="preserve"> </w:t>
      </w:r>
      <w:r w:rsidRPr="00E75516">
        <w:rPr>
          <w:rStyle w:val="richmediacontentany"/>
          <w:lang w:eastAsia="zh-CN"/>
        </w:rPr>
        <w:t>亚稳态发生概率</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由上面分析得知，系统亚稳态发生的都是由于</w:t>
      </w:r>
      <w:r w:rsidR="00454E6C" w:rsidRPr="00736F0C">
        <w:rPr>
          <w:rStyle w:val="richmediacontentany"/>
          <w:rFonts w:ascii="Verdana" w:eastAsia="Verdana" w:hAnsi="Verdana" w:cs="Verdana"/>
          <w:color w:val="FF0000"/>
          <w:spacing w:val="8"/>
          <w:sz w:val="20"/>
          <w:szCs w:val="20"/>
          <w:lang w:eastAsia="zh-CN"/>
        </w:rPr>
        <w:t>clk</w:t>
      </w:r>
      <w:r w:rsidR="00454E6C" w:rsidRPr="00736F0C">
        <w:rPr>
          <w:rStyle w:val="richmediacontentany"/>
          <w:rFonts w:ascii="宋体" w:eastAsia="宋体" w:hAnsi="宋体" w:cs="宋体"/>
          <w:color w:val="FF0000"/>
          <w:spacing w:val="8"/>
          <w:sz w:val="20"/>
          <w:szCs w:val="20"/>
          <w:lang w:eastAsia="zh-CN"/>
        </w:rPr>
        <w:t>的</w:t>
      </w:r>
      <w:r w:rsidR="00454E6C" w:rsidRPr="00736F0C">
        <w:rPr>
          <w:rStyle w:val="richmediacontentany"/>
          <w:rFonts w:ascii="Verdana" w:eastAsia="Verdana" w:hAnsi="Verdana" w:cs="Verdana"/>
          <w:color w:val="FF0000"/>
          <w:spacing w:val="8"/>
          <w:sz w:val="20"/>
          <w:szCs w:val="20"/>
          <w:lang w:eastAsia="zh-CN"/>
        </w:rPr>
        <w:t>Tsu</w:t>
      </w:r>
      <w:r w:rsidR="00454E6C" w:rsidRPr="00736F0C">
        <w:rPr>
          <w:rStyle w:val="richmediacontentany"/>
          <w:rFonts w:ascii="宋体" w:eastAsia="宋体" w:hAnsi="宋体" w:cs="宋体"/>
          <w:color w:val="FF0000"/>
          <w:spacing w:val="8"/>
          <w:sz w:val="20"/>
          <w:szCs w:val="20"/>
          <w:lang w:eastAsia="zh-CN"/>
        </w:rPr>
        <w:t>和</w:t>
      </w:r>
      <w:r w:rsidR="00454E6C" w:rsidRPr="00736F0C">
        <w:rPr>
          <w:rStyle w:val="richmediacontentany"/>
          <w:rFonts w:ascii="Verdana" w:eastAsia="Verdana" w:hAnsi="Verdana" w:cs="Verdana"/>
          <w:color w:val="FF0000"/>
          <w:spacing w:val="8"/>
          <w:sz w:val="20"/>
          <w:szCs w:val="20"/>
          <w:lang w:eastAsia="zh-CN"/>
        </w:rPr>
        <w:t>Th</w:t>
      </w:r>
      <w:r w:rsidR="00454E6C" w:rsidRPr="00736F0C">
        <w:rPr>
          <w:rStyle w:val="richmediacontentany"/>
          <w:rFonts w:ascii="宋体" w:eastAsia="宋体" w:hAnsi="宋体" w:cs="宋体"/>
          <w:color w:val="FF0000"/>
          <w:spacing w:val="8"/>
          <w:sz w:val="20"/>
          <w:szCs w:val="20"/>
          <w:lang w:eastAsia="zh-CN"/>
        </w:rPr>
        <w:t>不满足</w:t>
      </w:r>
      <w:r w:rsidR="00454E6C">
        <w:rPr>
          <w:rStyle w:val="richmediacontentany"/>
          <w:rFonts w:ascii="宋体" w:eastAsia="宋体" w:hAnsi="宋体" w:cs="宋体"/>
          <w:color w:val="000000"/>
          <w:spacing w:val="8"/>
          <w:sz w:val="20"/>
          <w:szCs w:val="20"/>
          <w:lang w:eastAsia="zh-CN"/>
        </w:rPr>
        <w:t>，又或者是</w:t>
      </w:r>
      <w:r w:rsidR="00454E6C" w:rsidRPr="00736F0C">
        <w:rPr>
          <w:rStyle w:val="richmediacontentany"/>
          <w:rFonts w:ascii="宋体" w:eastAsia="宋体" w:hAnsi="宋体" w:cs="宋体"/>
          <w:color w:val="FF0000"/>
          <w:spacing w:val="8"/>
          <w:sz w:val="20"/>
          <w:szCs w:val="20"/>
          <w:lang w:eastAsia="zh-CN"/>
        </w:rPr>
        <w:t>复位信号的移除和恢复时间不满足</w:t>
      </w:r>
      <w:r w:rsidR="00454E6C">
        <w:rPr>
          <w:rStyle w:val="richmediacontentany"/>
          <w:rFonts w:ascii="宋体" w:eastAsia="宋体" w:hAnsi="宋体" w:cs="宋体"/>
          <w:color w:val="000000"/>
          <w:spacing w:val="8"/>
          <w:sz w:val="20"/>
          <w:szCs w:val="20"/>
          <w:lang w:eastAsia="zh-CN"/>
        </w:rPr>
        <w:t>。常用</w:t>
      </w:r>
      <w:r w:rsidR="00454E6C">
        <w:rPr>
          <w:rStyle w:val="richmediacontentany"/>
          <w:rFonts w:ascii="Verdana" w:eastAsia="Verdana" w:hAnsi="Verdana" w:cs="Verdana"/>
          <w:color w:val="000000"/>
          <w:spacing w:val="8"/>
          <w:sz w:val="20"/>
          <w:szCs w:val="20"/>
          <w:lang w:eastAsia="zh-CN"/>
        </w:rPr>
        <w:t>FPGA</w:t>
      </w:r>
      <w:r w:rsidR="00454E6C">
        <w:rPr>
          <w:rStyle w:val="richmediacontentany"/>
          <w:rFonts w:ascii="宋体" w:eastAsia="宋体" w:hAnsi="宋体" w:cs="宋体"/>
          <w:color w:val="000000"/>
          <w:spacing w:val="8"/>
          <w:sz w:val="20"/>
          <w:szCs w:val="20"/>
          <w:lang w:eastAsia="zh-CN"/>
        </w:rPr>
        <w:t>器件的</w:t>
      </w:r>
      <w:r w:rsidR="00454E6C">
        <w:rPr>
          <w:rStyle w:val="richmediacontentany"/>
          <w:rFonts w:ascii="Verdana" w:eastAsia="Verdana" w:hAnsi="Verdana" w:cs="Verdana"/>
          <w:color w:val="000000"/>
          <w:spacing w:val="8"/>
          <w:sz w:val="20"/>
          <w:szCs w:val="20"/>
          <w:lang w:eastAsia="zh-CN"/>
        </w:rPr>
        <w:t>Tsu+Th</w:t>
      </w:r>
      <w:r w:rsidR="00454E6C">
        <w:rPr>
          <w:rStyle w:val="richmediacontentany"/>
          <w:rFonts w:ascii="宋体" w:eastAsia="宋体" w:hAnsi="宋体" w:cs="宋体"/>
          <w:color w:val="000000"/>
          <w:spacing w:val="8"/>
          <w:sz w:val="20"/>
          <w:szCs w:val="20"/>
          <w:lang w:eastAsia="zh-CN"/>
        </w:rPr>
        <w:t>约等于</w:t>
      </w:r>
      <w:r w:rsidR="00454E6C">
        <w:rPr>
          <w:rStyle w:val="richmediacontentany"/>
          <w:rFonts w:ascii="Verdana" w:eastAsia="Verdana" w:hAnsi="Verdana" w:cs="Verdana"/>
          <w:color w:val="000000"/>
          <w:spacing w:val="8"/>
          <w:sz w:val="20"/>
          <w:szCs w:val="20"/>
          <w:lang w:eastAsia="zh-CN"/>
        </w:rPr>
        <w:t>1ns</w:t>
      </w:r>
      <w:r w:rsidR="00454E6C">
        <w:rPr>
          <w:rStyle w:val="richmediacontentany"/>
          <w:rFonts w:ascii="宋体" w:eastAsia="宋体" w:hAnsi="宋体" w:cs="宋体"/>
          <w:color w:val="000000"/>
          <w:spacing w:val="8"/>
          <w:sz w:val="20"/>
          <w:szCs w:val="20"/>
          <w:lang w:eastAsia="zh-CN"/>
        </w:rPr>
        <w:t>，复位移除和恢复时间相加约等于</w:t>
      </w:r>
      <w:r w:rsidR="00454E6C">
        <w:rPr>
          <w:rStyle w:val="richmediacontentany"/>
          <w:rFonts w:ascii="Verdana" w:eastAsia="Verdana" w:hAnsi="Verdana" w:cs="Verdana"/>
          <w:color w:val="000000"/>
          <w:spacing w:val="8"/>
          <w:sz w:val="20"/>
          <w:szCs w:val="20"/>
          <w:lang w:eastAsia="zh-CN"/>
        </w:rPr>
        <w:t>1ns</w:t>
      </w:r>
      <w:r w:rsidR="00454E6C">
        <w:rPr>
          <w:rStyle w:val="richmediacontentany"/>
          <w:rFonts w:ascii="宋体" w:eastAsia="宋体" w:hAnsi="宋体" w:cs="宋体"/>
          <w:color w:val="000000"/>
          <w:spacing w:val="8"/>
          <w:sz w:val="20"/>
          <w:szCs w:val="20"/>
          <w:lang w:eastAsia="zh-CN"/>
        </w:rPr>
        <w:t>。</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当异步信号不是一组数据，或者信号量较少，那就需要对异步信号进行同步处理，例如对一个异步脉冲信号进行采集，只要脉冲信号变化发生在时钟</w:t>
      </w:r>
      <w:r w:rsidR="00454E6C">
        <w:rPr>
          <w:rStyle w:val="richmediacontentany"/>
          <w:rFonts w:ascii="Verdana" w:eastAsia="Verdana" w:hAnsi="Verdana" w:cs="Verdana"/>
          <w:color w:val="000000"/>
          <w:spacing w:val="8"/>
          <w:sz w:val="20"/>
          <w:szCs w:val="20"/>
          <w:lang w:eastAsia="zh-CN"/>
        </w:rPr>
        <w:t>Tsu</w:t>
      </w:r>
      <w:r w:rsidR="00454E6C">
        <w:rPr>
          <w:rStyle w:val="richmediacontentany"/>
          <w:rFonts w:ascii="宋体" w:eastAsia="宋体" w:hAnsi="宋体" w:cs="宋体"/>
          <w:color w:val="000000"/>
          <w:spacing w:val="8"/>
          <w:sz w:val="20"/>
          <w:szCs w:val="20"/>
          <w:lang w:eastAsia="zh-CN"/>
        </w:rPr>
        <w:t>和</w:t>
      </w:r>
      <w:r w:rsidR="00454E6C">
        <w:rPr>
          <w:rStyle w:val="richmediacontentany"/>
          <w:rFonts w:ascii="Verdana" w:eastAsia="Verdana" w:hAnsi="Verdana" w:cs="Verdana"/>
          <w:color w:val="000000"/>
          <w:spacing w:val="8"/>
          <w:sz w:val="20"/>
          <w:szCs w:val="20"/>
          <w:lang w:eastAsia="zh-CN"/>
        </w:rPr>
        <w:t>Th</w:t>
      </w:r>
      <w:r w:rsidR="00454E6C">
        <w:rPr>
          <w:rStyle w:val="richmediacontentany"/>
          <w:rFonts w:ascii="宋体" w:eastAsia="宋体" w:hAnsi="宋体" w:cs="宋体"/>
          <w:color w:val="000000"/>
          <w:spacing w:val="8"/>
          <w:sz w:val="20"/>
          <w:szCs w:val="20"/>
          <w:lang w:eastAsia="zh-CN"/>
        </w:rPr>
        <w:t>窗口内，那就很可能会产生亚稳态，</w:t>
      </w:r>
      <w:r w:rsidR="00454E6C" w:rsidRPr="00736F0C">
        <w:rPr>
          <w:rStyle w:val="richmediacontentany"/>
          <w:rFonts w:ascii="宋体" w:eastAsia="宋体" w:hAnsi="宋体" w:cs="宋体"/>
          <w:color w:val="FF0000"/>
          <w:spacing w:val="8"/>
          <w:sz w:val="20"/>
          <w:szCs w:val="20"/>
          <w:lang w:eastAsia="zh-CN"/>
        </w:rPr>
        <w:t>亚稳态产生的概率</w:t>
      </w:r>
      <w:r w:rsidR="00454E6C">
        <w:rPr>
          <w:rStyle w:val="richmediacontentany"/>
          <w:rFonts w:ascii="宋体" w:eastAsia="宋体" w:hAnsi="宋体" w:cs="宋体"/>
          <w:color w:val="000000"/>
          <w:spacing w:val="8"/>
          <w:sz w:val="20"/>
          <w:szCs w:val="20"/>
          <w:lang w:eastAsia="zh-CN"/>
        </w:rPr>
        <w:t>大概为：</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lastRenderedPageBreak/>
        <w:t xml:space="preserve">   </w:t>
      </w:r>
      <w:r w:rsidR="00454E6C" w:rsidRPr="00736F0C">
        <w:rPr>
          <w:rStyle w:val="richmediacontentany"/>
          <w:rFonts w:ascii="宋体" w:eastAsia="宋体" w:hAnsi="宋体" w:cs="宋体"/>
          <w:color w:val="FF0000"/>
          <w:spacing w:val="8"/>
          <w:sz w:val="20"/>
          <w:szCs w:val="20"/>
          <w:lang w:eastAsia="zh-CN"/>
        </w:rPr>
        <w:t>概率</w:t>
      </w:r>
      <w:r w:rsidRPr="00736F0C">
        <w:rPr>
          <w:rStyle w:val="richmediacontentany"/>
          <w:rFonts w:ascii="宋体" w:eastAsia="宋体" w:hAnsi="宋体" w:cs="宋体"/>
          <w:color w:val="FF0000"/>
          <w:spacing w:val="8"/>
          <w:sz w:val="20"/>
          <w:szCs w:val="20"/>
          <w:lang w:eastAsia="zh-CN"/>
        </w:rPr>
        <w:t xml:space="preserve"> </w:t>
      </w:r>
      <w:r w:rsidR="00454E6C" w:rsidRPr="00736F0C">
        <w:rPr>
          <w:rStyle w:val="richmediacontentany"/>
          <w:rFonts w:ascii="Verdana" w:eastAsia="Verdana" w:hAnsi="Verdana" w:cs="Verdana"/>
          <w:color w:val="FF0000"/>
          <w:spacing w:val="8"/>
          <w:sz w:val="20"/>
          <w:szCs w:val="20"/>
          <w:lang w:eastAsia="zh-CN"/>
        </w:rPr>
        <w:t>=</w:t>
      </w:r>
      <w:r w:rsidRPr="00736F0C">
        <w:rPr>
          <w:rStyle w:val="richmediacontentany"/>
          <w:rFonts w:ascii="Verdana" w:eastAsia="Verdana" w:hAnsi="Verdana" w:cs="Verdana"/>
          <w:color w:val="FF0000"/>
          <w:spacing w:val="8"/>
          <w:sz w:val="20"/>
          <w:szCs w:val="20"/>
          <w:lang w:eastAsia="zh-CN"/>
        </w:rPr>
        <w:t xml:space="preserve"> </w:t>
      </w:r>
      <w:r w:rsidR="00454E6C" w:rsidRPr="00736F0C">
        <w:rPr>
          <w:rStyle w:val="richmediacontentany"/>
          <w:rFonts w:ascii="宋体" w:eastAsia="宋体" w:hAnsi="宋体" w:cs="宋体"/>
          <w:color w:val="FF0000"/>
          <w:spacing w:val="8"/>
          <w:sz w:val="20"/>
          <w:szCs w:val="20"/>
          <w:lang w:eastAsia="zh-CN"/>
        </w:rPr>
        <w:t>（建立时间</w:t>
      </w:r>
      <w:r w:rsidRPr="00736F0C">
        <w:rPr>
          <w:rStyle w:val="richmediacontentany"/>
          <w:rFonts w:ascii="宋体" w:eastAsia="宋体" w:hAnsi="宋体" w:cs="宋体"/>
          <w:color w:val="FF0000"/>
          <w:spacing w:val="8"/>
          <w:sz w:val="20"/>
          <w:szCs w:val="20"/>
          <w:lang w:eastAsia="zh-CN"/>
        </w:rPr>
        <w:t xml:space="preserve"> </w:t>
      </w:r>
      <w:r w:rsidR="00454E6C" w:rsidRPr="00736F0C">
        <w:rPr>
          <w:rStyle w:val="richmediacontentany"/>
          <w:rFonts w:ascii="Verdana" w:eastAsia="Verdana" w:hAnsi="Verdana" w:cs="Verdana"/>
          <w:color w:val="FF0000"/>
          <w:spacing w:val="8"/>
          <w:sz w:val="20"/>
          <w:szCs w:val="20"/>
          <w:lang w:eastAsia="zh-CN"/>
        </w:rPr>
        <w:t>+</w:t>
      </w:r>
      <w:r w:rsidRPr="00736F0C">
        <w:rPr>
          <w:rStyle w:val="richmediacontentany"/>
          <w:rFonts w:ascii="Verdana" w:eastAsia="Verdana" w:hAnsi="Verdana" w:cs="Verdana"/>
          <w:color w:val="FF0000"/>
          <w:spacing w:val="8"/>
          <w:sz w:val="20"/>
          <w:szCs w:val="20"/>
          <w:lang w:eastAsia="zh-CN"/>
        </w:rPr>
        <w:t xml:space="preserve"> </w:t>
      </w:r>
      <w:r w:rsidR="00454E6C" w:rsidRPr="00736F0C">
        <w:rPr>
          <w:rStyle w:val="richmediacontentany"/>
          <w:rFonts w:ascii="宋体" w:eastAsia="宋体" w:hAnsi="宋体" w:cs="宋体"/>
          <w:color w:val="FF0000"/>
          <w:spacing w:val="8"/>
          <w:sz w:val="20"/>
          <w:szCs w:val="20"/>
          <w:lang w:eastAsia="zh-CN"/>
        </w:rPr>
        <w:t>保持时间）</w:t>
      </w:r>
      <w:r w:rsidR="00454E6C" w:rsidRPr="00736F0C">
        <w:rPr>
          <w:rStyle w:val="richmediacontentany"/>
          <w:rFonts w:ascii="Verdana" w:eastAsia="Verdana" w:hAnsi="Verdana" w:cs="Verdana"/>
          <w:color w:val="FF0000"/>
          <w:spacing w:val="8"/>
          <w:sz w:val="20"/>
          <w:szCs w:val="20"/>
          <w:lang w:eastAsia="zh-CN"/>
        </w:rPr>
        <w:t>/</w:t>
      </w:r>
      <w:r w:rsidRPr="00736F0C">
        <w:rPr>
          <w:rStyle w:val="richmediacontentany"/>
          <w:rFonts w:ascii="Verdana" w:eastAsia="Verdana" w:hAnsi="Verdana" w:cs="Verdana"/>
          <w:color w:val="FF0000"/>
          <w:spacing w:val="8"/>
          <w:sz w:val="20"/>
          <w:szCs w:val="20"/>
          <w:lang w:eastAsia="zh-CN"/>
        </w:rPr>
        <w:t xml:space="preserve"> </w:t>
      </w:r>
      <w:r w:rsidR="00454E6C" w:rsidRPr="00736F0C">
        <w:rPr>
          <w:rStyle w:val="richmediacontentany"/>
          <w:rFonts w:ascii="宋体" w:eastAsia="宋体" w:hAnsi="宋体" w:cs="宋体"/>
          <w:color w:val="FF0000"/>
          <w:spacing w:val="8"/>
          <w:sz w:val="20"/>
          <w:szCs w:val="20"/>
          <w:lang w:eastAsia="zh-CN"/>
        </w:rPr>
        <w:t>采集时钟周期</w:t>
      </w:r>
      <w:r w:rsidRPr="00736F0C">
        <w:rPr>
          <w:rStyle w:val="richmediacontentany"/>
          <w:rFonts w:ascii="Verdana" w:eastAsia="Verdana" w:hAnsi="Verdana" w:cs="Verdana"/>
          <w:color w:val="FF0000"/>
          <w:spacing w:val="8"/>
          <w:sz w:val="20"/>
          <w:szCs w:val="20"/>
          <w:lang w:eastAsia="zh-CN"/>
        </w:rPr>
        <w:t xml:space="preserve"> </w:t>
      </w: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（公式</w:t>
      </w:r>
      <w:r w:rsidR="00454E6C">
        <w:rPr>
          <w:rStyle w:val="richmediacontentany"/>
          <w:rFonts w:ascii="Verdana" w:eastAsia="Verdana" w:hAnsi="Verdana" w:cs="Verdana"/>
          <w:color w:val="000000"/>
          <w:spacing w:val="8"/>
          <w:sz w:val="20"/>
          <w:szCs w:val="20"/>
          <w:lang w:eastAsia="zh-CN"/>
        </w:rPr>
        <w:t>3-1</w:t>
      </w:r>
      <w:r w:rsidR="00454E6C">
        <w:rPr>
          <w:rStyle w:val="richmediacontentany"/>
          <w:rFonts w:ascii="宋体" w:eastAsia="宋体" w:hAnsi="宋体" w:cs="宋体"/>
          <w:color w:val="000000"/>
          <w:spacing w:val="8"/>
          <w:sz w:val="20"/>
          <w:szCs w:val="20"/>
          <w:lang w:eastAsia="zh-CN"/>
        </w:rPr>
        <w:t>）</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由公式</w:t>
      </w:r>
      <w:r>
        <w:rPr>
          <w:rStyle w:val="richmediacontentany"/>
          <w:rFonts w:ascii="Verdana" w:eastAsia="Verdana" w:hAnsi="Verdana" w:cs="Verdana"/>
          <w:color w:val="000000"/>
          <w:spacing w:val="8"/>
          <w:sz w:val="20"/>
          <w:szCs w:val="20"/>
          <w:lang w:eastAsia="zh-CN"/>
        </w:rPr>
        <w:t>3-1</w:t>
      </w:r>
      <w:r>
        <w:rPr>
          <w:rStyle w:val="richmediacontentany"/>
          <w:rFonts w:ascii="宋体" w:eastAsia="宋体" w:hAnsi="宋体" w:cs="宋体"/>
          <w:color w:val="000000"/>
          <w:spacing w:val="8"/>
          <w:sz w:val="20"/>
          <w:szCs w:val="20"/>
          <w:lang w:eastAsia="zh-CN"/>
        </w:rPr>
        <w:t>可以看出，随着</w:t>
      </w:r>
      <w:r>
        <w:rPr>
          <w:rStyle w:val="richmediacontentany"/>
          <w:rFonts w:ascii="Verdana" w:eastAsia="Verdana" w:hAnsi="Verdana" w:cs="Verdana"/>
          <w:color w:val="000000"/>
          <w:spacing w:val="8"/>
          <w:sz w:val="20"/>
          <w:szCs w:val="20"/>
          <w:lang w:eastAsia="zh-CN"/>
        </w:rPr>
        <w:t>clk</w:t>
      </w:r>
      <w:r>
        <w:rPr>
          <w:rStyle w:val="richmediacontentany"/>
          <w:rFonts w:ascii="宋体" w:eastAsia="宋体" w:hAnsi="宋体" w:cs="宋体"/>
          <w:color w:val="000000"/>
          <w:spacing w:val="8"/>
          <w:sz w:val="20"/>
          <w:szCs w:val="20"/>
          <w:lang w:eastAsia="zh-CN"/>
        </w:rPr>
        <w:t>频率的增加，亚稳态发生的几率是增加的。</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例如，为系统采用</w:t>
      </w:r>
      <w:r w:rsidR="00454E6C">
        <w:rPr>
          <w:rStyle w:val="richmediacontentany"/>
          <w:rFonts w:ascii="Verdana" w:eastAsia="Verdana" w:hAnsi="Verdana" w:cs="Verdana"/>
          <w:color w:val="000000"/>
          <w:spacing w:val="8"/>
          <w:sz w:val="20"/>
          <w:szCs w:val="20"/>
          <w:lang w:eastAsia="zh-CN"/>
        </w:rPr>
        <w:t>100M</w:t>
      </w:r>
      <w:r w:rsidR="00454E6C">
        <w:rPr>
          <w:rStyle w:val="richmediacontentany"/>
          <w:rFonts w:ascii="宋体" w:eastAsia="宋体" w:hAnsi="宋体" w:cs="宋体"/>
          <w:color w:val="000000"/>
          <w:spacing w:val="8"/>
          <w:sz w:val="20"/>
          <w:szCs w:val="20"/>
          <w:lang w:eastAsia="zh-CN"/>
        </w:rPr>
        <w:t>时钟对一个外部信号进行采集，采集时钟周期为</w:t>
      </w:r>
      <w:r w:rsidR="00454E6C">
        <w:rPr>
          <w:rStyle w:val="richmediacontentany"/>
          <w:rFonts w:ascii="Verdana" w:eastAsia="Verdana" w:hAnsi="Verdana" w:cs="Verdana"/>
          <w:color w:val="000000"/>
          <w:spacing w:val="8"/>
          <w:sz w:val="20"/>
          <w:szCs w:val="20"/>
          <w:lang w:eastAsia="zh-CN"/>
        </w:rPr>
        <w:t>10ns</w:t>
      </w:r>
      <w:r w:rsidR="00454E6C">
        <w:rPr>
          <w:rStyle w:val="richmediacontentany"/>
          <w:rFonts w:ascii="宋体" w:eastAsia="宋体" w:hAnsi="宋体" w:cs="宋体"/>
          <w:color w:val="000000"/>
          <w:spacing w:val="8"/>
          <w:sz w:val="20"/>
          <w:szCs w:val="20"/>
          <w:lang w:eastAsia="zh-CN"/>
        </w:rPr>
        <w:t>，那采集产生亚稳态的概率为：</w:t>
      </w:r>
      <w:r w:rsidR="00454E6C">
        <w:rPr>
          <w:rStyle w:val="richmediacontentany"/>
          <w:rFonts w:ascii="Verdana" w:eastAsia="Verdana" w:hAnsi="Verdana" w:cs="Verdana"/>
          <w:color w:val="000000"/>
          <w:spacing w:val="8"/>
          <w:sz w:val="20"/>
          <w:szCs w:val="20"/>
          <w:lang w:eastAsia="zh-CN"/>
        </w:rPr>
        <w:t>1ns/10ns</w:t>
      </w: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Verdana" w:eastAsia="Verdana" w:hAnsi="Verdana" w:cs="Verdana"/>
          <w:color w:val="000000"/>
          <w:spacing w:val="8"/>
          <w:sz w:val="20"/>
          <w:szCs w:val="20"/>
          <w:lang w:eastAsia="zh-CN"/>
        </w:rPr>
        <w:t>=</w:t>
      </w: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Verdana" w:eastAsia="Verdana" w:hAnsi="Verdana" w:cs="Verdana"/>
          <w:color w:val="000000"/>
          <w:spacing w:val="8"/>
          <w:sz w:val="20"/>
          <w:szCs w:val="20"/>
          <w:lang w:eastAsia="zh-CN"/>
        </w:rPr>
        <w:t>10%</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同理采用</w:t>
      </w:r>
      <w:r w:rsidR="00454E6C">
        <w:rPr>
          <w:rStyle w:val="richmediacontentany"/>
          <w:rFonts w:ascii="Verdana" w:eastAsia="Verdana" w:hAnsi="Verdana" w:cs="Verdana"/>
          <w:color w:val="000000"/>
          <w:spacing w:val="8"/>
          <w:sz w:val="20"/>
          <w:szCs w:val="20"/>
          <w:lang w:eastAsia="zh-CN"/>
        </w:rPr>
        <w:t>300M</w:t>
      </w:r>
      <w:r w:rsidR="00454E6C">
        <w:rPr>
          <w:rStyle w:val="richmediacontentany"/>
          <w:rFonts w:ascii="宋体" w:eastAsia="宋体" w:hAnsi="宋体" w:cs="宋体"/>
          <w:color w:val="000000"/>
          <w:spacing w:val="8"/>
          <w:sz w:val="20"/>
          <w:szCs w:val="20"/>
          <w:lang w:eastAsia="zh-CN"/>
        </w:rPr>
        <w:t>时钟对一个外部信号进行采集，那产生亚稳态的概率为：</w:t>
      </w:r>
      <w:r w:rsidR="00454E6C">
        <w:rPr>
          <w:rStyle w:val="richmediacontentany"/>
          <w:rFonts w:ascii="Verdana" w:eastAsia="Verdana" w:hAnsi="Verdana" w:cs="Verdana"/>
          <w:color w:val="000000"/>
          <w:spacing w:val="8"/>
          <w:sz w:val="20"/>
          <w:szCs w:val="20"/>
          <w:lang w:eastAsia="zh-CN"/>
        </w:rPr>
        <w:t>1ns/3.3ns</w:t>
      </w: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Verdana" w:eastAsia="Verdana" w:hAnsi="Verdana" w:cs="Verdana"/>
          <w:color w:val="000000"/>
          <w:spacing w:val="8"/>
          <w:sz w:val="20"/>
          <w:szCs w:val="20"/>
          <w:lang w:eastAsia="zh-CN"/>
        </w:rPr>
        <w:t>=</w:t>
      </w: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Verdana" w:eastAsia="Verdana" w:hAnsi="Verdana" w:cs="Verdana"/>
          <w:color w:val="000000"/>
          <w:spacing w:val="8"/>
          <w:sz w:val="20"/>
          <w:szCs w:val="20"/>
          <w:lang w:eastAsia="zh-CN"/>
        </w:rPr>
        <w:t>30%</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如果采用三相相位差为</w:t>
      </w:r>
      <w:r w:rsidR="00454E6C">
        <w:rPr>
          <w:rStyle w:val="richmediacontentany"/>
          <w:rFonts w:ascii="Verdana" w:eastAsia="Verdana" w:hAnsi="Verdana" w:cs="Verdana"/>
          <w:color w:val="000000"/>
          <w:spacing w:val="8"/>
          <w:sz w:val="20"/>
          <w:szCs w:val="20"/>
          <w:lang w:eastAsia="zh-CN"/>
        </w:rPr>
        <w:t>120°</w:t>
      </w:r>
      <w:r w:rsidR="00454E6C">
        <w:rPr>
          <w:rStyle w:val="richmediacontentany"/>
          <w:rFonts w:ascii="宋体" w:eastAsia="宋体" w:hAnsi="宋体" w:cs="宋体"/>
          <w:color w:val="000000"/>
          <w:spacing w:val="8"/>
          <w:sz w:val="20"/>
          <w:szCs w:val="20"/>
          <w:lang w:eastAsia="zh-CN"/>
        </w:rPr>
        <w:t>的时钟对一个外部信号进行采集，那产生亚稳态的概率接近</w:t>
      </w:r>
      <w:r w:rsidR="00454E6C">
        <w:rPr>
          <w:rStyle w:val="richmediacontentany"/>
          <w:rFonts w:ascii="Verdana" w:eastAsia="Verdana" w:hAnsi="Verdana" w:cs="Verdana"/>
          <w:color w:val="000000"/>
          <w:spacing w:val="8"/>
          <w:sz w:val="20"/>
          <w:szCs w:val="20"/>
          <w:lang w:eastAsia="zh-CN"/>
        </w:rPr>
        <w:t>90%</w:t>
      </w:r>
    </w:p>
    <w:p w:rsidR="00E21EFD" w:rsidRPr="00AB44E0" w:rsidRDefault="00300941" w:rsidP="00216A91">
      <w:pPr>
        <w:pStyle w:val="richmediacontentp"/>
        <w:spacing w:before="150" w:after="150" w:line="408" w:lineRule="atLeast"/>
        <w:rPr>
          <w:rFonts w:ascii="Microsoft YaHei UI" w:eastAsia="Microsoft YaHei UI" w:hAnsi="Microsoft YaHei UI" w:cs="Microsoft YaHei UI"/>
          <w:color w:val="FF0000"/>
          <w:spacing w:val="8"/>
          <w:sz w:val="26"/>
          <w:szCs w:val="26"/>
          <w:lang w:eastAsia="zh-CN"/>
        </w:rPr>
      </w:pPr>
      <w:r w:rsidRPr="00AB44E0">
        <w:rPr>
          <w:rStyle w:val="richmediacontentany"/>
          <w:rFonts w:ascii="Verdana" w:eastAsia="Verdana" w:hAnsi="Verdana" w:cs="Verdana"/>
          <w:color w:val="FF0000"/>
          <w:spacing w:val="8"/>
          <w:sz w:val="20"/>
          <w:szCs w:val="20"/>
          <w:lang w:eastAsia="zh-CN"/>
        </w:rPr>
        <w:t xml:space="preserve">     </w:t>
      </w:r>
      <w:r w:rsidR="00454E6C" w:rsidRPr="00AB44E0">
        <w:rPr>
          <w:rStyle w:val="richmediacontentany"/>
          <w:rFonts w:ascii="宋体" w:eastAsia="宋体" w:hAnsi="宋体" w:cs="宋体"/>
          <w:color w:val="FF0000"/>
          <w:spacing w:val="8"/>
          <w:sz w:val="20"/>
          <w:szCs w:val="20"/>
          <w:lang w:eastAsia="zh-CN"/>
        </w:rPr>
        <w:t>所以在异步信号采集过程中，要想减少亚稳态发生的概率：</w:t>
      </w:r>
    </w:p>
    <w:p w:rsidR="00E21EFD" w:rsidRPr="00AB44E0" w:rsidRDefault="00300941" w:rsidP="00216A91">
      <w:pPr>
        <w:pStyle w:val="richmediacontentp"/>
        <w:spacing w:before="150" w:after="150" w:line="408" w:lineRule="atLeast"/>
        <w:rPr>
          <w:rFonts w:ascii="Microsoft YaHei UI" w:eastAsia="Microsoft YaHei UI" w:hAnsi="Microsoft YaHei UI" w:cs="Microsoft YaHei UI"/>
          <w:color w:val="FF0000"/>
          <w:spacing w:val="8"/>
          <w:sz w:val="26"/>
          <w:szCs w:val="26"/>
          <w:lang w:eastAsia="zh-CN"/>
        </w:rPr>
      </w:pPr>
      <w:r w:rsidRPr="00AB44E0">
        <w:rPr>
          <w:rStyle w:val="richmediacontentany"/>
          <w:rFonts w:ascii="Verdana" w:eastAsia="Verdana" w:hAnsi="Verdana" w:cs="Verdana"/>
          <w:color w:val="FF0000"/>
          <w:spacing w:val="8"/>
          <w:sz w:val="20"/>
          <w:szCs w:val="20"/>
          <w:lang w:eastAsia="zh-CN"/>
        </w:rPr>
        <w:t xml:space="preserve">  </w:t>
      </w:r>
      <w:r w:rsidR="00454E6C" w:rsidRPr="00AB44E0">
        <w:rPr>
          <w:rStyle w:val="richmediacontentany"/>
          <w:rFonts w:ascii="宋体" w:eastAsia="宋体" w:hAnsi="宋体" w:cs="宋体"/>
          <w:color w:val="FF0000"/>
          <w:spacing w:val="8"/>
          <w:sz w:val="20"/>
          <w:szCs w:val="20"/>
          <w:lang w:eastAsia="zh-CN"/>
        </w:rPr>
        <w:t>（</w:t>
      </w:r>
      <w:r w:rsidR="00454E6C" w:rsidRPr="00AB44E0">
        <w:rPr>
          <w:rStyle w:val="richmediacontentany"/>
          <w:rFonts w:ascii="Verdana" w:eastAsia="Verdana" w:hAnsi="Verdana" w:cs="Verdana"/>
          <w:color w:val="FF0000"/>
          <w:spacing w:val="8"/>
          <w:sz w:val="20"/>
          <w:szCs w:val="20"/>
          <w:lang w:eastAsia="zh-CN"/>
        </w:rPr>
        <w:t>1</w:t>
      </w:r>
      <w:r w:rsidR="00454E6C" w:rsidRPr="00AB44E0">
        <w:rPr>
          <w:rStyle w:val="richmediacontentany"/>
          <w:rFonts w:ascii="宋体" w:eastAsia="宋体" w:hAnsi="宋体" w:cs="宋体"/>
          <w:color w:val="FF0000"/>
          <w:spacing w:val="8"/>
          <w:sz w:val="20"/>
          <w:szCs w:val="20"/>
          <w:lang w:eastAsia="zh-CN"/>
        </w:rPr>
        <w:t>）</w:t>
      </w:r>
      <w:r w:rsidRPr="00AB44E0">
        <w:rPr>
          <w:rStyle w:val="richmediacontentany"/>
          <w:rFonts w:ascii="宋体" w:eastAsia="宋体" w:hAnsi="宋体" w:cs="宋体"/>
          <w:color w:val="FF0000"/>
          <w:spacing w:val="8"/>
          <w:sz w:val="20"/>
          <w:szCs w:val="20"/>
          <w:lang w:eastAsia="zh-CN"/>
        </w:rPr>
        <w:t xml:space="preserve"> </w:t>
      </w:r>
      <w:r w:rsidR="00454E6C" w:rsidRPr="00AB44E0">
        <w:rPr>
          <w:rStyle w:val="richmediacontentany"/>
          <w:rFonts w:ascii="宋体" w:eastAsia="宋体" w:hAnsi="宋体" w:cs="宋体"/>
          <w:color w:val="FF0000"/>
          <w:spacing w:val="8"/>
          <w:sz w:val="20"/>
          <w:szCs w:val="20"/>
          <w:lang w:eastAsia="zh-CN"/>
        </w:rPr>
        <w:t>降低系统工作时钟，增大系统周期，亚稳态概率就会减小；</w:t>
      </w:r>
    </w:p>
    <w:p w:rsidR="00E21EFD" w:rsidRPr="00AB44E0" w:rsidRDefault="00300941" w:rsidP="00216A91">
      <w:pPr>
        <w:pStyle w:val="richmediacontentp"/>
        <w:spacing w:before="150" w:after="150" w:line="408" w:lineRule="atLeast"/>
        <w:rPr>
          <w:rFonts w:ascii="Microsoft YaHei UI" w:eastAsia="Microsoft YaHei UI" w:hAnsi="Microsoft YaHei UI" w:cs="Microsoft YaHei UI"/>
          <w:color w:val="FF0000"/>
          <w:spacing w:val="8"/>
          <w:sz w:val="26"/>
          <w:szCs w:val="26"/>
          <w:lang w:eastAsia="zh-CN"/>
        </w:rPr>
      </w:pPr>
      <w:r w:rsidRPr="00AB44E0">
        <w:rPr>
          <w:rStyle w:val="richmediacontentany"/>
          <w:rFonts w:ascii="Verdana" w:eastAsia="Verdana" w:hAnsi="Verdana" w:cs="Verdana"/>
          <w:color w:val="FF0000"/>
          <w:spacing w:val="8"/>
          <w:sz w:val="20"/>
          <w:szCs w:val="20"/>
          <w:lang w:eastAsia="zh-CN"/>
        </w:rPr>
        <w:t xml:space="preserve">  </w:t>
      </w:r>
      <w:r w:rsidR="00454E6C" w:rsidRPr="00AB44E0">
        <w:rPr>
          <w:rStyle w:val="richmediacontentany"/>
          <w:rFonts w:ascii="宋体" w:eastAsia="宋体" w:hAnsi="宋体" w:cs="宋体"/>
          <w:color w:val="FF0000"/>
          <w:spacing w:val="8"/>
          <w:sz w:val="20"/>
          <w:szCs w:val="20"/>
          <w:lang w:eastAsia="zh-CN"/>
        </w:rPr>
        <w:t>（</w:t>
      </w:r>
      <w:r w:rsidR="00454E6C" w:rsidRPr="00AB44E0">
        <w:rPr>
          <w:rStyle w:val="richmediacontentany"/>
          <w:rFonts w:ascii="Verdana" w:eastAsia="Verdana" w:hAnsi="Verdana" w:cs="Verdana"/>
          <w:color w:val="FF0000"/>
          <w:spacing w:val="8"/>
          <w:sz w:val="20"/>
          <w:szCs w:val="20"/>
          <w:lang w:eastAsia="zh-CN"/>
        </w:rPr>
        <w:t>2</w:t>
      </w:r>
      <w:r w:rsidR="00454E6C" w:rsidRPr="00AB44E0">
        <w:rPr>
          <w:rStyle w:val="richmediacontentany"/>
          <w:rFonts w:ascii="宋体" w:eastAsia="宋体" w:hAnsi="宋体" w:cs="宋体"/>
          <w:color w:val="FF0000"/>
          <w:spacing w:val="8"/>
          <w:sz w:val="20"/>
          <w:szCs w:val="20"/>
          <w:lang w:eastAsia="zh-CN"/>
        </w:rPr>
        <w:t>）</w:t>
      </w:r>
      <w:r w:rsidRPr="00AB44E0">
        <w:rPr>
          <w:rStyle w:val="richmediacontentany"/>
          <w:rFonts w:ascii="宋体" w:eastAsia="宋体" w:hAnsi="宋体" w:cs="宋体"/>
          <w:color w:val="FF0000"/>
          <w:spacing w:val="8"/>
          <w:sz w:val="20"/>
          <w:szCs w:val="20"/>
          <w:lang w:eastAsia="zh-CN"/>
        </w:rPr>
        <w:t xml:space="preserve"> </w:t>
      </w:r>
      <w:r w:rsidR="00454E6C" w:rsidRPr="00AB44E0">
        <w:rPr>
          <w:rStyle w:val="richmediacontentany"/>
          <w:rFonts w:ascii="宋体" w:eastAsia="宋体" w:hAnsi="宋体" w:cs="宋体"/>
          <w:color w:val="FF0000"/>
          <w:spacing w:val="8"/>
          <w:sz w:val="20"/>
          <w:szCs w:val="20"/>
          <w:lang w:eastAsia="zh-CN"/>
        </w:rPr>
        <w:t>采用工艺更好的</w:t>
      </w:r>
      <w:r w:rsidR="00454E6C" w:rsidRPr="00AB44E0">
        <w:rPr>
          <w:rStyle w:val="richmediacontentany"/>
          <w:rFonts w:ascii="Verdana" w:eastAsia="Verdana" w:hAnsi="Verdana" w:cs="Verdana"/>
          <w:color w:val="FF0000"/>
          <w:spacing w:val="8"/>
          <w:sz w:val="20"/>
          <w:szCs w:val="20"/>
          <w:lang w:eastAsia="zh-CN"/>
        </w:rPr>
        <w:t>FPGA</w:t>
      </w:r>
      <w:r w:rsidR="00454E6C" w:rsidRPr="00AB44E0">
        <w:rPr>
          <w:rStyle w:val="richmediacontentany"/>
          <w:rFonts w:ascii="宋体" w:eastAsia="宋体" w:hAnsi="宋体" w:cs="宋体"/>
          <w:color w:val="FF0000"/>
          <w:spacing w:val="8"/>
          <w:sz w:val="20"/>
          <w:szCs w:val="20"/>
          <w:lang w:eastAsia="zh-CN"/>
        </w:rPr>
        <w:t>，也就是</w:t>
      </w:r>
      <w:r w:rsidR="00454E6C" w:rsidRPr="00AB44E0">
        <w:rPr>
          <w:rStyle w:val="richmediacontentany"/>
          <w:rFonts w:ascii="Verdana" w:eastAsia="Verdana" w:hAnsi="Verdana" w:cs="Verdana"/>
          <w:color w:val="FF0000"/>
          <w:spacing w:val="8"/>
          <w:sz w:val="20"/>
          <w:szCs w:val="20"/>
          <w:lang w:eastAsia="zh-CN"/>
        </w:rPr>
        <w:t>Tsu</w:t>
      </w:r>
      <w:r w:rsidR="00454E6C" w:rsidRPr="00AB44E0">
        <w:rPr>
          <w:rStyle w:val="richmediacontentany"/>
          <w:rFonts w:ascii="宋体" w:eastAsia="宋体" w:hAnsi="宋体" w:cs="宋体"/>
          <w:color w:val="FF0000"/>
          <w:spacing w:val="8"/>
          <w:sz w:val="20"/>
          <w:szCs w:val="20"/>
          <w:lang w:eastAsia="zh-CN"/>
        </w:rPr>
        <w:t>和</w:t>
      </w:r>
      <w:r w:rsidR="00454E6C" w:rsidRPr="00AB44E0">
        <w:rPr>
          <w:rStyle w:val="richmediacontentany"/>
          <w:rFonts w:ascii="Verdana" w:eastAsia="Verdana" w:hAnsi="Verdana" w:cs="Verdana"/>
          <w:color w:val="FF0000"/>
          <w:spacing w:val="8"/>
          <w:sz w:val="20"/>
          <w:szCs w:val="20"/>
          <w:lang w:eastAsia="zh-CN"/>
        </w:rPr>
        <w:t>Th</w:t>
      </w:r>
      <w:r w:rsidR="00454E6C" w:rsidRPr="00AB44E0">
        <w:rPr>
          <w:rStyle w:val="richmediacontentany"/>
          <w:rFonts w:ascii="宋体" w:eastAsia="宋体" w:hAnsi="宋体" w:cs="宋体"/>
          <w:color w:val="FF0000"/>
          <w:spacing w:val="8"/>
          <w:sz w:val="20"/>
          <w:szCs w:val="20"/>
          <w:lang w:eastAsia="zh-CN"/>
        </w:rPr>
        <w:t>时间较小的</w:t>
      </w:r>
      <w:r w:rsidR="00454E6C" w:rsidRPr="00AB44E0">
        <w:rPr>
          <w:rStyle w:val="richmediacontentany"/>
          <w:rFonts w:ascii="Verdana" w:eastAsia="Verdana" w:hAnsi="Verdana" w:cs="Verdana"/>
          <w:color w:val="FF0000"/>
          <w:spacing w:val="8"/>
          <w:sz w:val="20"/>
          <w:szCs w:val="20"/>
          <w:lang w:eastAsia="zh-CN"/>
        </w:rPr>
        <w:t>FPGA</w:t>
      </w:r>
      <w:r w:rsidR="00454E6C" w:rsidRPr="00AB44E0">
        <w:rPr>
          <w:rStyle w:val="richmediacontentany"/>
          <w:rFonts w:ascii="宋体" w:eastAsia="宋体" w:hAnsi="宋体" w:cs="宋体"/>
          <w:color w:val="FF0000"/>
          <w:spacing w:val="8"/>
          <w:sz w:val="20"/>
          <w:szCs w:val="20"/>
          <w:lang w:eastAsia="zh-CN"/>
        </w:rPr>
        <w:t>器件；</w:t>
      </w:r>
    </w:p>
    <w:p w:rsidR="00E21EFD" w:rsidRPr="00E75516" w:rsidRDefault="00454E6C" w:rsidP="00216A91">
      <w:pPr>
        <w:pStyle w:val="3"/>
        <w:rPr>
          <w:rStyle w:val="richmediacontentany"/>
          <w:lang w:eastAsia="zh-CN"/>
        </w:rPr>
      </w:pPr>
      <w:r w:rsidRPr="00E75516">
        <w:rPr>
          <w:rStyle w:val="richmediacontentany"/>
          <w:lang w:eastAsia="zh-CN"/>
        </w:rPr>
        <w:t>2.3.2</w:t>
      </w:r>
      <w:r w:rsidR="00300941" w:rsidRPr="00E75516">
        <w:rPr>
          <w:rStyle w:val="richmediacontentany"/>
          <w:lang w:eastAsia="zh-CN"/>
        </w:rPr>
        <w:t xml:space="preserve"> </w:t>
      </w:r>
      <w:r w:rsidRPr="00E75516">
        <w:rPr>
          <w:rStyle w:val="richmediacontentany"/>
          <w:lang w:eastAsia="zh-CN"/>
        </w:rPr>
        <w:t>亚稳态的串扰概率</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使用异步信号进行使用的时候，好的设计都会对异步信号进行同步处理，同步一般采用多级</w:t>
      </w:r>
      <w:r w:rsidR="00454E6C">
        <w:rPr>
          <w:rStyle w:val="richmediacontentany"/>
          <w:rFonts w:ascii="Verdana" w:eastAsia="Verdana" w:hAnsi="Verdana" w:cs="Verdana"/>
          <w:color w:val="000000"/>
          <w:spacing w:val="8"/>
          <w:sz w:val="20"/>
          <w:szCs w:val="20"/>
          <w:lang w:eastAsia="zh-CN"/>
        </w:rPr>
        <w:t>D</w:t>
      </w:r>
      <w:r w:rsidR="00454E6C">
        <w:rPr>
          <w:rStyle w:val="richmediacontentany"/>
          <w:rFonts w:ascii="宋体" w:eastAsia="宋体" w:hAnsi="宋体" w:cs="宋体"/>
          <w:color w:val="000000"/>
          <w:spacing w:val="8"/>
          <w:sz w:val="20"/>
          <w:szCs w:val="20"/>
          <w:lang w:eastAsia="zh-CN"/>
        </w:rPr>
        <w:t>触发器级联处理，如图</w:t>
      </w:r>
      <w:r w:rsidR="00454E6C">
        <w:rPr>
          <w:rStyle w:val="richmediacontentany"/>
          <w:rFonts w:ascii="Verdana" w:eastAsia="Verdana" w:hAnsi="Verdana" w:cs="Verdana"/>
          <w:color w:val="000000"/>
          <w:spacing w:val="8"/>
          <w:sz w:val="20"/>
          <w:szCs w:val="20"/>
          <w:lang w:eastAsia="zh-CN"/>
        </w:rPr>
        <w:t>3.6</w:t>
      </w:r>
      <w:r w:rsidR="00454E6C">
        <w:rPr>
          <w:rStyle w:val="richmediacontentany"/>
          <w:rFonts w:ascii="宋体" w:eastAsia="宋体" w:hAnsi="宋体" w:cs="宋体"/>
          <w:color w:val="000000"/>
          <w:spacing w:val="8"/>
          <w:sz w:val="20"/>
          <w:szCs w:val="20"/>
          <w:lang w:eastAsia="zh-CN"/>
        </w:rPr>
        <w:t>所示，采用三级</w:t>
      </w:r>
      <w:r w:rsidR="00454E6C">
        <w:rPr>
          <w:rStyle w:val="richmediacontentany"/>
          <w:rFonts w:ascii="Verdana" w:eastAsia="Verdana" w:hAnsi="Verdana" w:cs="Verdana"/>
          <w:color w:val="000000"/>
          <w:spacing w:val="8"/>
          <w:sz w:val="20"/>
          <w:szCs w:val="20"/>
          <w:lang w:eastAsia="zh-CN"/>
        </w:rPr>
        <w:t>D</w:t>
      </w:r>
      <w:r w:rsidR="00454E6C">
        <w:rPr>
          <w:rStyle w:val="richmediacontentany"/>
          <w:rFonts w:ascii="宋体" w:eastAsia="宋体" w:hAnsi="宋体" w:cs="宋体"/>
          <w:color w:val="000000"/>
          <w:spacing w:val="8"/>
          <w:sz w:val="20"/>
          <w:szCs w:val="20"/>
          <w:lang w:eastAsia="zh-CN"/>
        </w:rPr>
        <w:t>触发器对异步信号进行同步处理。</w:t>
      </w:r>
    </w:p>
    <w:p w:rsidR="00E21EFD" w:rsidRDefault="00454E6C" w:rsidP="00216A91">
      <w:pPr>
        <w:pStyle w:val="richmediacontentp"/>
        <w:spacing w:line="408" w:lineRule="atLeast"/>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4094922" cy="1169977"/>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93531" name=""/>
                    <pic:cNvPicPr>
                      <a:picLocks noChangeAspect="1"/>
                    </pic:cNvPicPr>
                  </pic:nvPicPr>
                  <pic:blipFill>
                    <a:blip r:embed="rId12"/>
                    <a:stretch>
                      <a:fillRect/>
                    </a:stretch>
                  </pic:blipFill>
                  <pic:spPr>
                    <a:xfrm>
                      <a:off x="0" y="0"/>
                      <a:ext cx="4125380" cy="1178679"/>
                    </a:xfrm>
                    <a:prstGeom prst="rect">
                      <a:avLst/>
                    </a:prstGeom>
                  </pic:spPr>
                </pic:pic>
              </a:graphicData>
            </a:graphic>
          </wp:inline>
        </w:drawing>
      </w:r>
    </w:p>
    <w:p w:rsidR="00E21EFD" w:rsidRDefault="00454E6C" w:rsidP="00B664B9">
      <w:pPr>
        <w:pStyle w:val="richmediacontentp"/>
        <w:spacing w:line="408" w:lineRule="atLeast"/>
        <w:jc w:val="center"/>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图</w:t>
      </w:r>
      <w:r>
        <w:rPr>
          <w:rStyle w:val="richmediacontentany"/>
          <w:rFonts w:ascii="Verdana" w:eastAsia="Verdana" w:hAnsi="Verdana" w:cs="Verdana"/>
          <w:color w:val="000000"/>
          <w:spacing w:val="8"/>
          <w:sz w:val="20"/>
          <w:szCs w:val="20"/>
          <w:lang w:eastAsia="zh-CN"/>
        </w:rPr>
        <w:t>3.6</w:t>
      </w:r>
      <w:r w:rsidR="00300941">
        <w:rPr>
          <w:rStyle w:val="richmediacontentany"/>
          <w:rFonts w:ascii="Verdana" w:eastAsia="Verdana" w:hAnsi="Verdana" w:cs="Verdana"/>
          <w:color w:val="000000"/>
          <w:spacing w:val="8"/>
          <w:sz w:val="20"/>
          <w:szCs w:val="20"/>
          <w:lang w:eastAsia="zh-CN"/>
        </w:rPr>
        <w:t xml:space="preserve">  </w:t>
      </w:r>
      <w:r>
        <w:rPr>
          <w:rStyle w:val="richmediacontentany"/>
          <w:rFonts w:ascii="宋体" w:eastAsia="宋体" w:hAnsi="宋体" w:cs="宋体"/>
          <w:color w:val="000000"/>
          <w:spacing w:val="8"/>
          <w:sz w:val="20"/>
          <w:szCs w:val="20"/>
          <w:lang w:eastAsia="zh-CN"/>
        </w:rPr>
        <w:t>三级寄存器同步</w:t>
      </w:r>
    </w:p>
    <w:p w:rsidR="00E21EFD" w:rsidRDefault="00300941" w:rsidP="00B664B9">
      <w:pPr>
        <w:pStyle w:val="richmediacontentp"/>
        <w:spacing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这种模型大部分资料都说的是</w:t>
      </w:r>
      <w:r w:rsidR="00454E6C" w:rsidRPr="00AB44E0">
        <w:rPr>
          <w:rStyle w:val="richmediacontentany"/>
          <w:rFonts w:ascii="宋体" w:eastAsia="宋体" w:hAnsi="宋体" w:cs="宋体"/>
          <w:color w:val="FF0000"/>
          <w:spacing w:val="8"/>
          <w:sz w:val="20"/>
          <w:szCs w:val="20"/>
          <w:lang w:eastAsia="zh-CN"/>
        </w:rPr>
        <w:t>第一级寄存器产生亚稳态后，第二级寄存器稳定输出概率为</w:t>
      </w:r>
      <w:r w:rsidR="00454E6C" w:rsidRPr="00AB44E0">
        <w:rPr>
          <w:rStyle w:val="richmediacontentany"/>
          <w:rFonts w:ascii="Verdana" w:eastAsia="Verdana" w:hAnsi="Verdana" w:cs="Verdana"/>
          <w:color w:val="FF0000"/>
          <w:spacing w:val="8"/>
          <w:sz w:val="20"/>
          <w:szCs w:val="20"/>
          <w:lang w:eastAsia="zh-CN"/>
        </w:rPr>
        <w:t>90%</w:t>
      </w:r>
      <w:r w:rsidR="00454E6C" w:rsidRPr="00AB44E0">
        <w:rPr>
          <w:rStyle w:val="richmediacontentany"/>
          <w:rFonts w:ascii="宋体" w:eastAsia="宋体" w:hAnsi="宋体" w:cs="宋体"/>
          <w:color w:val="FF0000"/>
          <w:spacing w:val="8"/>
          <w:sz w:val="20"/>
          <w:szCs w:val="20"/>
          <w:lang w:eastAsia="zh-CN"/>
        </w:rPr>
        <w:t>，第三极寄存器稳定输出的概率为</w:t>
      </w:r>
      <w:r w:rsidR="00454E6C" w:rsidRPr="00AB44E0">
        <w:rPr>
          <w:rStyle w:val="richmediacontentany"/>
          <w:rFonts w:ascii="Verdana" w:eastAsia="Verdana" w:hAnsi="Verdana" w:cs="Verdana"/>
          <w:color w:val="FF0000"/>
          <w:spacing w:val="8"/>
          <w:sz w:val="20"/>
          <w:szCs w:val="20"/>
          <w:lang w:eastAsia="zh-CN"/>
        </w:rPr>
        <w:t>99%</w:t>
      </w:r>
      <w:r w:rsidR="00454E6C">
        <w:rPr>
          <w:rStyle w:val="richmediacontentany"/>
          <w:rFonts w:ascii="宋体" w:eastAsia="宋体" w:hAnsi="宋体" w:cs="宋体"/>
          <w:color w:val="000000"/>
          <w:spacing w:val="8"/>
          <w:sz w:val="20"/>
          <w:szCs w:val="20"/>
          <w:lang w:eastAsia="zh-CN"/>
        </w:rPr>
        <w:t>，如果亚稳态跟随电路一直传递下去，那就会另自我修护能力较弱的系统直接崩溃。接下来我们分析这种串扰的概率问题。</w:t>
      </w:r>
    </w:p>
    <w:p w:rsidR="00E21EFD" w:rsidRDefault="00300941" w:rsidP="00B664B9">
      <w:pPr>
        <w:pStyle w:val="richmediacontentp"/>
        <w:spacing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如图</w:t>
      </w:r>
      <w:r w:rsidR="00454E6C">
        <w:rPr>
          <w:rStyle w:val="richmediacontentany"/>
          <w:rFonts w:ascii="Verdana" w:eastAsia="Verdana" w:hAnsi="Verdana" w:cs="Verdana"/>
          <w:color w:val="000000"/>
          <w:spacing w:val="8"/>
          <w:sz w:val="20"/>
          <w:szCs w:val="20"/>
          <w:lang w:eastAsia="zh-CN"/>
        </w:rPr>
        <w:t>3.7</w:t>
      </w:r>
      <w:r w:rsidR="00454E6C">
        <w:rPr>
          <w:rStyle w:val="richmediacontentany"/>
          <w:rFonts w:ascii="宋体" w:eastAsia="宋体" w:hAnsi="宋体" w:cs="宋体"/>
          <w:color w:val="000000"/>
          <w:spacing w:val="8"/>
          <w:sz w:val="20"/>
          <w:szCs w:val="20"/>
          <w:lang w:eastAsia="zh-CN"/>
        </w:rPr>
        <w:t>所示为一个正常第一级寄存器发生了亚稳态，第二级、第三极寄存器消除亚稳态时序模型。</w:t>
      </w:r>
    </w:p>
    <w:p w:rsidR="00E21EFD" w:rsidRDefault="00454E6C" w:rsidP="00216A91">
      <w:pPr>
        <w:pStyle w:val="richmediacontentp"/>
        <w:spacing w:line="408" w:lineRule="atLeast"/>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lastRenderedPageBreak/>
        <w:drawing>
          <wp:inline distT="0" distB="0" distL="0" distR="0">
            <wp:extent cx="4435692" cy="2635992"/>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98050" name=""/>
                    <pic:cNvPicPr>
                      <a:picLocks noChangeAspect="1"/>
                    </pic:cNvPicPr>
                  </pic:nvPicPr>
                  <pic:blipFill>
                    <a:blip r:embed="rId13"/>
                    <a:stretch>
                      <a:fillRect/>
                    </a:stretch>
                  </pic:blipFill>
                  <pic:spPr>
                    <a:xfrm>
                      <a:off x="0" y="0"/>
                      <a:ext cx="4437334" cy="2636968"/>
                    </a:xfrm>
                    <a:prstGeom prst="rect">
                      <a:avLst/>
                    </a:prstGeom>
                  </pic:spPr>
                </pic:pic>
              </a:graphicData>
            </a:graphic>
          </wp:inline>
        </w:drawing>
      </w:r>
    </w:p>
    <w:p w:rsidR="00E21EFD" w:rsidRDefault="00454E6C" w:rsidP="00B664B9">
      <w:pPr>
        <w:pStyle w:val="richmediacontentp"/>
        <w:jc w:val="center"/>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图</w:t>
      </w:r>
      <w:r>
        <w:rPr>
          <w:rStyle w:val="richmediacontentany"/>
          <w:rFonts w:ascii="Verdana" w:eastAsia="Verdana" w:hAnsi="Verdana" w:cs="Verdana"/>
          <w:color w:val="000000"/>
          <w:spacing w:val="8"/>
          <w:sz w:val="20"/>
          <w:szCs w:val="20"/>
          <w:lang w:eastAsia="zh-CN"/>
        </w:rPr>
        <w:t>3.7</w:t>
      </w:r>
      <w:r w:rsidR="00300941">
        <w:rPr>
          <w:rStyle w:val="richmediacontentany"/>
          <w:rFonts w:ascii="Verdana" w:eastAsia="Verdana" w:hAnsi="Verdana" w:cs="Verdana"/>
          <w:color w:val="000000"/>
          <w:spacing w:val="8"/>
          <w:sz w:val="20"/>
          <w:szCs w:val="20"/>
          <w:lang w:eastAsia="zh-CN"/>
        </w:rPr>
        <w:t xml:space="preserve"> </w:t>
      </w:r>
      <w:r>
        <w:rPr>
          <w:rStyle w:val="richmediacontentany"/>
          <w:rFonts w:ascii="宋体" w:eastAsia="宋体" w:hAnsi="宋体" w:cs="宋体"/>
          <w:color w:val="000000"/>
          <w:spacing w:val="8"/>
          <w:sz w:val="20"/>
          <w:szCs w:val="20"/>
          <w:lang w:eastAsia="zh-CN"/>
        </w:rPr>
        <w:t>三级寄存器消除亚稳态</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由上图可以看出，当第一个寄存器发生亚稳态后，经过</w:t>
      </w:r>
      <w:r w:rsidR="00454E6C">
        <w:rPr>
          <w:rStyle w:val="richmediacontentany"/>
          <w:rFonts w:ascii="Verdana" w:eastAsia="Verdana" w:hAnsi="Verdana" w:cs="Verdana"/>
          <w:color w:val="000000"/>
          <w:spacing w:val="8"/>
          <w:sz w:val="20"/>
          <w:szCs w:val="20"/>
          <w:lang w:eastAsia="zh-CN"/>
        </w:rPr>
        <w:t>Tmet</w:t>
      </w:r>
      <w:r w:rsidR="00454E6C">
        <w:rPr>
          <w:rStyle w:val="richmediacontentany"/>
          <w:rFonts w:ascii="宋体" w:eastAsia="宋体" w:hAnsi="宋体" w:cs="宋体"/>
          <w:color w:val="000000"/>
          <w:spacing w:val="8"/>
          <w:sz w:val="20"/>
          <w:szCs w:val="20"/>
          <w:lang w:eastAsia="zh-CN"/>
        </w:rPr>
        <w:t>的振荡稳定后，第二级寄存器能采集到一个稳定的值。但是为什么第二级寄存器还是可能会产生亚稳态呢？</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由于振荡时间</w:t>
      </w:r>
      <w:r w:rsidR="00454E6C">
        <w:rPr>
          <w:rStyle w:val="richmediacontentany"/>
          <w:rFonts w:ascii="Verdana" w:eastAsia="Verdana" w:hAnsi="Verdana" w:cs="Verdana"/>
          <w:color w:val="000000"/>
          <w:spacing w:val="8"/>
          <w:sz w:val="20"/>
          <w:szCs w:val="20"/>
          <w:lang w:eastAsia="zh-CN"/>
        </w:rPr>
        <w:t>Tmet</w:t>
      </w:r>
      <w:r w:rsidR="00454E6C">
        <w:rPr>
          <w:rStyle w:val="richmediacontentany"/>
          <w:rFonts w:ascii="宋体" w:eastAsia="宋体" w:hAnsi="宋体" w:cs="宋体"/>
          <w:color w:val="000000"/>
          <w:spacing w:val="8"/>
          <w:sz w:val="20"/>
          <w:szCs w:val="20"/>
          <w:lang w:eastAsia="zh-CN"/>
        </w:rPr>
        <w:t>是受到很多因素影响的，所以</w:t>
      </w:r>
      <w:r w:rsidR="00454E6C">
        <w:rPr>
          <w:rStyle w:val="richmediacontentany"/>
          <w:rFonts w:ascii="Verdana" w:eastAsia="Verdana" w:hAnsi="Verdana" w:cs="Verdana"/>
          <w:color w:val="000000"/>
          <w:spacing w:val="8"/>
          <w:sz w:val="20"/>
          <w:szCs w:val="20"/>
          <w:lang w:eastAsia="zh-CN"/>
        </w:rPr>
        <w:t>Tmet</w:t>
      </w:r>
      <w:r w:rsidR="00454E6C">
        <w:rPr>
          <w:rStyle w:val="richmediacontentany"/>
          <w:rFonts w:ascii="宋体" w:eastAsia="宋体" w:hAnsi="宋体" w:cs="宋体"/>
          <w:color w:val="000000"/>
          <w:spacing w:val="8"/>
          <w:sz w:val="20"/>
          <w:szCs w:val="20"/>
          <w:lang w:eastAsia="zh-CN"/>
        </w:rPr>
        <w:t>时间又长有短，所以当</w:t>
      </w:r>
      <w:r w:rsidR="00454E6C">
        <w:rPr>
          <w:rStyle w:val="richmediacontentany"/>
          <w:rFonts w:ascii="Verdana" w:eastAsia="Verdana" w:hAnsi="Verdana" w:cs="Verdana"/>
          <w:color w:val="000000"/>
          <w:spacing w:val="8"/>
          <w:sz w:val="20"/>
          <w:szCs w:val="20"/>
          <w:lang w:eastAsia="zh-CN"/>
        </w:rPr>
        <w:t>Tmet</w:t>
      </w:r>
      <w:r w:rsidR="00454E6C">
        <w:rPr>
          <w:rStyle w:val="richmediacontentany"/>
          <w:rFonts w:ascii="宋体" w:eastAsia="宋体" w:hAnsi="宋体" w:cs="宋体"/>
          <w:color w:val="000000"/>
          <w:spacing w:val="8"/>
          <w:sz w:val="20"/>
          <w:szCs w:val="20"/>
          <w:lang w:eastAsia="zh-CN"/>
        </w:rPr>
        <w:t>时间长到大于一个采集周期后，那第二级寄存器就会采集到亚稳态。</w:t>
      </w:r>
      <w:r w:rsidR="00454E6C">
        <w:rPr>
          <w:rStyle w:val="richmediacontentany"/>
          <w:rFonts w:ascii="宋体" w:eastAsia="宋体" w:hAnsi="宋体" w:cs="宋体"/>
          <w:color w:val="000000"/>
          <w:spacing w:val="8"/>
          <w:sz w:val="20"/>
          <w:szCs w:val="20"/>
        </w:rPr>
        <w:t>如图</w:t>
      </w:r>
      <w:r w:rsidR="00454E6C">
        <w:rPr>
          <w:rStyle w:val="richmediacontentany"/>
          <w:rFonts w:ascii="Verdana" w:eastAsia="Verdana" w:hAnsi="Verdana" w:cs="Verdana"/>
          <w:color w:val="000000"/>
          <w:spacing w:val="8"/>
          <w:sz w:val="20"/>
          <w:szCs w:val="20"/>
        </w:rPr>
        <w:t>3.8</w:t>
      </w:r>
      <w:r w:rsidR="00454E6C">
        <w:rPr>
          <w:rStyle w:val="richmediacontentany"/>
          <w:rFonts w:ascii="宋体" w:eastAsia="宋体" w:hAnsi="宋体" w:cs="宋体"/>
          <w:color w:val="000000"/>
          <w:spacing w:val="8"/>
          <w:sz w:val="20"/>
          <w:szCs w:val="20"/>
        </w:rPr>
        <w:t>所示。</w:t>
      </w:r>
    </w:p>
    <w:p w:rsidR="00E21EFD" w:rsidRDefault="00454E6C" w:rsidP="00B664B9">
      <w:pPr>
        <w:pStyle w:val="richmediacontentp"/>
        <w:spacing w:line="408" w:lineRule="atLeast"/>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5486400" cy="3508408"/>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64375" name=""/>
                    <pic:cNvPicPr>
                      <a:picLocks noChangeAspect="1"/>
                    </pic:cNvPicPr>
                  </pic:nvPicPr>
                  <pic:blipFill>
                    <a:blip r:embed="rId14"/>
                    <a:stretch>
                      <a:fillRect/>
                    </a:stretch>
                  </pic:blipFill>
                  <pic:spPr>
                    <a:xfrm>
                      <a:off x="0" y="0"/>
                      <a:ext cx="5486400" cy="3508408"/>
                    </a:xfrm>
                    <a:prstGeom prst="rect">
                      <a:avLst/>
                    </a:prstGeom>
                  </pic:spPr>
                </pic:pic>
              </a:graphicData>
            </a:graphic>
          </wp:inline>
        </w:drawing>
      </w:r>
    </w:p>
    <w:p w:rsidR="00E21EFD" w:rsidRDefault="00454E6C" w:rsidP="00216A91">
      <w:pPr>
        <w:pStyle w:val="richmediacontentp"/>
        <w:spacing w:before="150" w:after="150" w:line="408" w:lineRule="atLeast"/>
        <w:jc w:val="center"/>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图</w:t>
      </w:r>
      <w:r>
        <w:rPr>
          <w:rStyle w:val="richmediacontentany"/>
          <w:rFonts w:ascii="Verdana" w:eastAsia="Verdana" w:hAnsi="Verdana" w:cs="Verdana"/>
          <w:color w:val="000000"/>
          <w:spacing w:val="8"/>
          <w:sz w:val="20"/>
          <w:szCs w:val="20"/>
          <w:lang w:eastAsia="zh-CN"/>
        </w:rPr>
        <w:t>3.8</w:t>
      </w:r>
      <w:r w:rsidR="00300941">
        <w:rPr>
          <w:rStyle w:val="richmediacontentany"/>
          <w:rFonts w:ascii="Verdana" w:eastAsia="Verdana" w:hAnsi="Verdana" w:cs="Verdana"/>
          <w:color w:val="000000"/>
          <w:spacing w:val="8"/>
          <w:sz w:val="20"/>
          <w:szCs w:val="20"/>
          <w:lang w:eastAsia="zh-CN"/>
        </w:rPr>
        <w:t xml:space="preserve">  </w:t>
      </w:r>
      <w:r>
        <w:rPr>
          <w:rStyle w:val="richmediacontentany"/>
          <w:rFonts w:ascii="宋体" w:eastAsia="宋体" w:hAnsi="宋体" w:cs="宋体"/>
          <w:color w:val="000000"/>
          <w:spacing w:val="8"/>
          <w:sz w:val="20"/>
          <w:szCs w:val="20"/>
          <w:lang w:eastAsia="zh-CN"/>
        </w:rPr>
        <w:t>二级寄存器亚稳态</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lastRenderedPageBreak/>
        <w:t xml:space="preserve">      </w:t>
      </w:r>
      <w:r w:rsidR="00454E6C">
        <w:rPr>
          <w:rStyle w:val="richmediacontentany"/>
          <w:rFonts w:ascii="宋体" w:eastAsia="宋体" w:hAnsi="宋体" w:cs="宋体"/>
          <w:color w:val="000000"/>
          <w:spacing w:val="8"/>
          <w:sz w:val="20"/>
          <w:szCs w:val="20"/>
          <w:lang w:eastAsia="zh-CN"/>
        </w:rPr>
        <w:t>由上图可知，第二级也是一个亚稳态，所以在这种情况下，亚稳态产生了串扰，从第一级寄存器传到了第二级寄存器，同样也可能从第二级寄存器串扰到第三级寄存器。这样会让设计逻辑判断出错，产生亚稳态传输，可能导致系统死机奔溃。</w:t>
      </w:r>
    </w:p>
    <w:p w:rsidR="00E21EFD" w:rsidRPr="00E75516" w:rsidRDefault="00454E6C" w:rsidP="00216A91">
      <w:pPr>
        <w:pStyle w:val="3"/>
        <w:rPr>
          <w:rStyle w:val="richmediacontentany"/>
          <w:lang w:eastAsia="zh-CN"/>
        </w:rPr>
      </w:pPr>
      <w:r w:rsidRPr="00E75516">
        <w:rPr>
          <w:rStyle w:val="richmediacontentany"/>
          <w:lang w:eastAsia="zh-CN"/>
        </w:rPr>
        <w:t>2.3.3</w:t>
      </w:r>
      <w:r w:rsidR="00300941" w:rsidRPr="00E75516">
        <w:rPr>
          <w:rStyle w:val="richmediacontentany"/>
          <w:lang w:eastAsia="zh-CN"/>
        </w:rPr>
        <w:t xml:space="preserve"> </w:t>
      </w:r>
      <w:r w:rsidRPr="00E75516">
        <w:rPr>
          <w:rStyle w:val="richmediacontentany"/>
          <w:lang w:eastAsia="zh-CN"/>
        </w:rPr>
        <w:t>亚稳态振荡时间</w:t>
      </w:r>
      <w:r w:rsidRPr="00E75516">
        <w:rPr>
          <w:rStyle w:val="richmediacontentany"/>
          <w:lang w:eastAsia="zh-CN"/>
        </w:rPr>
        <w:t>Tmet</w:t>
      </w:r>
    </w:p>
    <w:p w:rsidR="00E21EFD" w:rsidRDefault="00300941"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000000"/>
          <w:spacing w:val="8"/>
          <w:sz w:val="20"/>
          <w:szCs w:val="20"/>
          <w:lang w:eastAsia="zh-CN"/>
        </w:rPr>
        <w:t xml:space="preserve">      </w:t>
      </w:r>
      <w:r w:rsidR="00454E6C">
        <w:rPr>
          <w:rStyle w:val="richmediacontentany"/>
          <w:rFonts w:ascii="宋体" w:eastAsia="宋体" w:hAnsi="宋体" w:cs="宋体"/>
          <w:color w:val="000000"/>
          <w:spacing w:val="8"/>
          <w:sz w:val="20"/>
          <w:szCs w:val="20"/>
          <w:lang w:eastAsia="zh-CN"/>
        </w:rPr>
        <w:t>亚稳态震荡时间</w:t>
      </w:r>
      <w:r w:rsidR="00454E6C">
        <w:rPr>
          <w:rStyle w:val="richmediacontentany"/>
          <w:rFonts w:ascii="Verdana" w:eastAsia="Verdana" w:hAnsi="Verdana" w:cs="Verdana"/>
          <w:color w:val="000000"/>
          <w:spacing w:val="8"/>
          <w:sz w:val="20"/>
          <w:szCs w:val="20"/>
          <w:lang w:eastAsia="zh-CN"/>
        </w:rPr>
        <w:t>Tmet</w:t>
      </w:r>
      <w:r w:rsidR="00454E6C">
        <w:rPr>
          <w:rStyle w:val="richmediacontentany"/>
          <w:rFonts w:ascii="宋体" w:eastAsia="宋体" w:hAnsi="宋体" w:cs="宋体"/>
          <w:color w:val="000000"/>
          <w:spacing w:val="8"/>
          <w:sz w:val="20"/>
          <w:szCs w:val="20"/>
          <w:lang w:eastAsia="zh-CN"/>
        </w:rPr>
        <w:t>关系到后级寄存器的采集稳定问题，</w:t>
      </w:r>
      <w:r w:rsidR="00454E6C">
        <w:rPr>
          <w:rStyle w:val="richmediacontentany"/>
          <w:rFonts w:ascii="Verdana" w:eastAsia="Verdana" w:hAnsi="Verdana" w:cs="Verdana"/>
          <w:color w:val="000000"/>
          <w:spacing w:val="8"/>
          <w:sz w:val="20"/>
          <w:szCs w:val="20"/>
          <w:lang w:eastAsia="zh-CN"/>
        </w:rPr>
        <w:t>Tmet</w:t>
      </w:r>
      <w:r w:rsidR="00454E6C">
        <w:rPr>
          <w:rStyle w:val="richmediacontentany"/>
          <w:rFonts w:ascii="宋体" w:eastAsia="宋体" w:hAnsi="宋体" w:cs="宋体"/>
          <w:color w:val="000000"/>
          <w:spacing w:val="8"/>
          <w:sz w:val="20"/>
          <w:szCs w:val="20"/>
          <w:lang w:eastAsia="zh-CN"/>
        </w:rPr>
        <w:t>影响因素包括：器件的生产</w:t>
      </w:r>
      <w:r w:rsidR="00454E6C" w:rsidRPr="00B664B9">
        <w:rPr>
          <w:rStyle w:val="richmediacontentany"/>
          <w:rFonts w:ascii="宋体" w:eastAsia="宋体" w:hAnsi="宋体" w:cs="宋体"/>
          <w:color w:val="FF0000"/>
          <w:spacing w:val="8"/>
          <w:sz w:val="20"/>
          <w:szCs w:val="20"/>
          <w:lang w:eastAsia="zh-CN"/>
        </w:rPr>
        <w:t>工艺、温度、环境</w:t>
      </w:r>
      <w:r w:rsidR="00454E6C">
        <w:rPr>
          <w:rStyle w:val="richmediacontentany"/>
          <w:rFonts w:ascii="宋体" w:eastAsia="宋体" w:hAnsi="宋体" w:cs="宋体"/>
          <w:color w:val="000000"/>
          <w:spacing w:val="8"/>
          <w:sz w:val="20"/>
          <w:szCs w:val="20"/>
          <w:lang w:eastAsia="zh-CN"/>
        </w:rPr>
        <w:t>以及寄存器采集到亚稳态离稳定态的时刻等。甚至某些特定条件，如干扰、辐射等都会造成</w:t>
      </w:r>
      <w:r w:rsidR="00454E6C">
        <w:rPr>
          <w:rStyle w:val="richmediacontentany"/>
          <w:rFonts w:ascii="Verdana" w:eastAsia="Verdana" w:hAnsi="Verdana" w:cs="Verdana"/>
          <w:color w:val="000000"/>
          <w:spacing w:val="8"/>
          <w:sz w:val="20"/>
          <w:szCs w:val="20"/>
          <w:lang w:eastAsia="zh-CN"/>
        </w:rPr>
        <w:t>Tmet</w:t>
      </w:r>
      <w:r w:rsidR="00454E6C">
        <w:rPr>
          <w:rStyle w:val="richmediacontentany"/>
          <w:rFonts w:ascii="宋体" w:eastAsia="宋体" w:hAnsi="宋体" w:cs="宋体"/>
          <w:color w:val="000000"/>
          <w:spacing w:val="8"/>
          <w:sz w:val="20"/>
          <w:szCs w:val="20"/>
          <w:lang w:eastAsia="zh-CN"/>
        </w:rPr>
        <w:t>增长。</w:t>
      </w:r>
    </w:p>
    <w:p w:rsidR="00E21EFD" w:rsidRDefault="00454E6C" w:rsidP="00216A91">
      <w:pPr>
        <w:pStyle w:val="1"/>
        <w:rPr>
          <w:rFonts w:ascii="Microsoft YaHei UI" w:eastAsia="Microsoft YaHei UI" w:hAnsi="Microsoft YaHei UI" w:cs="Microsoft YaHei UI"/>
          <w:color w:val="333333"/>
          <w:spacing w:val="8"/>
          <w:sz w:val="26"/>
          <w:szCs w:val="26"/>
          <w:lang w:eastAsia="zh-CN"/>
        </w:rPr>
      </w:pPr>
      <w:r>
        <w:rPr>
          <w:rStyle w:val="richmediacontentany"/>
          <w:rFonts w:ascii="Verdana" w:eastAsia="Verdana" w:hAnsi="Verdana" w:cs="Verdana"/>
          <w:color w:val="3DAAD6"/>
          <w:spacing w:val="8"/>
          <w:sz w:val="42"/>
          <w:szCs w:val="42"/>
          <w:lang w:eastAsia="zh-CN"/>
        </w:rPr>
        <w:t>3.</w:t>
      </w:r>
      <w:r w:rsidR="00300941">
        <w:rPr>
          <w:rStyle w:val="richmediacontentany"/>
          <w:rFonts w:ascii="Verdana" w:eastAsia="Verdana" w:hAnsi="Verdana" w:cs="Verdana"/>
          <w:color w:val="3DAAD6"/>
          <w:spacing w:val="8"/>
          <w:sz w:val="42"/>
          <w:szCs w:val="42"/>
          <w:lang w:eastAsia="zh-CN"/>
        </w:rPr>
        <w:t xml:space="preserve"> </w:t>
      </w:r>
      <w:r>
        <w:rPr>
          <w:rStyle w:val="richmediacontentany"/>
          <w:rFonts w:ascii="宋体" w:hAnsi="宋体" w:cs="宋体"/>
          <w:color w:val="3DAAD6"/>
          <w:spacing w:val="8"/>
          <w:sz w:val="42"/>
          <w:szCs w:val="42"/>
          <w:lang w:eastAsia="zh-CN"/>
        </w:rPr>
        <w:t>应用分析</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有亚稳态产生，我们就要对亚稳态进行消除，常用对亚稳态消除有</w:t>
      </w:r>
      <w:r w:rsidR="002B05F3">
        <w:rPr>
          <w:rStyle w:val="richmediacontentany"/>
          <w:rFonts w:ascii="宋体" w:eastAsia="宋体" w:hAnsi="宋体" w:cs="宋体" w:hint="eastAsia"/>
          <w:color w:val="000000"/>
          <w:spacing w:val="8"/>
          <w:sz w:val="20"/>
          <w:szCs w:val="20"/>
          <w:lang w:eastAsia="zh-CN"/>
        </w:rPr>
        <w:t>几</w:t>
      </w:r>
      <w:r>
        <w:rPr>
          <w:rStyle w:val="richmediacontentany"/>
          <w:rFonts w:ascii="宋体" w:eastAsia="宋体" w:hAnsi="宋体" w:cs="宋体"/>
          <w:color w:val="000000"/>
          <w:spacing w:val="8"/>
          <w:sz w:val="20"/>
          <w:szCs w:val="20"/>
          <w:lang w:eastAsia="zh-CN"/>
        </w:rPr>
        <w:t>种方式：</w:t>
      </w:r>
    </w:p>
    <w:p w:rsidR="00E21EFD" w:rsidRPr="00E66EE9" w:rsidRDefault="00454E6C" w:rsidP="00216A91">
      <w:pPr>
        <w:pStyle w:val="richmediacontentp"/>
        <w:spacing w:before="150" w:after="150" w:line="408" w:lineRule="atLeast"/>
        <w:rPr>
          <w:rFonts w:eastAsia="宋体"/>
          <w:color w:val="FF0000"/>
          <w:spacing w:val="8"/>
          <w:sz w:val="26"/>
          <w:szCs w:val="26"/>
          <w:lang w:eastAsia="zh-CN"/>
        </w:rPr>
      </w:pPr>
      <w:r w:rsidRPr="00E66EE9">
        <w:rPr>
          <w:rStyle w:val="richmediacontentany"/>
          <w:rFonts w:eastAsia="宋体"/>
          <w:color w:val="FF0000"/>
          <w:spacing w:val="8"/>
          <w:sz w:val="20"/>
          <w:szCs w:val="20"/>
          <w:lang w:eastAsia="zh-CN"/>
        </w:rPr>
        <w:t>（</w:t>
      </w:r>
      <w:r w:rsidRPr="00E66EE9">
        <w:rPr>
          <w:rStyle w:val="richmediacontentany"/>
          <w:rFonts w:eastAsia="宋体"/>
          <w:color w:val="FF0000"/>
          <w:spacing w:val="8"/>
          <w:sz w:val="20"/>
          <w:szCs w:val="20"/>
          <w:lang w:eastAsia="zh-CN"/>
        </w:rPr>
        <w:t>1</w:t>
      </w:r>
      <w:r w:rsidRPr="00E66EE9">
        <w:rPr>
          <w:rStyle w:val="richmediacontentany"/>
          <w:rFonts w:eastAsia="宋体"/>
          <w:color w:val="FF0000"/>
          <w:spacing w:val="8"/>
          <w:sz w:val="20"/>
          <w:szCs w:val="20"/>
          <w:lang w:eastAsia="zh-CN"/>
        </w:rPr>
        <w:t>）对异步信号进行同步处理；</w:t>
      </w:r>
    </w:p>
    <w:p w:rsidR="00E21EFD" w:rsidRPr="00E66EE9" w:rsidRDefault="00454E6C" w:rsidP="00216A91">
      <w:pPr>
        <w:pStyle w:val="richmediacontentp"/>
        <w:spacing w:before="150" w:after="150" w:line="408" w:lineRule="atLeast"/>
        <w:rPr>
          <w:rFonts w:eastAsia="宋体"/>
          <w:color w:val="FF0000"/>
          <w:spacing w:val="8"/>
          <w:sz w:val="26"/>
          <w:szCs w:val="26"/>
          <w:lang w:eastAsia="zh-CN"/>
        </w:rPr>
      </w:pPr>
      <w:r w:rsidRPr="00E66EE9">
        <w:rPr>
          <w:rStyle w:val="richmediacontentany"/>
          <w:rFonts w:eastAsia="宋体"/>
          <w:color w:val="FF0000"/>
          <w:spacing w:val="8"/>
          <w:sz w:val="20"/>
          <w:szCs w:val="20"/>
          <w:lang w:eastAsia="zh-CN"/>
        </w:rPr>
        <w:t>（</w:t>
      </w:r>
      <w:r w:rsidRPr="00E66EE9">
        <w:rPr>
          <w:rStyle w:val="richmediacontentany"/>
          <w:rFonts w:eastAsia="宋体"/>
          <w:color w:val="FF0000"/>
          <w:spacing w:val="8"/>
          <w:sz w:val="20"/>
          <w:szCs w:val="20"/>
          <w:lang w:eastAsia="zh-CN"/>
        </w:rPr>
        <w:t>2</w:t>
      </w:r>
      <w:r w:rsidRPr="00E66EE9">
        <w:rPr>
          <w:rStyle w:val="richmediacontentany"/>
          <w:rFonts w:eastAsia="宋体"/>
          <w:color w:val="FF0000"/>
          <w:spacing w:val="8"/>
          <w:sz w:val="20"/>
          <w:szCs w:val="20"/>
          <w:lang w:eastAsia="zh-CN"/>
        </w:rPr>
        <w:t>）采用</w:t>
      </w:r>
      <w:r w:rsidRPr="00E66EE9">
        <w:rPr>
          <w:rStyle w:val="richmediacontentany"/>
          <w:rFonts w:eastAsia="宋体"/>
          <w:color w:val="FF0000"/>
          <w:spacing w:val="8"/>
          <w:sz w:val="20"/>
          <w:szCs w:val="20"/>
          <w:lang w:eastAsia="zh-CN"/>
        </w:rPr>
        <w:t>FIFO</w:t>
      </w:r>
      <w:r w:rsidRPr="00E66EE9">
        <w:rPr>
          <w:rStyle w:val="richmediacontentany"/>
          <w:rFonts w:eastAsia="宋体"/>
          <w:color w:val="FF0000"/>
          <w:spacing w:val="8"/>
          <w:sz w:val="20"/>
          <w:szCs w:val="20"/>
          <w:lang w:eastAsia="zh-CN"/>
        </w:rPr>
        <w:t>对跨时钟域数据通信进行缓冲设计；</w:t>
      </w:r>
    </w:p>
    <w:p w:rsidR="00E21EFD" w:rsidRPr="00E66EE9" w:rsidRDefault="00454E6C" w:rsidP="00216A91">
      <w:pPr>
        <w:pStyle w:val="richmediacontentp"/>
        <w:spacing w:before="150" w:after="150" w:line="408" w:lineRule="atLeast"/>
        <w:rPr>
          <w:rStyle w:val="richmediacontentany"/>
          <w:rFonts w:eastAsia="宋体"/>
          <w:color w:val="FF0000"/>
          <w:spacing w:val="8"/>
          <w:sz w:val="20"/>
          <w:szCs w:val="20"/>
          <w:lang w:eastAsia="zh-CN"/>
        </w:rPr>
      </w:pPr>
      <w:r w:rsidRPr="00E66EE9">
        <w:rPr>
          <w:rStyle w:val="richmediacontentany"/>
          <w:rFonts w:eastAsia="宋体"/>
          <w:color w:val="FF0000"/>
          <w:spacing w:val="8"/>
          <w:sz w:val="20"/>
          <w:szCs w:val="20"/>
          <w:lang w:eastAsia="zh-CN"/>
        </w:rPr>
        <w:t>（</w:t>
      </w:r>
      <w:r w:rsidRPr="00E66EE9">
        <w:rPr>
          <w:rStyle w:val="richmediacontentany"/>
          <w:rFonts w:eastAsia="宋体"/>
          <w:color w:val="FF0000"/>
          <w:spacing w:val="8"/>
          <w:sz w:val="20"/>
          <w:szCs w:val="20"/>
          <w:lang w:eastAsia="zh-CN"/>
        </w:rPr>
        <w:t>3</w:t>
      </w:r>
      <w:r w:rsidR="005003AD" w:rsidRPr="00E66EE9">
        <w:rPr>
          <w:rStyle w:val="richmediacontentany"/>
          <w:rFonts w:eastAsia="宋体"/>
          <w:color w:val="FF0000"/>
          <w:spacing w:val="8"/>
          <w:sz w:val="20"/>
          <w:szCs w:val="20"/>
          <w:lang w:eastAsia="zh-CN"/>
        </w:rPr>
        <w:t>）对复位电路采用异步复位、同步释放方式处理</w:t>
      </w:r>
      <w:r w:rsidR="005003AD" w:rsidRPr="00E66EE9">
        <w:rPr>
          <w:rStyle w:val="richmediacontentany"/>
          <w:rFonts w:eastAsia="宋体" w:hint="eastAsia"/>
          <w:color w:val="FF0000"/>
          <w:spacing w:val="8"/>
          <w:sz w:val="20"/>
          <w:szCs w:val="20"/>
          <w:lang w:eastAsia="zh-CN"/>
        </w:rPr>
        <w:t>；</w:t>
      </w:r>
    </w:p>
    <w:p w:rsidR="005003AD" w:rsidRPr="00E66EE9" w:rsidRDefault="005003AD" w:rsidP="005003AD">
      <w:pPr>
        <w:pStyle w:val="richmediacontentp"/>
        <w:spacing w:before="150" w:after="150" w:line="408" w:lineRule="atLeast"/>
        <w:rPr>
          <w:rStyle w:val="richmediacontentany"/>
          <w:rFonts w:eastAsia="宋体"/>
          <w:color w:val="FF0000"/>
          <w:spacing w:val="8"/>
          <w:sz w:val="20"/>
          <w:szCs w:val="20"/>
          <w:lang w:eastAsia="zh-CN"/>
        </w:rPr>
      </w:pPr>
      <w:r w:rsidRPr="00E66EE9">
        <w:rPr>
          <w:rStyle w:val="richmediacontentany"/>
          <w:rFonts w:eastAsia="宋体"/>
          <w:color w:val="FF0000"/>
          <w:spacing w:val="8"/>
          <w:sz w:val="20"/>
          <w:szCs w:val="20"/>
          <w:lang w:eastAsia="zh-CN"/>
        </w:rPr>
        <w:t>（</w:t>
      </w:r>
      <w:r w:rsidRPr="00E66EE9">
        <w:rPr>
          <w:rStyle w:val="richmediacontentany"/>
          <w:rFonts w:eastAsia="宋体"/>
          <w:color w:val="FF0000"/>
          <w:spacing w:val="8"/>
          <w:sz w:val="20"/>
          <w:szCs w:val="20"/>
          <w:lang w:eastAsia="zh-CN"/>
        </w:rPr>
        <w:t>4</w:t>
      </w:r>
      <w:r w:rsidRPr="00E66EE9">
        <w:rPr>
          <w:rStyle w:val="richmediacontentany"/>
          <w:rFonts w:eastAsia="宋体"/>
          <w:color w:val="FF0000"/>
          <w:spacing w:val="8"/>
          <w:sz w:val="20"/>
          <w:szCs w:val="20"/>
          <w:lang w:eastAsia="zh-CN"/>
        </w:rPr>
        <w:t>）降低系统时钟频率</w:t>
      </w:r>
      <w:r w:rsidRPr="00E66EE9">
        <w:rPr>
          <w:rStyle w:val="richmediacontentany"/>
          <w:rFonts w:eastAsia="宋体" w:hint="eastAsia"/>
          <w:color w:val="FF0000"/>
          <w:spacing w:val="8"/>
          <w:sz w:val="20"/>
          <w:szCs w:val="20"/>
          <w:lang w:eastAsia="zh-CN"/>
        </w:rPr>
        <w:t>；</w:t>
      </w:r>
    </w:p>
    <w:p w:rsidR="005003AD" w:rsidRPr="00E66EE9" w:rsidRDefault="005003AD" w:rsidP="005003AD">
      <w:pPr>
        <w:pStyle w:val="richmediacontentp"/>
        <w:spacing w:before="150" w:after="150" w:line="408" w:lineRule="atLeast"/>
        <w:rPr>
          <w:rStyle w:val="richmediacontentany"/>
          <w:rFonts w:eastAsia="宋体"/>
          <w:color w:val="FF0000"/>
          <w:spacing w:val="8"/>
          <w:sz w:val="20"/>
          <w:szCs w:val="20"/>
          <w:lang w:eastAsia="zh-CN"/>
        </w:rPr>
      </w:pPr>
      <w:r w:rsidRPr="00E66EE9">
        <w:rPr>
          <w:rStyle w:val="richmediacontentany"/>
          <w:rFonts w:eastAsia="宋体"/>
          <w:color w:val="FF0000"/>
          <w:spacing w:val="8"/>
          <w:sz w:val="20"/>
          <w:szCs w:val="20"/>
          <w:lang w:eastAsia="zh-CN"/>
        </w:rPr>
        <w:t>（</w:t>
      </w:r>
      <w:r w:rsidRPr="00E66EE9">
        <w:rPr>
          <w:rStyle w:val="richmediacontentany"/>
          <w:rFonts w:eastAsia="宋体"/>
          <w:color w:val="FF0000"/>
          <w:spacing w:val="8"/>
          <w:sz w:val="20"/>
          <w:szCs w:val="20"/>
          <w:lang w:eastAsia="zh-CN"/>
        </w:rPr>
        <w:t>5</w:t>
      </w:r>
      <w:r w:rsidRPr="00E66EE9">
        <w:rPr>
          <w:rStyle w:val="richmediacontentany"/>
          <w:rFonts w:eastAsia="宋体"/>
          <w:color w:val="FF0000"/>
          <w:spacing w:val="8"/>
          <w:sz w:val="20"/>
          <w:szCs w:val="20"/>
          <w:lang w:eastAsia="zh-CN"/>
        </w:rPr>
        <w:t>）用反应更快的</w:t>
      </w:r>
      <w:r w:rsidRPr="00E66EE9">
        <w:rPr>
          <w:rStyle w:val="richmediacontentany"/>
          <w:rFonts w:eastAsia="宋体"/>
          <w:color w:val="FF0000"/>
          <w:spacing w:val="8"/>
          <w:sz w:val="20"/>
          <w:szCs w:val="20"/>
          <w:lang w:eastAsia="zh-CN"/>
        </w:rPr>
        <w:t>FF</w:t>
      </w:r>
      <w:r w:rsidRPr="00E66EE9">
        <w:rPr>
          <w:rStyle w:val="richmediacontentany"/>
          <w:rFonts w:eastAsia="宋体" w:hint="eastAsia"/>
          <w:color w:val="FF0000"/>
          <w:spacing w:val="8"/>
          <w:sz w:val="20"/>
          <w:szCs w:val="20"/>
          <w:lang w:eastAsia="zh-CN"/>
        </w:rPr>
        <w:t>；</w:t>
      </w:r>
    </w:p>
    <w:p w:rsidR="005003AD" w:rsidRPr="00E66EE9" w:rsidRDefault="005003AD" w:rsidP="005003AD">
      <w:pPr>
        <w:pStyle w:val="richmediacontentp"/>
        <w:spacing w:before="150" w:after="150" w:line="408" w:lineRule="atLeast"/>
        <w:rPr>
          <w:rStyle w:val="richmediacontentany"/>
          <w:rFonts w:eastAsia="宋体"/>
          <w:color w:val="FF0000"/>
          <w:spacing w:val="8"/>
          <w:sz w:val="20"/>
          <w:szCs w:val="20"/>
          <w:lang w:eastAsia="zh-CN"/>
        </w:rPr>
      </w:pPr>
      <w:r w:rsidRPr="00E66EE9">
        <w:rPr>
          <w:rStyle w:val="richmediacontentany"/>
          <w:rFonts w:eastAsia="宋体"/>
          <w:color w:val="FF0000"/>
          <w:spacing w:val="8"/>
          <w:sz w:val="20"/>
          <w:szCs w:val="20"/>
          <w:lang w:eastAsia="zh-CN"/>
        </w:rPr>
        <w:t>（</w:t>
      </w:r>
      <w:r w:rsidRPr="00E66EE9">
        <w:rPr>
          <w:rStyle w:val="richmediacontentany"/>
          <w:rFonts w:eastAsia="宋体"/>
          <w:color w:val="FF0000"/>
          <w:spacing w:val="8"/>
          <w:sz w:val="20"/>
          <w:szCs w:val="20"/>
          <w:lang w:eastAsia="zh-CN"/>
        </w:rPr>
        <w:t>6</w:t>
      </w:r>
      <w:r w:rsidRPr="00E66EE9">
        <w:rPr>
          <w:rStyle w:val="richmediacontentany"/>
          <w:rFonts w:eastAsia="宋体"/>
          <w:color w:val="FF0000"/>
          <w:spacing w:val="8"/>
          <w:sz w:val="20"/>
          <w:szCs w:val="20"/>
          <w:lang w:eastAsia="zh-CN"/>
        </w:rPr>
        <w:t>）改善时钟质量，用边沿变化快速的时钟信号</w:t>
      </w:r>
      <w:r w:rsidRPr="00E66EE9">
        <w:rPr>
          <w:rStyle w:val="richmediacontentany"/>
          <w:rFonts w:eastAsia="宋体" w:hint="eastAsia"/>
          <w:color w:val="FF0000"/>
          <w:spacing w:val="8"/>
          <w:sz w:val="20"/>
          <w:szCs w:val="20"/>
          <w:lang w:eastAsia="zh-CN"/>
        </w:rPr>
        <w:t>；</w:t>
      </w:r>
    </w:p>
    <w:p w:rsidR="005003AD" w:rsidRPr="005003AD" w:rsidRDefault="005003AD"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p>
    <w:p w:rsidR="00E21EFD" w:rsidRPr="00E75516" w:rsidRDefault="00B664B9" w:rsidP="00216A91">
      <w:pPr>
        <w:pStyle w:val="2"/>
        <w:rPr>
          <w:rStyle w:val="richmediacontentany"/>
          <w:lang w:eastAsia="zh-CN"/>
        </w:rPr>
      </w:pPr>
      <w:r w:rsidRPr="00E75516">
        <w:rPr>
          <w:rStyle w:val="richmediacontentany"/>
          <w:lang w:eastAsia="zh-CN"/>
        </w:rPr>
        <w:t>3.1</w:t>
      </w:r>
      <w:r w:rsidR="00300941" w:rsidRPr="00E75516">
        <w:rPr>
          <w:rStyle w:val="richmediacontentany"/>
          <w:lang w:eastAsia="zh-CN"/>
        </w:rPr>
        <w:t xml:space="preserve"> </w:t>
      </w:r>
      <w:r w:rsidR="00454E6C" w:rsidRPr="00E75516">
        <w:rPr>
          <w:rStyle w:val="richmediacontentany"/>
          <w:lang w:eastAsia="zh-CN"/>
        </w:rPr>
        <w:t>对异步信号进行同步提取边沿</w:t>
      </w:r>
      <w:r w:rsidR="00E02F7B" w:rsidRPr="00E75516">
        <w:rPr>
          <w:rStyle w:val="richmediacontentany"/>
          <w:rFonts w:hint="eastAsia"/>
          <w:lang w:eastAsia="zh-CN"/>
        </w:rPr>
        <w:t>（边沿检测）</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在异步通信或者跨时钟域通信过程中，最常用的就是</w:t>
      </w:r>
      <w:r>
        <w:rPr>
          <w:rStyle w:val="richmediacontentany"/>
          <w:rFonts w:ascii="宋体" w:eastAsia="宋体" w:hAnsi="宋体" w:cs="宋体"/>
          <w:color w:val="FF0000"/>
          <w:spacing w:val="8"/>
          <w:sz w:val="20"/>
          <w:szCs w:val="20"/>
          <w:lang w:eastAsia="zh-CN"/>
        </w:rPr>
        <w:t>对异步信号进行同步提取边沿处理</w:t>
      </w:r>
      <w:r>
        <w:rPr>
          <w:rStyle w:val="richmediacontentany"/>
          <w:rFonts w:ascii="宋体" w:eastAsia="宋体" w:hAnsi="宋体" w:cs="宋体"/>
          <w:color w:val="000000"/>
          <w:spacing w:val="8"/>
          <w:sz w:val="20"/>
          <w:szCs w:val="20"/>
          <w:lang w:eastAsia="zh-CN"/>
        </w:rPr>
        <w:t>。对一个异步信号进行提取上升沿通常采用程序清单</w:t>
      </w:r>
      <w:r w:rsidR="00300941">
        <w:rPr>
          <w:rStyle w:val="richmediacontentany"/>
          <w:rFonts w:ascii="Verdana" w:eastAsia="Verdana" w:hAnsi="Verdana" w:cs="Verdana"/>
          <w:color w:val="000000"/>
          <w:spacing w:val="8"/>
          <w:sz w:val="20"/>
          <w:szCs w:val="20"/>
          <w:lang w:eastAsia="zh-CN"/>
        </w:rPr>
        <w:t xml:space="preserve"> </w:t>
      </w:r>
      <w:r>
        <w:rPr>
          <w:rStyle w:val="richmediacontentany"/>
          <w:rFonts w:ascii="Verdana" w:eastAsia="Verdana" w:hAnsi="Verdana" w:cs="Verdana"/>
          <w:color w:val="000000"/>
          <w:spacing w:val="8"/>
          <w:sz w:val="20"/>
          <w:szCs w:val="20"/>
          <w:lang w:eastAsia="zh-CN"/>
        </w:rPr>
        <w:t>4.1</w:t>
      </w:r>
      <w:r>
        <w:rPr>
          <w:rStyle w:val="richmediacontentany"/>
          <w:rFonts w:ascii="宋体" w:eastAsia="宋体" w:hAnsi="宋体" w:cs="宋体"/>
          <w:color w:val="000000"/>
          <w:spacing w:val="8"/>
          <w:sz w:val="20"/>
          <w:szCs w:val="20"/>
          <w:lang w:eastAsia="zh-CN"/>
        </w:rPr>
        <w:t>所示。</w:t>
      </w:r>
    </w:p>
    <w:p w:rsidR="00B664B9" w:rsidRPr="00B664B9" w:rsidRDefault="00B664B9" w:rsidP="00B664B9">
      <w:pPr>
        <w:shd w:val="clear" w:color="auto" w:fill="3F3F3F"/>
        <w:rPr>
          <w:rFonts w:ascii="Consolas" w:eastAsia="宋体" w:hAnsi="Consolas" w:cs="宋体"/>
          <w:color w:val="7F9F7F"/>
          <w:sz w:val="22"/>
          <w:szCs w:val="22"/>
          <w:lang w:eastAsia="zh-CN"/>
        </w:rPr>
      </w:pPr>
      <w:r w:rsidRPr="00B664B9">
        <w:rPr>
          <w:rFonts w:ascii="Consolas" w:eastAsia="宋体" w:hAnsi="Consolas" w:cs="宋体"/>
          <w:color w:val="7F9F7F"/>
          <w:sz w:val="22"/>
          <w:szCs w:val="22"/>
          <w:lang w:eastAsia="zh-CN"/>
        </w:rPr>
        <w:t xml:space="preserve">// </w:t>
      </w:r>
      <w:r w:rsidRPr="00B664B9">
        <w:rPr>
          <w:rFonts w:ascii="Consolas" w:eastAsia="宋体" w:hAnsi="Consolas" w:cs="宋体"/>
          <w:color w:val="7F9F7F"/>
          <w:sz w:val="22"/>
          <w:szCs w:val="22"/>
          <w:lang w:eastAsia="zh-CN"/>
        </w:rPr>
        <w:t>程序清单</w:t>
      </w:r>
      <w:r w:rsidRPr="00B664B9">
        <w:rPr>
          <w:rFonts w:ascii="Consolas" w:eastAsia="宋体" w:hAnsi="Consolas" w:cs="宋体"/>
          <w:color w:val="7F9F7F"/>
          <w:sz w:val="22"/>
          <w:szCs w:val="22"/>
          <w:lang w:eastAsia="zh-CN"/>
        </w:rPr>
        <w:t xml:space="preserve"> 4.1 </w:t>
      </w:r>
      <w:r w:rsidR="00CF0F7A">
        <w:rPr>
          <w:rFonts w:ascii="Consolas" w:eastAsia="宋体" w:hAnsi="Consolas" w:cs="宋体"/>
          <w:color w:val="7F9F7F"/>
          <w:sz w:val="22"/>
          <w:szCs w:val="22"/>
          <w:lang w:eastAsia="zh-CN"/>
        </w:rPr>
        <w:t>双极寄存器</w:t>
      </w:r>
      <w:r w:rsidRPr="00B664B9">
        <w:rPr>
          <w:rFonts w:ascii="Consolas" w:eastAsia="宋体" w:hAnsi="Consolas" w:cs="宋体"/>
          <w:color w:val="7F9F7F"/>
          <w:sz w:val="22"/>
          <w:szCs w:val="22"/>
          <w:lang w:eastAsia="zh-CN"/>
        </w:rPr>
        <w:t>边沿</w:t>
      </w:r>
      <w:r w:rsidR="00CF0F7A">
        <w:rPr>
          <w:rFonts w:ascii="Consolas" w:eastAsia="宋体" w:hAnsi="Consolas" w:cs="宋体" w:hint="eastAsia"/>
          <w:color w:val="7F9F7F"/>
          <w:sz w:val="22"/>
          <w:szCs w:val="22"/>
          <w:lang w:eastAsia="zh-CN"/>
        </w:rPr>
        <w:t>检测</w:t>
      </w:r>
      <w:r w:rsidR="00B005EC">
        <w:rPr>
          <w:rFonts w:ascii="Consolas" w:eastAsia="宋体" w:hAnsi="Consolas" w:cs="宋体" w:hint="eastAsia"/>
          <w:color w:val="7F9F7F"/>
          <w:sz w:val="22"/>
          <w:szCs w:val="22"/>
          <w:lang w:eastAsia="zh-CN"/>
        </w:rPr>
        <w:t>（上升沿）</w:t>
      </w:r>
    </w:p>
    <w:p w:rsidR="00B664B9" w:rsidRPr="00B664B9" w:rsidRDefault="00B664B9" w:rsidP="00B664B9">
      <w:pPr>
        <w:shd w:val="clear" w:color="auto" w:fill="3F3F3F"/>
        <w:rPr>
          <w:rFonts w:ascii="Consolas" w:eastAsia="宋体" w:hAnsi="Consolas" w:cs="宋体"/>
          <w:color w:val="DCDCCC"/>
          <w:sz w:val="22"/>
          <w:szCs w:val="22"/>
          <w:lang w:eastAsia="zh-CN"/>
        </w:rPr>
      </w:pPr>
      <w:r w:rsidRPr="00B664B9">
        <w:rPr>
          <w:rFonts w:ascii="Consolas" w:eastAsia="宋体" w:hAnsi="Consolas" w:cs="宋体"/>
          <w:color w:val="DFC47D"/>
          <w:sz w:val="22"/>
          <w:szCs w:val="22"/>
          <w:lang w:eastAsia="zh-CN"/>
        </w:rPr>
        <w:t>input</w:t>
      </w:r>
      <w:r w:rsidRPr="00B664B9">
        <w:rPr>
          <w:rFonts w:ascii="Consolas" w:eastAsia="宋体" w:hAnsi="Consolas" w:cs="宋体"/>
          <w:color w:val="DCDCCC"/>
          <w:sz w:val="22"/>
          <w:szCs w:val="22"/>
          <w:lang w:eastAsia="zh-CN"/>
        </w:rPr>
        <w:t xml:space="preserve">      sig_nsyn     </w:t>
      </w:r>
      <w:r w:rsidRPr="00B664B9">
        <w:rPr>
          <w:rFonts w:ascii="Consolas" w:eastAsia="宋体" w:hAnsi="Consolas" w:cs="宋体"/>
          <w:color w:val="9F9D6D"/>
          <w:sz w:val="22"/>
          <w:szCs w:val="22"/>
          <w:lang w:eastAsia="zh-CN"/>
        </w:rPr>
        <w:t>;</w:t>
      </w:r>
    </w:p>
    <w:p w:rsidR="00B664B9" w:rsidRPr="00B664B9" w:rsidRDefault="00B664B9" w:rsidP="00B664B9">
      <w:pPr>
        <w:shd w:val="clear" w:color="auto" w:fill="3F3F3F"/>
        <w:rPr>
          <w:rFonts w:ascii="Consolas" w:eastAsia="宋体" w:hAnsi="Consolas" w:cs="宋体"/>
          <w:color w:val="DCDCCC"/>
          <w:sz w:val="22"/>
          <w:szCs w:val="22"/>
          <w:lang w:eastAsia="zh-CN"/>
        </w:rPr>
      </w:pPr>
      <w:r w:rsidRPr="00B664B9">
        <w:rPr>
          <w:rFonts w:ascii="Consolas" w:eastAsia="宋体" w:hAnsi="Consolas" w:cs="宋体"/>
          <w:color w:val="DFC47D"/>
          <w:sz w:val="22"/>
          <w:szCs w:val="22"/>
          <w:lang w:eastAsia="zh-CN"/>
        </w:rPr>
        <w:t>wire</w:t>
      </w:r>
      <w:r w:rsidRPr="00B664B9">
        <w:rPr>
          <w:rFonts w:ascii="Consolas" w:eastAsia="宋体" w:hAnsi="Consolas" w:cs="宋体"/>
          <w:color w:val="DCDCCC"/>
          <w:sz w:val="22"/>
          <w:szCs w:val="22"/>
          <w:lang w:eastAsia="zh-CN"/>
        </w:rPr>
        <w:t xml:space="preserve">       sig_nsyn_p   </w:t>
      </w:r>
      <w:r w:rsidRPr="00B664B9">
        <w:rPr>
          <w:rFonts w:ascii="Consolas" w:eastAsia="宋体" w:hAnsi="Consolas" w:cs="宋体"/>
          <w:color w:val="9F9D6D"/>
          <w:sz w:val="22"/>
          <w:szCs w:val="22"/>
          <w:lang w:eastAsia="zh-CN"/>
        </w:rPr>
        <w:t>;</w:t>
      </w:r>
    </w:p>
    <w:p w:rsidR="00B664B9" w:rsidRPr="00B664B9" w:rsidRDefault="00B664B9" w:rsidP="00B664B9">
      <w:pPr>
        <w:shd w:val="clear" w:color="auto" w:fill="3F3F3F"/>
        <w:rPr>
          <w:rFonts w:ascii="Consolas" w:eastAsia="宋体" w:hAnsi="Consolas" w:cs="宋体"/>
          <w:color w:val="DCDCCC"/>
          <w:sz w:val="22"/>
          <w:szCs w:val="22"/>
          <w:lang w:eastAsia="zh-CN"/>
        </w:rPr>
      </w:pPr>
      <w:r w:rsidRPr="00B664B9">
        <w:rPr>
          <w:rFonts w:ascii="Consolas" w:eastAsia="宋体" w:hAnsi="Consolas" w:cs="宋体"/>
          <w:color w:val="DFC47D"/>
          <w:sz w:val="22"/>
          <w:szCs w:val="22"/>
          <w:lang w:eastAsia="zh-CN"/>
        </w:rPr>
        <w:t>reg</w:t>
      </w:r>
      <w:r w:rsidRPr="00B664B9">
        <w:rPr>
          <w:rFonts w:ascii="Consolas" w:eastAsia="宋体" w:hAnsi="Consolas" w:cs="宋体"/>
          <w:color w:val="DCDCCC"/>
          <w:sz w:val="22"/>
          <w:szCs w:val="22"/>
          <w:lang w:eastAsia="zh-CN"/>
        </w:rPr>
        <w:t xml:space="preserve"> </w:t>
      </w:r>
      <w:r w:rsidRPr="00B664B9">
        <w:rPr>
          <w:rFonts w:ascii="Consolas" w:eastAsia="宋体" w:hAnsi="Consolas" w:cs="宋体"/>
          <w:color w:val="9F9D6D"/>
          <w:sz w:val="22"/>
          <w:szCs w:val="22"/>
          <w:lang w:eastAsia="zh-CN"/>
        </w:rPr>
        <w:t>[</w:t>
      </w:r>
      <w:r w:rsidRPr="00B664B9">
        <w:rPr>
          <w:rFonts w:ascii="Consolas" w:eastAsia="宋体" w:hAnsi="Consolas" w:cs="宋体"/>
          <w:color w:val="8CD0D3"/>
          <w:sz w:val="22"/>
          <w:szCs w:val="22"/>
          <w:lang w:eastAsia="zh-CN"/>
        </w:rPr>
        <w:t>1</w:t>
      </w:r>
      <w:r w:rsidRPr="00B664B9">
        <w:rPr>
          <w:rFonts w:ascii="Consolas" w:eastAsia="宋体" w:hAnsi="Consolas" w:cs="宋体"/>
          <w:color w:val="9F9D6D"/>
          <w:sz w:val="22"/>
          <w:szCs w:val="22"/>
          <w:lang w:eastAsia="zh-CN"/>
        </w:rPr>
        <w:t>:</w:t>
      </w:r>
      <w:r w:rsidRPr="00B664B9">
        <w:rPr>
          <w:rFonts w:ascii="Consolas" w:eastAsia="宋体" w:hAnsi="Consolas" w:cs="宋体"/>
          <w:color w:val="8CD0D3"/>
          <w:sz w:val="22"/>
          <w:szCs w:val="22"/>
          <w:lang w:eastAsia="zh-CN"/>
        </w:rPr>
        <w:t>0</w:t>
      </w:r>
      <w:r w:rsidRPr="00B664B9">
        <w:rPr>
          <w:rFonts w:ascii="Consolas" w:eastAsia="宋体" w:hAnsi="Consolas" w:cs="宋体"/>
          <w:color w:val="9F9D6D"/>
          <w:sz w:val="22"/>
          <w:szCs w:val="22"/>
          <w:lang w:eastAsia="zh-CN"/>
        </w:rPr>
        <w:t>]</w:t>
      </w:r>
      <w:r w:rsidRPr="00B664B9">
        <w:rPr>
          <w:rFonts w:ascii="Consolas" w:eastAsia="宋体" w:hAnsi="Consolas" w:cs="宋体"/>
          <w:color w:val="DCDCCC"/>
          <w:sz w:val="22"/>
          <w:szCs w:val="22"/>
          <w:lang w:eastAsia="zh-CN"/>
        </w:rPr>
        <w:t xml:space="preserve">  sig_nsyn_r   </w:t>
      </w:r>
      <w:r w:rsidRPr="00B664B9">
        <w:rPr>
          <w:rFonts w:ascii="Consolas" w:eastAsia="宋体" w:hAnsi="Consolas" w:cs="宋体"/>
          <w:color w:val="9F9D6D"/>
          <w:sz w:val="22"/>
          <w:szCs w:val="22"/>
          <w:lang w:eastAsia="zh-CN"/>
        </w:rPr>
        <w:t>;</w:t>
      </w:r>
    </w:p>
    <w:p w:rsidR="00B664B9" w:rsidRPr="00B664B9" w:rsidRDefault="00B664B9" w:rsidP="00B664B9">
      <w:pPr>
        <w:shd w:val="clear" w:color="auto" w:fill="3F3F3F"/>
        <w:rPr>
          <w:rFonts w:ascii="Consolas" w:eastAsia="宋体" w:hAnsi="Consolas" w:cs="宋体"/>
          <w:color w:val="DCDCCC"/>
          <w:sz w:val="22"/>
          <w:szCs w:val="22"/>
          <w:lang w:eastAsia="zh-CN"/>
        </w:rPr>
      </w:pPr>
      <w:r w:rsidRPr="00B664B9">
        <w:rPr>
          <w:rFonts w:ascii="Consolas" w:eastAsia="宋体" w:hAnsi="Consolas" w:cs="宋体"/>
          <w:color w:val="DFC47D"/>
          <w:sz w:val="22"/>
          <w:szCs w:val="22"/>
          <w:lang w:eastAsia="zh-CN"/>
        </w:rPr>
        <w:t>always</w:t>
      </w:r>
      <w:r w:rsidRPr="00B664B9">
        <w:rPr>
          <w:rFonts w:ascii="Consolas" w:eastAsia="宋体" w:hAnsi="Consolas" w:cs="宋体"/>
          <w:color w:val="DCDCCC"/>
          <w:sz w:val="22"/>
          <w:szCs w:val="22"/>
          <w:lang w:eastAsia="zh-CN"/>
        </w:rPr>
        <w:t xml:space="preserve"> </w:t>
      </w:r>
      <w:r w:rsidRPr="00B664B9">
        <w:rPr>
          <w:rFonts w:ascii="Consolas" w:eastAsia="宋体" w:hAnsi="Consolas" w:cs="宋体"/>
          <w:color w:val="9F9D6D"/>
          <w:sz w:val="22"/>
          <w:szCs w:val="22"/>
          <w:lang w:eastAsia="zh-CN"/>
        </w:rPr>
        <w:t>@(</w:t>
      </w:r>
      <w:r w:rsidRPr="00B664B9">
        <w:rPr>
          <w:rFonts w:ascii="Consolas" w:eastAsia="宋体" w:hAnsi="Consolas" w:cs="宋体"/>
          <w:color w:val="DFC47D"/>
          <w:sz w:val="22"/>
          <w:szCs w:val="22"/>
          <w:lang w:eastAsia="zh-CN"/>
        </w:rPr>
        <w:t>posedge</w:t>
      </w:r>
      <w:r w:rsidRPr="00B664B9">
        <w:rPr>
          <w:rFonts w:ascii="Consolas" w:eastAsia="宋体" w:hAnsi="Consolas" w:cs="宋体"/>
          <w:color w:val="DCDCCC"/>
          <w:sz w:val="22"/>
          <w:szCs w:val="22"/>
          <w:lang w:eastAsia="zh-CN"/>
        </w:rPr>
        <w:t xml:space="preserve"> clk </w:t>
      </w:r>
      <w:r w:rsidRPr="00B664B9">
        <w:rPr>
          <w:rFonts w:ascii="Consolas" w:eastAsia="宋体" w:hAnsi="Consolas" w:cs="宋体"/>
          <w:color w:val="DFC47D"/>
          <w:sz w:val="22"/>
          <w:szCs w:val="22"/>
          <w:lang w:eastAsia="zh-CN"/>
        </w:rPr>
        <w:t>or</w:t>
      </w:r>
      <w:r w:rsidRPr="00B664B9">
        <w:rPr>
          <w:rFonts w:ascii="Consolas" w:eastAsia="宋体" w:hAnsi="Consolas" w:cs="宋体"/>
          <w:color w:val="DCDCCC"/>
          <w:sz w:val="22"/>
          <w:szCs w:val="22"/>
          <w:lang w:eastAsia="zh-CN"/>
        </w:rPr>
        <w:t xml:space="preserve"> </w:t>
      </w:r>
      <w:r w:rsidRPr="00B664B9">
        <w:rPr>
          <w:rFonts w:ascii="Consolas" w:eastAsia="宋体" w:hAnsi="Consolas" w:cs="宋体"/>
          <w:color w:val="DFC47D"/>
          <w:sz w:val="22"/>
          <w:szCs w:val="22"/>
          <w:lang w:eastAsia="zh-CN"/>
        </w:rPr>
        <w:t>negedge</w:t>
      </w:r>
      <w:r w:rsidRPr="00B664B9">
        <w:rPr>
          <w:rFonts w:ascii="Consolas" w:eastAsia="宋体" w:hAnsi="Consolas" w:cs="宋体"/>
          <w:color w:val="DCDCCC"/>
          <w:sz w:val="22"/>
          <w:szCs w:val="22"/>
          <w:lang w:eastAsia="zh-CN"/>
        </w:rPr>
        <w:t xml:space="preserve"> rst_n</w:t>
      </w:r>
      <w:r w:rsidRPr="00B664B9">
        <w:rPr>
          <w:rFonts w:ascii="Consolas" w:eastAsia="宋体" w:hAnsi="Consolas" w:cs="宋体"/>
          <w:color w:val="9F9D6D"/>
          <w:sz w:val="22"/>
          <w:szCs w:val="22"/>
          <w:lang w:eastAsia="zh-CN"/>
        </w:rPr>
        <w:t>)</w:t>
      </w:r>
      <w:r w:rsidRPr="00B664B9">
        <w:rPr>
          <w:rFonts w:ascii="Consolas" w:eastAsia="宋体" w:hAnsi="Consolas" w:cs="宋体"/>
          <w:color w:val="DFC47D"/>
          <w:sz w:val="22"/>
          <w:szCs w:val="22"/>
          <w:lang w:eastAsia="zh-CN"/>
        </w:rPr>
        <w:t>begin</w:t>
      </w:r>
    </w:p>
    <w:p w:rsidR="00B664B9" w:rsidRPr="00B664B9" w:rsidRDefault="00B664B9" w:rsidP="00B664B9">
      <w:pPr>
        <w:shd w:val="clear" w:color="auto" w:fill="3F3F3F"/>
        <w:rPr>
          <w:rFonts w:ascii="Consolas" w:eastAsia="宋体" w:hAnsi="Consolas" w:cs="宋体"/>
          <w:color w:val="DCDCCC"/>
          <w:sz w:val="22"/>
          <w:szCs w:val="22"/>
          <w:lang w:eastAsia="zh-CN"/>
        </w:rPr>
      </w:pPr>
      <w:r w:rsidRPr="00B664B9">
        <w:rPr>
          <w:rFonts w:ascii="Consolas" w:eastAsia="宋体" w:hAnsi="Consolas" w:cs="宋体"/>
          <w:color w:val="DCDCCC"/>
          <w:sz w:val="22"/>
          <w:szCs w:val="22"/>
          <w:lang w:eastAsia="zh-CN"/>
        </w:rPr>
        <w:t xml:space="preserve">    </w:t>
      </w:r>
      <w:r w:rsidRPr="00B664B9">
        <w:rPr>
          <w:rFonts w:ascii="Consolas" w:eastAsia="宋体" w:hAnsi="Consolas" w:cs="宋体"/>
          <w:color w:val="DFC47D"/>
          <w:sz w:val="22"/>
          <w:szCs w:val="22"/>
          <w:lang w:eastAsia="zh-CN"/>
        </w:rPr>
        <w:t>if</w:t>
      </w:r>
      <w:r w:rsidRPr="00B664B9">
        <w:rPr>
          <w:rFonts w:ascii="Consolas" w:eastAsia="宋体" w:hAnsi="Consolas" w:cs="宋体"/>
          <w:color w:val="9F9D6D"/>
          <w:sz w:val="22"/>
          <w:szCs w:val="22"/>
          <w:lang w:eastAsia="zh-CN"/>
        </w:rPr>
        <w:t>(!</w:t>
      </w:r>
      <w:r w:rsidRPr="00B664B9">
        <w:rPr>
          <w:rFonts w:ascii="Consolas" w:eastAsia="宋体" w:hAnsi="Consolas" w:cs="宋体"/>
          <w:color w:val="DCDCCC"/>
          <w:sz w:val="22"/>
          <w:szCs w:val="22"/>
          <w:lang w:eastAsia="zh-CN"/>
        </w:rPr>
        <w:t>rst_n</w:t>
      </w:r>
      <w:r w:rsidRPr="00B664B9">
        <w:rPr>
          <w:rFonts w:ascii="Consolas" w:eastAsia="宋体" w:hAnsi="Consolas" w:cs="宋体"/>
          <w:color w:val="9F9D6D"/>
          <w:sz w:val="22"/>
          <w:szCs w:val="22"/>
          <w:lang w:eastAsia="zh-CN"/>
        </w:rPr>
        <w:t>)</w:t>
      </w:r>
      <w:r w:rsidRPr="00B664B9">
        <w:rPr>
          <w:rFonts w:ascii="Consolas" w:eastAsia="宋体" w:hAnsi="Consolas" w:cs="宋体"/>
          <w:color w:val="DCDCCC"/>
          <w:sz w:val="22"/>
          <w:szCs w:val="22"/>
          <w:lang w:eastAsia="zh-CN"/>
        </w:rPr>
        <w:t xml:space="preserve"> </w:t>
      </w:r>
    </w:p>
    <w:p w:rsidR="00B664B9" w:rsidRPr="00B664B9" w:rsidRDefault="00B664B9" w:rsidP="00B664B9">
      <w:pPr>
        <w:shd w:val="clear" w:color="auto" w:fill="3F3F3F"/>
        <w:rPr>
          <w:rFonts w:ascii="Consolas" w:eastAsia="宋体" w:hAnsi="Consolas" w:cs="宋体"/>
          <w:color w:val="DCDCCC"/>
          <w:sz w:val="22"/>
          <w:szCs w:val="22"/>
          <w:lang w:eastAsia="zh-CN"/>
        </w:rPr>
      </w:pPr>
      <w:r w:rsidRPr="00B664B9">
        <w:rPr>
          <w:rFonts w:ascii="Consolas" w:eastAsia="宋体" w:hAnsi="Consolas" w:cs="宋体"/>
          <w:color w:val="DCDCCC"/>
          <w:sz w:val="22"/>
          <w:szCs w:val="22"/>
          <w:lang w:eastAsia="zh-CN"/>
        </w:rPr>
        <w:t xml:space="preserve">        sig_nsyn_r </w:t>
      </w:r>
      <w:r w:rsidRPr="00B664B9">
        <w:rPr>
          <w:rFonts w:ascii="Consolas" w:eastAsia="宋体" w:hAnsi="Consolas" w:cs="宋体"/>
          <w:color w:val="9F9D6D"/>
          <w:sz w:val="22"/>
          <w:szCs w:val="22"/>
          <w:lang w:eastAsia="zh-CN"/>
        </w:rPr>
        <w:t>&lt;=</w:t>
      </w:r>
      <w:r w:rsidRPr="00B664B9">
        <w:rPr>
          <w:rFonts w:ascii="Consolas" w:eastAsia="宋体" w:hAnsi="Consolas" w:cs="宋体"/>
          <w:color w:val="DCDCCC"/>
          <w:sz w:val="22"/>
          <w:szCs w:val="22"/>
          <w:lang w:eastAsia="zh-CN"/>
        </w:rPr>
        <w:t xml:space="preserve"> </w:t>
      </w:r>
      <w:r w:rsidRPr="00B664B9">
        <w:rPr>
          <w:rFonts w:ascii="Consolas" w:eastAsia="宋体" w:hAnsi="Consolas" w:cs="宋体"/>
          <w:color w:val="8CD0D3"/>
          <w:sz w:val="22"/>
          <w:szCs w:val="22"/>
          <w:lang w:eastAsia="zh-CN"/>
        </w:rPr>
        <w:t>2</w:t>
      </w:r>
      <w:r w:rsidRPr="00B664B9">
        <w:rPr>
          <w:rFonts w:ascii="Consolas" w:eastAsia="宋体" w:hAnsi="Consolas" w:cs="宋体"/>
          <w:color w:val="DCDCCC"/>
          <w:sz w:val="22"/>
          <w:szCs w:val="22"/>
          <w:lang w:eastAsia="zh-CN"/>
        </w:rPr>
        <w:t>’d0</w:t>
      </w:r>
      <w:r w:rsidRPr="00B664B9">
        <w:rPr>
          <w:rFonts w:ascii="Consolas" w:eastAsia="宋体" w:hAnsi="Consolas" w:cs="宋体"/>
          <w:color w:val="9F9D6D"/>
          <w:sz w:val="22"/>
          <w:szCs w:val="22"/>
          <w:lang w:eastAsia="zh-CN"/>
        </w:rPr>
        <w:t>;</w:t>
      </w:r>
    </w:p>
    <w:p w:rsidR="00B664B9" w:rsidRPr="00B664B9" w:rsidRDefault="00B664B9" w:rsidP="00B664B9">
      <w:pPr>
        <w:shd w:val="clear" w:color="auto" w:fill="3F3F3F"/>
        <w:rPr>
          <w:rFonts w:ascii="Consolas" w:eastAsia="宋体" w:hAnsi="Consolas" w:cs="宋体"/>
          <w:color w:val="DCDCCC"/>
          <w:sz w:val="22"/>
          <w:szCs w:val="22"/>
          <w:lang w:eastAsia="zh-CN"/>
        </w:rPr>
      </w:pPr>
      <w:r w:rsidRPr="00B664B9">
        <w:rPr>
          <w:rFonts w:ascii="Consolas" w:eastAsia="宋体" w:hAnsi="Consolas" w:cs="宋体"/>
          <w:color w:val="DCDCCC"/>
          <w:sz w:val="22"/>
          <w:szCs w:val="22"/>
          <w:lang w:eastAsia="zh-CN"/>
        </w:rPr>
        <w:t xml:space="preserve">    </w:t>
      </w:r>
      <w:r w:rsidRPr="00B664B9">
        <w:rPr>
          <w:rFonts w:ascii="Consolas" w:eastAsia="宋体" w:hAnsi="Consolas" w:cs="宋体"/>
          <w:color w:val="DFC47D"/>
          <w:sz w:val="22"/>
          <w:szCs w:val="22"/>
          <w:lang w:eastAsia="zh-CN"/>
        </w:rPr>
        <w:t>else</w:t>
      </w:r>
      <w:r w:rsidRPr="00B664B9">
        <w:rPr>
          <w:rFonts w:ascii="Consolas" w:eastAsia="宋体" w:hAnsi="Consolas" w:cs="宋体"/>
          <w:color w:val="DCDCCC"/>
          <w:sz w:val="22"/>
          <w:szCs w:val="22"/>
          <w:lang w:eastAsia="zh-CN"/>
        </w:rPr>
        <w:t xml:space="preserve"> </w:t>
      </w:r>
    </w:p>
    <w:p w:rsidR="00B664B9" w:rsidRPr="00B664B9" w:rsidRDefault="00B664B9" w:rsidP="00B664B9">
      <w:pPr>
        <w:shd w:val="clear" w:color="auto" w:fill="3F3F3F"/>
        <w:rPr>
          <w:rFonts w:ascii="Consolas" w:eastAsia="宋体" w:hAnsi="Consolas" w:cs="宋体"/>
          <w:color w:val="DCDCCC"/>
          <w:sz w:val="22"/>
          <w:szCs w:val="22"/>
          <w:lang w:eastAsia="zh-CN"/>
        </w:rPr>
      </w:pPr>
      <w:r w:rsidRPr="00B664B9">
        <w:rPr>
          <w:rFonts w:ascii="Consolas" w:eastAsia="宋体" w:hAnsi="Consolas" w:cs="宋体"/>
          <w:color w:val="DCDCCC"/>
          <w:sz w:val="22"/>
          <w:szCs w:val="22"/>
          <w:lang w:eastAsia="zh-CN"/>
        </w:rPr>
        <w:t xml:space="preserve">        sig_nsyn_r </w:t>
      </w:r>
      <w:r w:rsidRPr="00B664B9">
        <w:rPr>
          <w:rFonts w:ascii="Consolas" w:eastAsia="宋体" w:hAnsi="Consolas" w:cs="宋体"/>
          <w:color w:val="9F9D6D"/>
          <w:sz w:val="22"/>
          <w:szCs w:val="22"/>
          <w:lang w:eastAsia="zh-CN"/>
        </w:rPr>
        <w:t>&lt;=</w:t>
      </w:r>
      <w:r w:rsidRPr="00B664B9">
        <w:rPr>
          <w:rFonts w:ascii="Consolas" w:eastAsia="宋体" w:hAnsi="Consolas" w:cs="宋体"/>
          <w:color w:val="DCDCCC"/>
          <w:sz w:val="22"/>
          <w:szCs w:val="22"/>
          <w:lang w:eastAsia="zh-CN"/>
        </w:rPr>
        <w:t xml:space="preserve"> </w:t>
      </w:r>
      <w:r w:rsidRPr="00B664B9">
        <w:rPr>
          <w:rFonts w:ascii="Consolas" w:eastAsia="宋体" w:hAnsi="Consolas" w:cs="宋体"/>
          <w:color w:val="9F9D6D"/>
          <w:sz w:val="22"/>
          <w:szCs w:val="22"/>
          <w:lang w:eastAsia="zh-CN"/>
        </w:rPr>
        <w:t>{</w:t>
      </w:r>
      <w:r w:rsidRPr="00B664B9">
        <w:rPr>
          <w:rFonts w:ascii="Consolas" w:eastAsia="宋体" w:hAnsi="Consolas" w:cs="宋体"/>
          <w:color w:val="DCDCCC"/>
          <w:sz w:val="22"/>
          <w:szCs w:val="22"/>
          <w:lang w:eastAsia="zh-CN"/>
        </w:rPr>
        <w:t xml:space="preserve"> sig_nsyn_r </w:t>
      </w:r>
      <w:r w:rsidRPr="00B664B9">
        <w:rPr>
          <w:rFonts w:ascii="Consolas" w:eastAsia="宋体" w:hAnsi="Consolas" w:cs="宋体"/>
          <w:color w:val="9F9D6D"/>
          <w:sz w:val="22"/>
          <w:szCs w:val="22"/>
          <w:lang w:eastAsia="zh-CN"/>
        </w:rPr>
        <w:t>[</w:t>
      </w:r>
      <w:r w:rsidRPr="00B664B9">
        <w:rPr>
          <w:rFonts w:ascii="Consolas" w:eastAsia="宋体" w:hAnsi="Consolas" w:cs="宋体"/>
          <w:color w:val="8CD0D3"/>
          <w:sz w:val="22"/>
          <w:szCs w:val="22"/>
          <w:lang w:eastAsia="zh-CN"/>
        </w:rPr>
        <w:t>0</w:t>
      </w:r>
      <w:r w:rsidRPr="00B664B9">
        <w:rPr>
          <w:rFonts w:ascii="Consolas" w:eastAsia="宋体" w:hAnsi="Consolas" w:cs="宋体"/>
          <w:color w:val="9F9D6D"/>
          <w:sz w:val="22"/>
          <w:szCs w:val="22"/>
          <w:lang w:eastAsia="zh-CN"/>
        </w:rPr>
        <w:t>],</w:t>
      </w:r>
      <w:r w:rsidRPr="00B664B9">
        <w:rPr>
          <w:rFonts w:ascii="Consolas" w:eastAsia="宋体" w:hAnsi="Consolas" w:cs="宋体"/>
          <w:color w:val="DCDCCC"/>
          <w:sz w:val="22"/>
          <w:szCs w:val="22"/>
          <w:lang w:eastAsia="zh-CN"/>
        </w:rPr>
        <w:t xml:space="preserve"> sig_nsyn </w:t>
      </w:r>
      <w:r w:rsidRPr="00B664B9">
        <w:rPr>
          <w:rFonts w:ascii="Consolas" w:eastAsia="宋体" w:hAnsi="Consolas" w:cs="宋体"/>
          <w:color w:val="9F9D6D"/>
          <w:sz w:val="22"/>
          <w:szCs w:val="22"/>
          <w:lang w:eastAsia="zh-CN"/>
        </w:rPr>
        <w:t>};</w:t>
      </w:r>
    </w:p>
    <w:p w:rsidR="00B664B9" w:rsidRPr="00B664B9" w:rsidRDefault="00B664B9" w:rsidP="00B664B9">
      <w:pPr>
        <w:shd w:val="clear" w:color="auto" w:fill="3F3F3F"/>
        <w:rPr>
          <w:rFonts w:ascii="Consolas" w:eastAsia="宋体" w:hAnsi="Consolas" w:cs="宋体"/>
          <w:color w:val="DCDCCC"/>
          <w:sz w:val="22"/>
          <w:szCs w:val="22"/>
          <w:lang w:eastAsia="zh-CN"/>
        </w:rPr>
      </w:pPr>
      <w:r w:rsidRPr="00B664B9">
        <w:rPr>
          <w:rFonts w:ascii="Consolas" w:eastAsia="宋体" w:hAnsi="Consolas" w:cs="宋体"/>
          <w:color w:val="DFC47D"/>
          <w:sz w:val="22"/>
          <w:szCs w:val="22"/>
          <w:lang w:eastAsia="zh-CN"/>
        </w:rPr>
        <w:t>end</w:t>
      </w:r>
    </w:p>
    <w:p w:rsidR="00B664B9" w:rsidRPr="00B664B9" w:rsidRDefault="00B664B9" w:rsidP="00B664B9">
      <w:pPr>
        <w:shd w:val="clear" w:color="auto" w:fill="3F3F3F"/>
        <w:rPr>
          <w:rFonts w:ascii="Consolas" w:eastAsia="宋体" w:hAnsi="Consolas" w:cs="宋体"/>
          <w:color w:val="DCDCCC"/>
          <w:sz w:val="22"/>
          <w:szCs w:val="22"/>
          <w:lang w:eastAsia="zh-CN"/>
        </w:rPr>
      </w:pPr>
    </w:p>
    <w:p w:rsidR="00B664B9" w:rsidRPr="00B664B9" w:rsidRDefault="00B664B9" w:rsidP="00B664B9">
      <w:pPr>
        <w:shd w:val="clear" w:color="auto" w:fill="3F3F3F"/>
        <w:rPr>
          <w:rFonts w:ascii="Consolas" w:eastAsia="宋体" w:hAnsi="Consolas" w:cs="宋体"/>
          <w:color w:val="DCDCCC"/>
          <w:sz w:val="22"/>
          <w:szCs w:val="22"/>
          <w:lang w:eastAsia="zh-CN"/>
        </w:rPr>
      </w:pPr>
      <w:r w:rsidRPr="00B664B9">
        <w:rPr>
          <w:rFonts w:ascii="Consolas" w:eastAsia="宋体" w:hAnsi="Consolas" w:cs="宋体"/>
          <w:color w:val="DFC47D"/>
          <w:sz w:val="22"/>
          <w:szCs w:val="22"/>
          <w:lang w:eastAsia="zh-CN"/>
        </w:rPr>
        <w:lastRenderedPageBreak/>
        <w:t>assign</w:t>
      </w:r>
      <w:r w:rsidRPr="00B664B9">
        <w:rPr>
          <w:rFonts w:ascii="Consolas" w:eastAsia="宋体" w:hAnsi="Consolas" w:cs="宋体"/>
          <w:color w:val="DCDCCC"/>
          <w:sz w:val="22"/>
          <w:szCs w:val="22"/>
          <w:lang w:eastAsia="zh-CN"/>
        </w:rPr>
        <w:t xml:space="preserve"> sig_nsyn_p </w:t>
      </w:r>
      <w:r w:rsidRPr="00B664B9">
        <w:rPr>
          <w:rFonts w:ascii="Consolas" w:eastAsia="宋体" w:hAnsi="Consolas" w:cs="宋体"/>
          <w:color w:val="9F9D6D"/>
          <w:sz w:val="22"/>
          <w:szCs w:val="22"/>
          <w:lang w:eastAsia="zh-CN"/>
        </w:rPr>
        <w:t>=</w:t>
      </w:r>
      <w:r w:rsidRPr="00B664B9">
        <w:rPr>
          <w:rFonts w:ascii="Consolas" w:eastAsia="宋体" w:hAnsi="Consolas" w:cs="宋体"/>
          <w:color w:val="DCDCCC"/>
          <w:sz w:val="22"/>
          <w:szCs w:val="22"/>
          <w:lang w:eastAsia="zh-CN"/>
        </w:rPr>
        <w:t xml:space="preserve"> sig_nsyn_r</w:t>
      </w:r>
      <w:r w:rsidRPr="00B664B9">
        <w:rPr>
          <w:rFonts w:ascii="Consolas" w:eastAsia="宋体" w:hAnsi="Consolas" w:cs="宋体"/>
          <w:color w:val="9F9D6D"/>
          <w:sz w:val="22"/>
          <w:szCs w:val="22"/>
          <w:lang w:eastAsia="zh-CN"/>
        </w:rPr>
        <w:t>[</w:t>
      </w:r>
      <w:r w:rsidRPr="00B664B9">
        <w:rPr>
          <w:rFonts w:ascii="Consolas" w:eastAsia="宋体" w:hAnsi="Consolas" w:cs="宋体"/>
          <w:color w:val="8CD0D3"/>
          <w:sz w:val="22"/>
          <w:szCs w:val="22"/>
          <w:lang w:eastAsia="zh-CN"/>
        </w:rPr>
        <w:t>0</w:t>
      </w:r>
      <w:r w:rsidRPr="00B664B9">
        <w:rPr>
          <w:rFonts w:ascii="Consolas" w:eastAsia="宋体" w:hAnsi="Consolas" w:cs="宋体"/>
          <w:color w:val="9F9D6D"/>
          <w:sz w:val="22"/>
          <w:szCs w:val="22"/>
          <w:lang w:eastAsia="zh-CN"/>
        </w:rPr>
        <w:t>]</w:t>
      </w:r>
      <w:r w:rsidRPr="00B664B9">
        <w:rPr>
          <w:rFonts w:ascii="Consolas" w:eastAsia="宋体" w:hAnsi="Consolas" w:cs="宋体"/>
          <w:color w:val="DCDCCC"/>
          <w:sz w:val="22"/>
          <w:szCs w:val="22"/>
          <w:lang w:eastAsia="zh-CN"/>
        </w:rPr>
        <w:t xml:space="preserve"> </w:t>
      </w:r>
      <w:r w:rsidRPr="00B664B9">
        <w:rPr>
          <w:rFonts w:ascii="Consolas" w:eastAsia="宋体" w:hAnsi="Consolas" w:cs="宋体"/>
          <w:color w:val="9F9D6D"/>
          <w:sz w:val="22"/>
          <w:szCs w:val="22"/>
          <w:lang w:eastAsia="zh-CN"/>
        </w:rPr>
        <w:t>&amp;</w:t>
      </w:r>
      <w:r w:rsidRPr="00B664B9">
        <w:rPr>
          <w:rFonts w:ascii="Consolas" w:eastAsia="宋体" w:hAnsi="Consolas" w:cs="宋体"/>
          <w:color w:val="DCDCCC"/>
          <w:sz w:val="22"/>
          <w:szCs w:val="22"/>
          <w:lang w:eastAsia="zh-CN"/>
        </w:rPr>
        <w:t xml:space="preserve"> </w:t>
      </w:r>
      <w:r w:rsidRPr="00B664B9">
        <w:rPr>
          <w:rFonts w:ascii="Consolas" w:eastAsia="宋体" w:hAnsi="Consolas" w:cs="宋体"/>
          <w:color w:val="9F9D6D"/>
          <w:sz w:val="22"/>
          <w:szCs w:val="22"/>
          <w:lang w:eastAsia="zh-CN"/>
        </w:rPr>
        <w:t>~</w:t>
      </w:r>
      <w:r w:rsidRPr="00B664B9">
        <w:rPr>
          <w:rFonts w:ascii="Consolas" w:eastAsia="宋体" w:hAnsi="Consolas" w:cs="宋体"/>
          <w:color w:val="DCDCCC"/>
          <w:sz w:val="22"/>
          <w:szCs w:val="22"/>
          <w:lang w:eastAsia="zh-CN"/>
        </w:rPr>
        <w:t>sig_nsyn_r</w:t>
      </w:r>
      <w:r w:rsidRPr="00B664B9">
        <w:rPr>
          <w:rFonts w:ascii="Consolas" w:eastAsia="宋体" w:hAnsi="Consolas" w:cs="宋体"/>
          <w:color w:val="9F9D6D"/>
          <w:sz w:val="22"/>
          <w:szCs w:val="22"/>
          <w:lang w:eastAsia="zh-CN"/>
        </w:rPr>
        <w:t>[</w:t>
      </w:r>
      <w:r w:rsidRPr="00B664B9">
        <w:rPr>
          <w:rFonts w:ascii="Consolas" w:eastAsia="宋体" w:hAnsi="Consolas" w:cs="宋体"/>
          <w:color w:val="8CD0D3"/>
          <w:sz w:val="22"/>
          <w:szCs w:val="22"/>
          <w:lang w:eastAsia="zh-CN"/>
        </w:rPr>
        <w:t>1</w:t>
      </w:r>
      <w:r w:rsidRPr="00B664B9">
        <w:rPr>
          <w:rFonts w:ascii="Consolas" w:eastAsia="宋体" w:hAnsi="Consolas" w:cs="宋体"/>
          <w:color w:val="9F9D6D"/>
          <w:sz w:val="22"/>
          <w:szCs w:val="22"/>
          <w:lang w:eastAsia="zh-CN"/>
        </w:rPr>
        <w:t>];</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这种边沿提取方式对于一个稳定的系统是不合适的，例如：当第一级寄存器采集到亚稳态，那势必造成</w:t>
      </w:r>
      <w:r>
        <w:rPr>
          <w:rStyle w:val="richmediacontentany"/>
          <w:rFonts w:ascii="Verdana" w:eastAsia="Verdana" w:hAnsi="Verdana" w:cs="Verdana"/>
          <w:color w:val="000000"/>
          <w:spacing w:val="8"/>
          <w:sz w:val="20"/>
          <w:szCs w:val="20"/>
          <w:lang w:eastAsia="zh-CN"/>
        </w:rPr>
        <w:t>sig_nsyn_p</w:t>
      </w:r>
      <w:r>
        <w:rPr>
          <w:rStyle w:val="richmediacontentany"/>
          <w:rFonts w:ascii="宋体" w:eastAsia="宋体" w:hAnsi="宋体" w:cs="宋体"/>
          <w:color w:val="000000"/>
          <w:spacing w:val="8"/>
          <w:sz w:val="20"/>
          <w:szCs w:val="20"/>
          <w:lang w:eastAsia="zh-CN"/>
        </w:rPr>
        <w:t>输出亚稳态，这样就会对采用</w:t>
      </w:r>
      <w:r>
        <w:rPr>
          <w:rStyle w:val="richmediacontentany"/>
          <w:rFonts w:ascii="Verdana" w:eastAsia="Verdana" w:hAnsi="Verdana" w:cs="Verdana"/>
          <w:color w:val="000000"/>
          <w:spacing w:val="8"/>
          <w:sz w:val="20"/>
          <w:szCs w:val="20"/>
          <w:lang w:eastAsia="zh-CN"/>
        </w:rPr>
        <w:t>sig_nsyn_p</w:t>
      </w:r>
      <w:r>
        <w:rPr>
          <w:rStyle w:val="richmediacontentany"/>
          <w:rFonts w:ascii="宋体" w:eastAsia="宋体" w:hAnsi="宋体" w:cs="宋体"/>
          <w:color w:val="000000"/>
          <w:spacing w:val="8"/>
          <w:sz w:val="20"/>
          <w:szCs w:val="20"/>
          <w:lang w:eastAsia="zh-CN"/>
        </w:rPr>
        <w:t>的信号进行判断的电路造成影响，甚至判断出错误的值。</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根据</w:t>
      </w:r>
      <w:r w:rsidR="00E02F7B">
        <w:rPr>
          <w:rStyle w:val="richmediacontentany"/>
          <w:rFonts w:ascii="Verdana" w:eastAsia="Verdana" w:hAnsi="Verdana" w:cs="Verdana"/>
          <w:color w:val="000000"/>
          <w:spacing w:val="8"/>
          <w:sz w:val="20"/>
          <w:szCs w:val="20"/>
          <w:lang w:eastAsia="zh-CN"/>
        </w:rPr>
        <w:t>2</w:t>
      </w:r>
      <w:r>
        <w:rPr>
          <w:rStyle w:val="richmediacontentany"/>
          <w:rFonts w:ascii="Verdana" w:eastAsia="Verdana" w:hAnsi="Verdana" w:cs="Verdana"/>
          <w:color w:val="000000"/>
          <w:spacing w:val="8"/>
          <w:sz w:val="20"/>
          <w:szCs w:val="20"/>
          <w:lang w:eastAsia="zh-CN"/>
        </w:rPr>
        <w:t>.3.1</w:t>
      </w:r>
      <w:r>
        <w:rPr>
          <w:rStyle w:val="richmediacontentany"/>
          <w:rFonts w:ascii="宋体" w:eastAsia="宋体" w:hAnsi="宋体" w:cs="宋体"/>
          <w:color w:val="000000"/>
          <w:spacing w:val="8"/>
          <w:sz w:val="20"/>
          <w:szCs w:val="20"/>
          <w:lang w:eastAsia="zh-CN"/>
        </w:rPr>
        <w:t>小节的亚稳态产生概率，如果在</w:t>
      </w:r>
      <w:r>
        <w:rPr>
          <w:rStyle w:val="richmediacontentany"/>
          <w:rFonts w:ascii="Verdana" w:eastAsia="Verdana" w:hAnsi="Verdana" w:cs="Verdana"/>
          <w:color w:val="000000"/>
          <w:spacing w:val="8"/>
          <w:sz w:val="20"/>
          <w:szCs w:val="20"/>
          <w:lang w:eastAsia="zh-CN"/>
        </w:rPr>
        <w:t>100M</w:t>
      </w:r>
      <w:r>
        <w:rPr>
          <w:rStyle w:val="richmediacontentany"/>
          <w:rFonts w:ascii="宋体" w:eastAsia="宋体" w:hAnsi="宋体" w:cs="宋体"/>
          <w:color w:val="000000"/>
          <w:spacing w:val="8"/>
          <w:sz w:val="20"/>
          <w:szCs w:val="20"/>
          <w:lang w:eastAsia="zh-CN"/>
        </w:rPr>
        <w:t>时种下那第一级寄存器产生亚稳态的概率约为</w:t>
      </w:r>
      <w:r>
        <w:rPr>
          <w:rStyle w:val="richmediacontentany"/>
          <w:rFonts w:ascii="Verdana" w:eastAsia="Verdana" w:hAnsi="Verdana" w:cs="Verdana"/>
          <w:color w:val="000000"/>
          <w:spacing w:val="8"/>
          <w:sz w:val="20"/>
          <w:szCs w:val="20"/>
          <w:lang w:eastAsia="zh-CN"/>
        </w:rPr>
        <w:t>10%</w:t>
      </w:r>
      <w:r>
        <w:rPr>
          <w:rStyle w:val="richmediacontentany"/>
          <w:rFonts w:ascii="宋体" w:eastAsia="宋体" w:hAnsi="宋体" w:cs="宋体"/>
          <w:color w:val="000000"/>
          <w:spacing w:val="8"/>
          <w:sz w:val="20"/>
          <w:szCs w:val="20"/>
          <w:lang w:eastAsia="zh-CN"/>
        </w:rPr>
        <w:t>，随着系统采集频率升高，那产生亚稳态的概率也会随之上升。因此，在进行异步信号跨频提取边沿时候，一般采用</w:t>
      </w:r>
      <w:r w:rsidRPr="00E02F7B">
        <w:rPr>
          <w:rStyle w:val="richmediacontentany"/>
          <w:rFonts w:ascii="宋体" w:eastAsia="宋体" w:hAnsi="宋体" w:cs="宋体"/>
          <w:color w:val="FF0000"/>
          <w:spacing w:val="8"/>
          <w:sz w:val="20"/>
          <w:szCs w:val="20"/>
          <w:lang w:eastAsia="zh-CN"/>
        </w:rPr>
        <w:t>多进行一级寄存器消除亚稳态</w:t>
      </w:r>
      <w:r>
        <w:rPr>
          <w:rStyle w:val="richmediacontentany"/>
          <w:rFonts w:ascii="宋体" w:eastAsia="宋体" w:hAnsi="宋体" w:cs="宋体"/>
          <w:color w:val="000000"/>
          <w:spacing w:val="8"/>
          <w:sz w:val="20"/>
          <w:szCs w:val="20"/>
          <w:lang w:eastAsia="zh-CN"/>
        </w:rPr>
        <w:t>，可能在系统稳定性要求高的情况下，采用更多级寄存器来消除亚稳态，如程序清单</w:t>
      </w:r>
      <w:r w:rsidR="00300941">
        <w:rPr>
          <w:rStyle w:val="richmediacontentany"/>
          <w:rFonts w:ascii="宋体" w:eastAsia="宋体" w:hAnsi="宋体" w:cs="宋体"/>
          <w:color w:val="000000"/>
          <w:spacing w:val="8"/>
          <w:sz w:val="20"/>
          <w:szCs w:val="20"/>
          <w:lang w:eastAsia="zh-CN"/>
        </w:rPr>
        <w:t xml:space="preserve"> </w:t>
      </w:r>
      <w:r>
        <w:rPr>
          <w:rStyle w:val="richmediacontentany"/>
          <w:rFonts w:ascii="Verdana" w:eastAsia="Verdana" w:hAnsi="Verdana" w:cs="Verdana"/>
          <w:color w:val="000000"/>
          <w:spacing w:val="8"/>
          <w:sz w:val="20"/>
          <w:szCs w:val="20"/>
          <w:lang w:eastAsia="zh-CN"/>
        </w:rPr>
        <w:t>4.2</w:t>
      </w:r>
      <w:r>
        <w:rPr>
          <w:rStyle w:val="richmediacontentany"/>
          <w:rFonts w:ascii="宋体" w:eastAsia="宋体" w:hAnsi="宋体" w:cs="宋体"/>
          <w:color w:val="000000"/>
          <w:spacing w:val="8"/>
          <w:sz w:val="20"/>
          <w:szCs w:val="20"/>
          <w:lang w:eastAsia="zh-CN"/>
        </w:rPr>
        <w:t>所示，即为采用</w:t>
      </w:r>
      <w:r>
        <w:rPr>
          <w:rStyle w:val="richmediacontentany"/>
          <w:rFonts w:ascii="Verdana" w:eastAsia="Verdana" w:hAnsi="Verdana" w:cs="Verdana"/>
          <w:color w:val="000000"/>
          <w:spacing w:val="8"/>
          <w:sz w:val="20"/>
          <w:szCs w:val="20"/>
          <w:lang w:eastAsia="zh-CN"/>
        </w:rPr>
        <w:t>4</w:t>
      </w:r>
      <w:r>
        <w:rPr>
          <w:rStyle w:val="richmediacontentany"/>
          <w:rFonts w:ascii="宋体" w:eastAsia="宋体" w:hAnsi="宋体" w:cs="宋体"/>
          <w:color w:val="000000"/>
          <w:spacing w:val="8"/>
          <w:sz w:val="20"/>
          <w:szCs w:val="20"/>
          <w:lang w:eastAsia="zh-CN"/>
        </w:rPr>
        <w:t>级寄存器消除亚稳态，相应的边沿信号产生的时间就晚了两个时钟周期。</w:t>
      </w:r>
    </w:p>
    <w:p w:rsidR="00E02F7B" w:rsidRPr="00E02F7B" w:rsidRDefault="00E02F7B" w:rsidP="00E02F7B">
      <w:pPr>
        <w:shd w:val="clear" w:color="auto" w:fill="3F3F3F"/>
        <w:rPr>
          <w:rFonts w:ascii="Consolas" w:eastAsia="宋体" w:hAnsi="Consolas" w:cs="宋体"/>
          <w:color w:val="7F9F7F"/>
          <w:sz w:val="22"/>
          <w:szCs w:val="22"/>
          <w:lang w:eastAsia="zh-CN"/>
        </w:rPr>
      </w:pPr>
      <w:r w:rsidRPr="00E02F7B">
        <w:rPr>
          <w:rFonts w:ascii="Consolas" w:eastAsia="宋体" w:hAnsi="Consolas" w:cs="宋体"/>
          <w:color w:val="7F9F7F"/>
          <w:sz w:val="22"/>
          <w:szCs w:val="22"/>
          <w:lang w:eastAsia="zh-CN"/>
        </w:rPr>
        <w:t xml:space="preserve">// </w:t>
      </w:r>
      <w:r w:rsidRPr="00E02F7B">
        <w:rPr>
          <w:rFonts w:ascii="Consolas" w:eastAsia="宋体" w:hAnsi="Consolas" w:cs="宋体"/>
          <w:color w:val="7F9F7F"/>
          <w:sz w:val="22"/>
          <w:szCs w:val="22"/>
          <w:lang w:eastAsia="zh-CN"/>
        </w:rPr>
        <w:t>程序清单</w:t>
      </w:r>
      <w:r w:rsidRPr="00E02F7B">
        <w:rPr>
          <w:rFonts w:ascii="Consolas" w:eastAsia="宋体" w:hAnsi="Consolas" w:cs="宋体"/>
          <w:color w:val="7F9F7F"/>
          <w:sz w:val="22"/>
          <w:szCs w:val="22"/>
          <w:lang w:eastAsia="zh-CN"/>
        </w:rPr>
        <w:t xml:space="preserve"> 4.2 </w:t>
      </w:r>
      <w:r w:rsidRPr="00E02F7B">
        <w:rPr>
          <w:rFonts w:ascii="Consolas" w:eastAsia="宋体" w:hAnsi="Consolas" w:cs="宋体"/>
          <w:color w:val="7F9F7F"/>
          <w:sz w:val="22"/>
          <w:szCs w:val="22"/>
          <w:lang w:eastAsia="zh-CN"/>
        </w:rPr>
        <w:t>多级寄存器提取边沿信号</w:t>
      </w:r>
      <w:r>
        <w:rPr>
          <w:rFonts w:ascii="Consolas" w:eastAsia="宋体" w:hAnsi="Consolas" w:cs="宋体"/>
          <w:color w:val="7F9F7F"/>
          <w:sz w:val="22"/>
          <w:szCs w:val="22"/>
          <w:lang w:eastAsia="zh-CN"/>
        </w:rPr>
        <w:t>(</w:t>
      </w:r>
      <w:r>
        <w:rPr>
          <w:rFonts w:ascii="Consolas" w:eastAsia="宋体" w:hAnsi="Consolas" w:cs="宋体" w:hint="eastAsia"/>
          <w:color w:val="7F9F7F"/>
          <w:sz w:val="22"/>
          <w:szCs w:val="22"/>
          <w:lang w:eastAsia="zh-CN"/>
        </w:rPr>
        <w:t>上升沿</w:t>
      </w:r>
      <w:r>
        <w:rPr>
          <w:rFonts w:ascii="Consolas" w:eastAsia="宋体" w:hAnsi="Consolas" w:cs="宋体"/>
          <w:color w:val="7F9F7F"/>
          <w:sz w:val="22"/>
          <w:szCs w:val="22"/>
          <w:lang w:eastAsia="zh-CN"/>
        </w:rPr>
        <w:t>)</w:t>
      </w:r>
    </w:p>
    <w:p w:rsidR="00E02F7B" w:rsidRPr="00E02F7B" w:rsidRDefault="00E02F7B" w:rsidP="00E02F7B">
      <w:pPr>
        <w:shd w:val="clear" w:color="auto" w:fill="3F3F3F"/>
        <w:rPr>
          <w:rFonts w:ascii="Consolas" w:eastAsia="宋体" w:hAnsi="Consolas" w:cs="宋体"/>
          <w:color w:val="DCDCCC"/>
          <w:sz w:val="22"/>
          <w:szCs w:val="22"/>
          <w:lang w:eastAsia="zh-CN"/>
        </w:rPr>
      </w:pPr>
      <w:r w:rsidRPr="00E02F7B">
        <w:rPr>
          <w:rFonts w:ascii="Consolas" w:eastAsia="宋体" w:hAnsi="Consolas" w:cs="宋体"/>
          <w:color w:val="DFC47D"/>
          <w:sz w:val="22"/>
          <w:szCs w:val="22"/>
          <w:lang w:eastAsia="zh-CN"/>
        </w:rPr>
        <w:t>input</w:t>
      </w:r>
      <w:r w:rsidRPr="00E02F7B">
        <w:rPr>
          <w:rFonts w:ascii="Consolas" w:eastAsia="宋体" w:hAnsi="Consolas" w:cs="宋体"/>
          <w:color w:val="DCDCCC"/>
          <w:sz w:val="22"/>
          <w:szCs w:val="22"/>
          <w:lang w:eastAsia="zh-CN"/>
        </w:rPr>
        <w:t xml:space="preserve">       sig_nsyn    </w:t>
      </w:r>
      <w:r w:rsidRPr="00E02F7B">
        <w:rPr>
          <w:rFonts w:ascii="Consolas" w:eastAsia="宋体" w:hAnsi="Consolas" w:cs="宋体"/>
          <w:color w:val="9F9D6D"/>
          <w:sz w:val="22"/>
          <w:szCs w:val="22"/>
          <w:lang w:eastAsia="zh-CN"/>
        </w:rPr>
        <w:t>;</w:t>
      </w:r>
    </w:p>
    <w:p w:rsidR="00E02F7B" w:rsidRPr="00E02F7B" w:rsidRDefault="00E02F7B" w:rsidP="00E02F7B">
      <w:pPr>
        <w:shd w:val="clear" w:color="auto" w:fill="3F3F3F"/>
        <w:rPr>
          <w:rFonts w:ascii="Consolas" w:eastAsia="宋体" w:hAnsi="Consolas" w:cs="宋体"/>
          <w:color w:val="DCDCCC"/>
          <w:sz w:val="22"/>
          <w:szCs w:val="22"/>
          <w:lang w:eastAsia="zh-CN"/>
        </w:rPr>
      </w:pPr>
      <w:r w:rsidRPr="00E02F7B">
        <w:rPr>
          <w:rFonts w:ascii="Consolas" w:eastAsia="宋体" w:hAnsi="Consolas" w:cs="宋体"/>
          <w:color w:val="DFC47D"/>
          <w:sz w:val="22"/>
          <w:szCs w:val="22"/>
          <w:lang w:eastAsia="zh-CN"/>
        </w:rPr>
        <w:t>wire</w:t>
      </w:r>
      <w:r w:rsidRPr="00E02F7B">
        <w:rPr>
          <w:rFonts w:ascii="Consolas" w:eastAsia="宋体" w:hAnsi="Consolas" w:cs="宋体"/>
          <w:color w:val="DCDCCC"/>
          <w:sz w:val="22"/>
          <w:szCs w:val="22"/>
          <w:lang w:eastAsia="zh-CN"/>
        </w:rPr>
        <w:t xml:space="preserve">        sig_nsyn_p  </w:t>
      </w:r>
      <w:r w:rsidRPr="00E02F7B">
        <w:rPr>
          <w:rFonts w:ascii="Consolas" w:eastAsia="宋体" w:hAnsi="Consolas" w:cs="宋体"/>
          <w:color w:val="9F9D6D"/>
          <w:sz w:val="22"/>
          <w:szCs w:val="22"/>
          <w:lang w:eastAsia="zh-CN"/>
        </w:rPr>
        <w:t>;</w:t>
      </w:r>
    </w:p>
    <w:p w:rsidR="00E02F7B" w:rsidRPr="00E02F7B" w:rsidRDefault="00E02F7B" w:rsidP="00E02F7B">
      <w:pPr>
        <w:shd w:val="clear" w:color="auto" w:fill="3F3F3F"/>
        <w:rPr>
          <w:rFonts w:ascii="Consolas" w:eastAsia="宋体" w:hAnsi="Consolas" w:cs="宋体"/>
          <w:color w:val="DCDCCC"/>
          <w:sz w:val="22"/>
          <w:szCs w:val="22"/>
          <w:lang w:eastAsia="zh-CN"/>
        </w:rPr>
      </w:pPr>
      <w:r w:rsidRPr="00E02F7B">
        <w:rPr>
          <w:rFonts w:ascii="Consolas" w:eastAsia="宋体" w:hAnsi="Consolas" w:cs="宋体"/>
          <w:color w:val="DFC47D"/>
          <w:sz w:val="22"/>
          <w:szCs w:val="22"/>
          <w:lang w:eastAsia="zh-CN"/>
        </w:rPr>
        <w:t>reg</w:t>
      </w:r>
      <w:r w:rsidRPr="00E02F7B">
        <w:rPr>
          <w:rFonts w:ascii="Consolas" w:eastAsia="宋体" w:hAnsi="Consolas" w:cs="宋体"/>
          <w:color w:val="DCDCCC"/>
          <w:sz w:val="22"/>
          <w:szCs w:val="22"/>
          <w:lang w:eastAsia="zh-CN"/>
        </w:rPr>
        <w:t xml:space="preserve"> </w:t>
      </w:r>
      <w:r w:rsidRPr="00E02F7B">
        <w:rPr>
          <w:rFonts w:ascii="Consolas" w:eastAsia="宋体" w:hAnsi="Consolas" w:cs="宋体"/>
          <w:color w:val="9F9D6D"/>
          <w:sz w:val="22"/>
          <w:szCs w:val="22"/>
          <w:lang w:eastAsia="zh-CN"/>
        </w:rPr>
        <w:t>[</w:t>
      </w:r>
      <w:r w:rsidRPr="00E02F7B">
        <w:rPr>
          <w:rFonts w:ascii="Consolas" w:eastAsia="宋体" w:hAnsi="Consolas" w:cs="宋体"/>
          <w:color w:val="8CD0D3"/>
          <w:sz w:val="22"/>
          <w:szCs w:val="22"/>
          <w:lang w:eastAsia="zh-CN"/>
        </w:rPr>
        <w:t>3</w:t>
      </w:r>
      <w:r w:rsidRPr="00E02F7B">
        <w:rPr>
          <w:rFonts w:ascii="Consolas" w:eastAsia="宋体" w:hAnsi="Consolas" w:cs="宋体"/>
          <w:color w:val="9F9D6D"/>
          <w:sz w:val="22"/>
          <w:szCs w:val="22"/>
          <w:lang w:eastAsia="zh-CN"/>
        </w:rPr>
        <w:t>:</w:t>
      </w:r>
      <w:r w:rsidRPr="00E02F7B">
        <w:rPr>
          <w:rFonts w:ascii="Consolas" w:eastAsia="宋体" w:hAnsi="Consolas" w:cs="宋体"/>
          <w:color w:val="8CD0D3"/>
          <w:sz w:val="22"/>
          <w:szCs w:val="22"/>
          <w:lang w:eastAsia="zh-CN"/>
        </w:rPr>
        <w:t>0</w:t>
      </w:r>
      <w:r w:rsidRPr="00E02F7B">
        <w:rPr>
          <w:rFonts w:ascii="Consolas" w:eastAsia="宋体" w:hAnsi="Consolas" w:cs="宋体"/>
          <w:color w:val="9F9D6D"/>
          <w:sz w:val="22"/>
          <w:szCs w:val="22"/>
          <w:lang w:eastAsia="zh-CN"/>
        </w:rPr>
        <w:t>]</w:t>
      </w:r>
      <w:r w:rsidRPr="00E02F7B">
        <w:rPr>
          <w:rFonts w:ascii="Consolas" w:eastAsia="宋体" w:hAnsi="Consolas" w:cs="宋体"/>
          <w:color w:val="DCDCCC"/>
          <w:sz w:val="22"/>
          <w:szCs w:val="22"/>
          <w:lang w:eastAsia="zh-CN"/>
        </w:rPr>
        <w:t xml:space="preserve">   sig_nsyn_r  </w:t>
      </w:r>
      <w:r w:rsidRPr="00E02F7B">
        <w:rPr>
          <w:rFonts w:ascii="Consolas" w:eastAsia="宋体" w:hAnsi="Consolas" w:cs="宋体"/>
          <w:color w:val="9F9D6D"/>
          <w:sz w:val="22"/>
          <w:szCs w:val="22"/>
          <w:lang w:eastAsia="zh-CN"/>
        </w:rPr>
        <w:t>;</w:t>
      </w:r>
    </w:p>
    <w:p w:rsidR="00E02F7B" w:rsidRPr="00E02F7B" w:rsidRDefault="00E02F7B" w:rsidP="00E02F7B">
      <w:pPr>
        <w:shd w:val="clear" w:color="auto" w:fill="3F3F3F"/>
        <w:rPr>
          <w:rFonts w:ascii="Consolas" w:eastAsia="宋体" w:hAnsi="Consolas" w:cs="宋体"/>
          <w:color w:val="DCDCCC"/>
          <w:sz w:val="22"/>
          <w:szCs w:val="22"/>
          <w:lang w:eastAsia="zh-CN"/>
        </w:rPr>
      </w:pPr>
      <w:r w:rsidRPr="00E02F7B">
        <w:rPr>
          <w:rFonts w:ascii="Consolas" w:eastAsia="宋体" w:hAnsi="Consolas" w:cs="宋体"/>
          <w:color w:val="DFC47D"/>
          <w:sz w:val="22"/>
          <w:szCs w:val="22"/>
          <w:lang w:eastAsia="zh-CN"/>
        </w:rPr>
        <w:t>always</w:t>
      </w:r>
      <w:r w:rsidRPr="00E02F7B">
        <w:rPr>
          <w:rFonts w:ascii="Consolas" w:eastAsia="宋体" w:hAnsi="Consolas" w:cs="宋体"/>
          <w:color w:val="DCDCCC"/>
          <w:sz w:val="22"/>
          <w:szCs w:val="22"/>
          <w:lang w:eastAsia="zh-CN"/>
        </w:rPr>
        <w:t xml:space="preserve"> </w:t>
      </w:r>
      <w:r w:rsidRPr="00E02F7B">
        <w:rPr>
          <w:rFonts w:ascii="Consolas" w:eastAsia="宋体" w:hAnsi="Consolas" w:cs="宋体"/>
          <w:color w:val="9F9D6D"/>
          <w:sz w:val="22"/>
          <w:szCs w:val="22"/>
          <w:lang w:eastAsia="zh-CN"/>
        </w:rPr>
        <w:t>@(</w:t>
      </w:r>
      <w:r w:rsidRPr="00E02F7B">
        <w:rPr>
          <w:rFonts w:ascii="Consolas" w:eastAsia="宋体" w:hAnsi="Consolas" w:cs="宋体"/>
          <w:color w:val="DFC47D"/>
          <w:sz w:val="22"/>
          <w:szCs w:val="22"/>
          <w:lang w:eastAsia="zh-CN"/>
        </w:rPr>
        <w:t>posedge</w:t>
      </w:r>
      <w:r w:rsidRPr="00E02F7B">
        <w:rPr>
          <w:rFonts w:ascii="Consolas" w:eastAsia="宋体" w:hAnsi="Consolas" w:cs="宋体"/>
          <w:color w:val="DCDCCC"/>
          <w:sz w:val="22"/>
          <w:szCs w:val="22"/>
          <w:lang w:eastAsia="zh-CN"/>
        </w:rPr>
        <w:t xml:space="preserve"> clk </w:t>
      </w:r>
      <w:r w:rsidRPr="00E02F7B">
        <w:rPr>
          <w:rFonts w:ascii="Consolas" w:eastAsia="宋体" w:hAnsi="Consolas" w:cs="宋体"/>
          <w:color w:val="DFC47D"/>
          <w:sz w:val="22"/>
          <w:szCs w:val="22"/>
          <w:lang w:eastAsia="zh-CN"/>
        </w:rPr>
        <w:t>or</w:t>
      </w:r>
      <w:r w:rsidRPr="00E02F7B">
        <w:rPr>
          <w:rFonts w:ascii="Consolas" w:eastAsia="宋体" w:hAnsi="Consolas" w:cs="宋体"/>
          <w:color w:val="DCDCCC"/>
          <w:sz w:val="22"/>
          <w:szCs w:val="22"/>
          <w:lang w:eastAsia="zh-CN"/>
        </w:rPr>
        <w:t xml:space="preserve"> </w:t>
      </w:r>
      <w:r w:rsidRPr="00E02F7B">
        <w:rPr>
          <w:rFonts w:ascii="Consolas" w:eastAsia="宋体" w:hAnsi="Consolas" w:cs="宋体"/>
          <w:color w:val="DFC47D"/>
          <w:sz w:val="22"/>
          <w:szCs w:val="22"/>
          <w:lang w:eastAsia="zh-CN"/>
        </w:rPr>
        <w:t>negedge</w:t>
      </w:r>
      <w:r w:rsidRPr="00E02F7B">
        <w:rPr>
          <w:rFonts w:ascii="Consolas" w:eastAsia="宋体" w:hAnsi="Consolas" w:cs="宋体"/>
          <w:color w:val="DCDCCC"/>
          <w:sz w:val="22"/>
          <w:szCs w:val="22"/>
          <w:lang w:eastAsia="zh-CN"/>
        </w:rPr>
        <w:t xml:space="preserve"> rst_n</w:t>
      </w:r>
      <w:r w:rsidRPr="00E02F7B">
        <w:rPr>
          <w:rFonts w:ascii="Consolas" w:eastAsia="宋体" w:hAnsi="Consolas" w:cs="宋体"/>
          <w:color w:val="9F9D6D"/>
          <w:sz w:val="22"/>
          <w:szCs w:val="22"/>
          <w:lang w:eastAsia="zh-CN"/>
        </w:rPr>
        <w:t>)</w:t>
      </w:r>
      <w:r w:rsidRPr="00E02F7B">
        <w:rPr>
          <w:rFonts w:ascii="Consolas" w:eastAsia="宋体" w:hAnsi="Consolas" w:cs="宋体"/>
          <w:color w:val="DFC47D"/>
          <w:sz w:val="22"/>
          <w:szCs w:val="22"/>
          <w:lang w:eastAsia="zh-CN"/>
        </w:rPr>
        <w:t>begin</w:t>
      </w:r>
    </w:p>
    <w:p w:rsidR="00E02F7B" w:rsidRPr="00E02F7B" w:rsidRDefault="00E02F7B" w:rsidP="00E02F7B">
      <w:pPr>
        <w:shd w:val="clear" w:color="auto" w:fill="3F3F3F"/>
        <w:rPr>
          <w:rFonts w:ascii="Consolas" w:eastAsia="宋体" w:hAnsi="Consolas" w:cs="宋体"/>
          <w:color w:val="DCDCCC"/>
          <w:sz w:val="22"/>
          <w:szCs w:val="22"/>
          <w:lang w:eastAsia="zh-CN"/>
        </w:rPr>
      </w:pPr>
      <w:r w:rsidRPr="00E02F7B">
        <w:rPr>
          <w:rFonts w:ascii="Consolas" w:eastAsia="宋体" w:hAnsi="Consolas" w:cs="宋体"/>
          <w:color w:val="DCDCCC"/>
          <w:sz w:val="22"/>
          <w:szCs w:val="22"/>
          <w:lang w:eastAsia="zh-CN"/>
        </w:rPr>
        <w:t xml:space="preserve">    </w:t>
      </w:r>
      <w:r w:rsidRPr="00E02F7B">
        <w:rPr>
          <w:rFonts w:ascii="Consolas" w:eastAsia="宋体" w:hAnsi="Consolas" w:cs="宋体"/>
          <w:color w:val="DFC47D"/>
          <w:sz w:val="22"/>
          <w:szCs w:val="22"/>
          <w:lang w:eastAsia="zh-CN"/>
        </w:rPr>
        <w:t>if</w:t>
      </w:r>
      <w:r w:rsidRPr="00E02F7B">
        <w:rPr>
          <w:rFonts w:ascii="Consolas" w:eastAsia="宋体" w:hAnsi="Consolas" w:cs="宋体"/>
          <w:color w:val="9F9D6D"/>
          <w:sz w:val="22"/>
          <w:szCs w:val="22"/>
          <w:lang w:eastAsia="zh-CN"/>
        </w:rPr>
        <w:t>(!</w:t>
      </w:r>
      <w:r w:rsidRPr="00E02F7B">
        <w:rPr>
          <w:rFonts w:ascii="Consolas" w:eastAsia="宋体" w:hAnsi="Consolas" w:cs="宋体"/>
          <w:color w:val="DCDCCC"/>
          <w:sz w:val="22"/>
          <w:szCs w:val="22"/>
          <w:lang w:eastAsia="zh-CN"/>
        </w:rPr>
        <w:t>rst_n</w:t>
      </w:r>
      <w:r w:rsidRPr="00E02F7B">
        <w:rPr>
          <w:rFonts w:ascii="Consolas" w:eastAsia="宋体" w:hAnsi="Consolas" w:cs="宋体"/>
          <w:color w:val="9F9D6D"/>
          <w:sz w:val="22"/>
          <w:szCs w:val="22"/>
          <w:lang w:eastAsia="zh-CN"/>
        </w:rPr>
        <w:t>)</w:t>
      </w:r>
      <w:r w:rsidRPr="00E02F7B">
        <w:rPr>
          <w:rFonts w:ascii="Consolas" w:eastAsia="宋体" w:hAnsi="Consolas" w:cs="宋体"/>
          <w:color w:val="DCDCCC"/>
          <w:sz w:val="22"/>
          <w:szCs w:val="22"/>
          <w:lang w:eastAsia="zh-CN"/>
        </w:rPr>
        <w:t xml:space="preserve"> </w:t>
      </w:r>
    </w:p>
    <w:p w:rsidR="00E02F7B" w:rsidRPr="00E02F7B" w:rsidRDefault="00E02F7B" w:rsidP="00E02F7B">
      <w:pPr>
        <w:shd w:val="clear" w:color="auto" w:fill="3F3F3F"/>
        <w:rPr>
          <w:rFonts w:ascii="Consolas" w:eastAsia="宋体" w:hAnsi="Consolas" w:cs="宋体"/>
          <w:color w:val="DCDCCC"/>
          <w:sz w:val="22"/>
          <w:szCs w:val="22"/>
          <w:lang w:eastAsia="zh-CN"/>
        </w:rPr>
      </w:pPr>
      <w:r w:rsidRPr="00E02F7B">
        <w:rPr>
          <w:rFonts w:ascii="Consolas" w:eastAsia="宋体" w:hAnsi="Consolas" w:cs="宋体"/>
          <w:color w:val="DCDCCC"/>
          <w:sz w:val="22"/>
          <w:szCs w:val="22"/>
          <w:lang w:eastAsia="zh-CN"/>
        </w:rPr>
        <w:t xml:space="preserve">        sig_nsyn_r </w:t>
      </w:r>
      <w:r w:rsidRPr="00E02F7B">
        <w:rPr>
          <w:rFonts w:ascii="Consolas" w:eastAsia="宋体" w:hAnsi="Consolas" w:cs="宋体"/>
          <w:color w:val="9F9D6D"/>
          <w:sz w:val="22"/>
          <w:szCs w:val="22"/>
          <w:lang w:eastAsia="zh-CN"/>
        </w:rPr>
        <w:t>&lt;=</w:t>
      </w:r>
      <w:r w:rsidRPr="00E02F7B">
        <w:rPr>
          <w:rFonts w:ascii="Consolas" w:eastAsia="宋体" w:hAnsi="Consolas" w:cs="宋体"/>
          <w:color w:val="DCDCCC"/>
          <w:sz w:val="22"/>
          <w:szCs w:val="22"/>
          <w:lang w:eastAsia="zh-CN"/>
        </w:rPr>
        <w:t xml:space="preserve"> </w:t>
      </w:r>
      <w:r w:rsidRPr="00E02F7B">
        <w:rPr>
          <w:rFonts w:ascii="Consolas" w:eastAsia="宋体" w:hAnsi="Consolas" w:cs="宋体"/>
          <w:color w:val="8CD0D3"/>
          <w:sz w:val="22"/>
          <w:szCs w:val="22"/>
          <w:lang w:eastAsia="zh-CN"/>
        </w:rPr>
        <w:t>2</w:t>
      </w:r>
      <w:r w:rsidRPr="00E02F7B">
        <w:rPr>
          <w:rFonts w:ascii="Consolas" w:eastAsia="宋体" w:hAnsi="Consolas" w:cs="宋体"/>
          <w:color w:val="DCDCCC"/>
          <w:sz w:val="22"/>
          <w:szCs w:val="22"/>
          <w:lang w:eastAsia="zh-CN"/>
        </w:rPr>
        <w:t>’d0</w:t>
      </w:r>
      <w:r w:rsidRPr="00E02F7B">
        <w:rPr>
          <w:rFonts w:ascii="Consolas" w:eastAsia="宋体" w:hAnsi="Consolas" w:cs="宋体"/>
          <w:color w:val="9F9D6D"/>
          <w:sz w:val="22"/>
          <w:szCs w:val="22"/>
          <w:lang w:eastAsia="zh-CN"/>
        </w:rPr>
        <w:t>;</w:t>
      </w:r>
    </w:p>
    <w:p w:rsidR="00E02F7B" w:rsidRPr="00E02F7B" w:rsidRDefault="00E02F7B" w:rsidP="00E02F7B">
      <w:pPr>
        <w:shd w:val="clear" w:color="auto" w:fill="3F3F3F"/>
        <w:rPr>
          <w:rFonts w:ascii="Consolas" w:eastAsia="宋体" w:hAnsi="Consolas" w:cs="宋体"/>
          <w:color w:val="DCDCCC"/>
          <w:sz w:val="22"/>
          <w:szCs w:val="22"/>
          <w:lang w:eastAsia="zh-CN"/>
        </w:rPr>
      </w:pPr>
      <w:r w:rsidRPr="00E02F7B">
        <w:rPr>
          <w:rFonts w:ascii="Consolas" w:eastAsia="宋体" w:hAnsi="Consolas" w:cs="宋体"/>
          <w:color w:val="DCDCCC"/>
          <w:sz w:val="22"/>
          <w:szCs w:val="22"/>
          <w:lang w:eastAsia="zh-CN"/>
        </w:rPr>
        <w:t xml:space="preserve">    </w:t>
      </w:r>
      <w:r w:rsidRPr="00E02F7B">
        <w:rPr>
          <w:rFonts w:ascii="Consolas" w:eastAsia="宋体" w:hAnsi="Consolas" w:cs="宋体"/>
          <w:color w:val="DFC47D"/>
          <w:sz w:val="22"/>
          <w:szCs w:val="22"/>
          <w:lang w:eastAsia="zh-CN"/>
        </w:rPr>
        <w:t>else</w:t>
      </w:r>
      <w:r w:rsidRPr="00E02F7B">
        <w:rPr>
          <w:rFonts w:ascii="Consolas" w:eastAsia="宋体" w:hAnsi="Consolas" w:cs="宋体"/>
          <w:color w:val="DCDCCC"/>
          <w:sz w:val="22"/>
          <w:szCs w:val="22"/>
          <w:lang w:eastAsia="zh-CN"/>
        </w:rPr>
        <w:t xml:space="preserve">         </w:t>
      </w:r>
    </w:p>
    <w:p w:rsidR="00E02F7B" w:rsidRPr="00E02F7B" w:rsidRDefault="00E02F7B" w:rsidP="00E02F7B">
      <w:pPr>
        <w:shd w:val="clear" w:color="auto" w:fill="3F3F3F"/>
        <w:rPr>
          <w:rFonts w:ascii="Consolas" w:eastAsia="宋体" w:hAnsi="Consolas" w:cs="宋体"/>
          <w:color w:val="DCDCCC"/>
          <w:sz w:val="22"/>
          <w:szCs w:val="22"/>
          <w:lang w:eastAsia="zh-CN"/>
        </w:rPr>
      </w:pPr>
      <w:r w:rsidRPr="00E02F7B">
        <w:rPr>
          <w:rFonts w:ascii="Consolas" w:eastAsia="宋体" w:hAnsi="Consolas" w:cs="宋体"/>
          <w:color w:val="DCDCCC"/>
          <w:sz w:val="22"/>
          <w:szCs w:val="22"/>
          <w:lang w:eastAsia="zh-CN"/>
        </w:rPr>
        <w:t xml:space="preserve">        sig_nsyn_r </w:t>
      </w:r>
      <w:r w:rsidRPr="00E02F7B">
        <w:rPr>
          <w:rFonts w:ascii="Consolas" w:eastAsia="宋体" w:hAnsi="Consolas" w:cs="宋体"/>
          <w:color w:val="9F9D6D"/>
          <w:sz w:val="22"/>
          <w:szCs w:val="22"/>
          <w:lang w:eastAsia="zh-CN"/>
        </w:rPr>
        <w:t>&lt;=</w:t>
      </w:r>
      <w:r w:rsidRPr="00E02F7B">
        <w:rPr>
          <w:rFonts w:ascii="Consolas" w:eastAsia="宋体" w:hAnsi="Consolas" w:cs="宋体"/>
          <w:color w:val="DCDCCC"/>
          <w:sz w:val="22"/>
          <w:szCs w:val="22"/>
          <w:lang w:eastAsia="zh-CN"/>
        </w:rPr>
        <w:t xml:space="preserve"> </w:t>
      </w:r>
      <w:r w:rsidRPr="00E02F7B">
        <w:rPr>
          <w:rFonts w:ascii="Consolas" w:eastAsia="宋体" w:hAnsi="Consolas" w:cs="宋体"/>
          <w:color w:val="9F9D6D"/>
          <w:sz w:val="22"/>
          <w:szCs w:val="22"/>
          <w:lang w:eastAsia="zh-CN"/>
        </w:rPr>
        <w:t>{</w:t>
      </w:r>
      <w:r w:rsidRPr="00E02F7B">
        <w:rPr>
          <w:rFonts w:ascii="Consolas" w:eastAsia="宋体" w:hAnsi="Consolas" w:cs="宋体"/>
          <w:color w:val="DCDCCC"/>
          <w:sz w:val="22"/>
          <w:szCs w:val="22"/>
          <w:lang w:eastAsia="zh-CN"/>
        </w:rPr>
        <w:t xml:space="preserve"> sig_nsyn_r </w:t>
      </w:r>
      <w:r w:rsidRPr="00E02F7B">
        <w:rPr>
          <w:rFonts w:ascii="Consolas" w:eastAsia="宋体" w:hAnsi="Consolas" w:cs="宋体"/>
          <w:color w:val="9F9D6D"/>
          <w:sz w:val="22"/>
          <w:szCs w:val="22"/>
          <w:lang w:eastAsia="zh-CN"/>
        </w:rPr>
        <w:t>[</w:t>
      </w:r>
      <w:r w:rsidRPr="00E02F7B">
        <w:rPr>
          <w:rFonts w:ascii="Consolas" w:eastAsia="宋体" w:hAnsi="Consolas" w:cs="宋体"/>
          <w:color w:val="8CD0D3"/>
          <w:sz w:val="22"/>
          <w:szCs w:val="22"/>
          <w:lang w:eastAsia="zh-CN"/>
        </w:rPr>
        <w:t>2</w:t>
      </w:r>
      <w:r w:rsidRPr="00E02F7B">
        <w:rPr>
          <w:rFonts w:ascii="Consolas" w:eastAsia="宋体" w:hAnsi="Consolas" w:cs="宋体"/>
          <w:color w:val="9F9D6D"/>
          <w:sz w:val="22"/>
          <w:szCs w:val="22"/>
          <w:lang w:eastAsia="zh-CN"/>
        </w:rPr>
        <w:t>::</w:t>
      </w:r>
      <w:r w:rsidRPr="00E02F7B">
        <w:rPr>
          <w:rFonts w:ascii="Consolas" w:eastAsia="宋体" w:hAnsi="Consolas" w:cs="宋体"/>
          <w:color w:val="8CD0D3"/>
          <w:sz w:val="22"/>
          <w:szCs w:val="22"/>
          <w:lang w:eastAsia="zh-CN"/>
        </w:rPr>
        <w:t>0</w:t>
      </w:r>
      <w:r w:rsidRPr="00E02F7B">
        <w:rPr>
          <w:rFonts w:ascii="Consolas" w:eastAsia="宋体" w:hAnsi="Consolas" w:cs="宋体"/>
          <w:color w:val="9F9D6D"/>
          <w:sz w:val="22"/>
          <w:szCs w:val="22"/>
          <w:lang w:eastAsia="zh-CN"/>
        </w:rPr>
        <w:t>],</w:t>
      </w:r>
      <w:r w:rsidRPr="00E02F7B">
        <w:rPr>
          <w:rFonts w:ascii="Consolas" w:eastAsia="宋体" w:hAnsi="Consolas" w:cs="宋体"/>
          <w:color w:val="DCDCCC"/>
          <w:sz w:val="22"/>
          <w:szCs w:val="22"/>
          <w:lang w:eastAsia="zh-CN"/>
        </w:rPr>
        <w:t xml:space="preserve"> sig_nsyn </w:t>
      </w:r>
      <w:r w:rsidRPr="00E02F7B">
        <w:rPr>
          <w:rFonts w:ascii="Consolas" w:eastAsia="宋体" w:hAnsi="Consolas" w:cs="宋体"/>
          <w:color w:val="9F9D6D"/>
          <w:sz w:val="22"/>
          <w:szCs w:val="22"/>
          <w:lang w:eastAsia="zh-CN"/>
        </w:rPr>
        <w:t>};</w:t>
      </w:r>
    </w:p>
    <w:p w:rsidR="00E02F7B" w:rsidRPr="00E02F7B" w:rsidRDefault="00E02F7B" w:rsidP="00E02F7B">
      <w:pPr>
        <w:shd w:val="clear" w:color="auto" w:fill="3F3F3F"/>
        <w:rPr>
          <w:rFonts w:ascii="Consolas" w:eastAsia="宋体" w:hAnsi="Consolas" w:cs="宋体"/>
          <w:color w:val="DCDCCC"/>
          <w:sz w:val="22"/>
          <w:szCs w:val="22"/>
          <w:lang w:eastAsia="zh-CN"/>
        </w:rPr>
      </w:pPr>
      <w:r w:rsidRPr="00E02F7B">
        <w:rPr>
          <w:rFonts w:ascii="Consolas" w:eastAsia="宋体" w:hAnsi="Consolas" w:cs="宋体"/>
          <w:color w:val="DFC47D"/>
          <w:sz w:val="22"/>
          <w:szCs w:val="22"/>
          <w:lang w:eastAsia="zh-CN"/>
        </w:rPr>
        <w:t>end</w:t>
      </w:r>
    </w:p>
    <w:p w:rsidR="00E02F7B" w:rsidRPr="00E02F7B" w:rsidRDefault="00E02F7B" w:rsidP="00E02F7B">
      <w:pPr>
        <w:shd w:val="clear" w:color="auto" w:fill="3F3F3F"/>
        <w:rPr>
          <w:rFonts w:ascii="Consolas" w:eastAsia="宋体" w:hAnsi="Consolas" w:cs="宋体"/>
          <w:color w:val="DCDCCC"/>
          <w:sz w:val="22"/>
          <w:szCs w:val="22"/>
          <w:lang w:eastAsia="zh-CN"/>
        </w:rPr>
      </w:pPr>
      <w:r w:rsidRPr="00E02F7B">
        <w:rPr>
          <w:rFonts w:ascii="Consolas" w:eastAsia="宋体" w:hAnsi="Consolas" w:cs="宋体"/>
          <w:color w:val="DCDCCC"/>
          <w:sz w:val="22"/>
          <w:szCs w:val="22"/>
          <w:lang w:eastAsia="zh-CN"/>
        </w:rPr>
        <w:t xml:space="preserve"> </w:t>
      </w:r>
      <w:r w:rsidRPr="00E02F7B">
        <w:rPr>
          <w:rFonts w:ascii="Consolas" w:eastAsia="宋体" w:hAnsi="Consolas" w:cs="宋体"/>
          <w:color w:val="DFC47D"/>
          <w:sz w:val="22"/>
          <w:szCs w:val="22"/>
          <w:lang w:eastAsia="zh-CN"/>
        </w:rPr>
        <w:t>assign</w:t>
      </w:r>
      <w:r w:rsidRPr="00E02F7B">
        <w:rPr>
          <w:rFonts w:ascii="Consolas" w:eastAsia="宋体" w:hAnsi="Consolas" w:cs="宋体"/>
          <w:color w:val="DCDCCC"/>
          <w:sz w:val="22"/>
          <w:szCs w:val="22"/>
          <w:lang w:eastAsia="zh-CN"/>
        </w:rPr>
        <w:t xml:space="preserve"> sig_nsyn_p </w:t>
      </w:r>
      <w:r w:rsidRPr="00E02F7B">
        <w:rPr>
          <w:rFonts w:ascii="Consolas" w:eastAsia="宋体" w:hAnsi="Consolas" w:cs="宋体"/>
          <w:color w:val="9F9D6D"/>
          <w:sz w:val="22"/>
          <w:szCs w:val="22"/>
          <w:lang w:eastAsia="zh-CN"/>
        </w:rPr>
        <w:t>=</w:t>
      </w:r>
      <w:r w:rsidRPr="00E02F7B">
        <w:rPr>
          <w:rFonts w:ascii="Consolas" w:eastAsia="宋体" w:hAnsi="Consolas" w:cs="宋体"/>
          <w:color w:val="DCDCCC"/>
          <w:sz w:val="22"/>
          <w:szCs w:val="22"/>
          <w:lang w:eastAsia="zh-CN"/>
        </w:rPr>
        <w:t xml:space="preserve"> sig_nsyn_r</w:t>
      </w:r>
      <w:r w:rsidRPr="00E02F7B">
        <w:rPr>
          <w:rFonts w:ascii="Consolas" w:eastAsia="宋体" w:hAnsi="Consolas" w:cs="宋体"/>
          <w:color w:val="9F9D6D"/>
          <w:sz w:val="22"/>
          <w:szCs w:val="22"/>
          <w:lang w:eastAsia="zh-CN"/>
        </w:rPr>
        <w:t>[</w:t>
      </w:r>
      <w:r w:rsidRPr="00E02F7B">
        <w:rPr>
          <w:rFonts w:ascii="Consolas" w:eastAsia="宋体" w:hAnsi="Consolas" w:cs="宋体"/>
          <w:color w:val="8CD0D3"/>
          <w:sz w:val="22"/>
          <w:szCs w:val="22"/>
          <w:lang w:eastAsia="zh-CN"/>
        </w:rPr>
        <w:t>2</w:t>
      </w:r>
      <w:r w:rsidRPr="00E02F7B">
        <w:rPr>
          <w:rFonts w:ascii="Consolas" w:eastAsia="宋体" w:hAnsi="Consolas" w:cs="宋体"/>
          <w:color w:val="9F9D6D"/>
          <w:sz w:val="22"/>
          <w:szCs w:val="22"/>
          <w:lang w:eastAsia="zh-CN"/>
        </w:rPr>
        <w:t>]</w:t>
      </w:r>
      <w:r w:rsidRPr="00E02F7B">
        <w:rPr>
          <w:rFonts w:ascii="Consolas" w:eastAsia="宋体" w:hAnsi="Consolas" w:cs="宋体"/>
          <w:color w:val="DCDCCC"/>
          <w:sz w:val="22"/>
          <w:szCs w:val="22"/>
          <w:lang w:eastAsia="zh-CN"/>
        </w:rPr>
        <w:t xml:space="preserve"> </w:t>
      </w:r>
      <w:r w:rsidRPr="00E02F7B">
        <w:rPr>
          <w:rFonts w:ascii="Consolas" w:eastAsia="宋体" w:hAnsi="Consolas" w:cs="宋体"/>
          <w:color w:val="9F9D6D"/>
          <w:sz w:val="22"/>
          <w:szCs w:val="22"/>
          <w:lang w:eastAsia="zh-CN"/>
        </w:rPr>
        <w:t>&amp;</w:t>
      </w:r>
      <w:r w:rsidRPr="00E02F7B">
        <w:rPr>
          <w:rFonts w:ascii="Consolas" w:eastAsia="宋体" w:hAnsi="Consolas" w:cs="宋体"/>
          <w:color w:val="DCDCCC"/>
          <w:sz w:val="22"/>
          <w:szCs w:val="22"/>
          <w:lang w:eastAsia="zh-CN"/>
        </w:rPr>
        <w:t xml:space="preserve"> </w:t>
      </w:r>
      <w:r w:rsidRPr="00E02F7B">
        <w:rPr>
          <w:rFonts w:ascii="Consolas" w:eastAsia="宋体" w:hAnsi="Consolas" w:cs="宋体"/>
          <w:color w:val="9F9D6D"/>
          <w:sz w:val="22"/>
          <w:szCs w:val="22"/>
          <w:lang w:eastAsia="zh-CN"/>
        </w:rPr>
        <w:t>~</w:t>
      </w:r>
      <w:r w:rsidRPr="00E02F7B">
        <w:rPr>
          <w:rFonts w:ascii="Consolas" w:eastAsia="宋体" w:hAnsi="Consolas" w:cs="宋体"/>
          <w:color w:val="DCDCCC"/>
          <w:sz w:val="22"/>
          <w:szCs w:val="22"/>
          <w:lang w:eastAsia="zh-CN"/>
        </w:rPr>
        <w:t>sig_nsyn_r</w:t>
      </w:r>
      <w:r w:rsidRPr="00E02F7B">
        <w:rPr>
          <w:rFonts w:ascii="Consolas" w:eastAsia="宋体" w:hAnsi="Consolas" w:cs="宋体"/>
          <w:color w:val="9F9D6D"/>
          <w:sz w:val="22"/>
          <w:szCs w:val="22"/>
          <w:lang w:eastAsia="zh-CN"/>
        </w:rPr>
        <w:t>[</w:t>
      </w:r>
      <w:r w:rsidRPr="00E02F7B">
        <w:rPr>
          <w:rFonts w:ascii="Consolas" w:eastAsia="宋体" w:hAnsi="Consolas" w:cs="宋体"/>
          <w:color w:val="8CD0D3"/>
          <w:sz w:val="22"/>
          <w:szCs w:val="22"/>
          <w:lang w:eastAsia="zh-CN"/>
        </w:rPr>
        <w:t>3</w:t>
      </w:r>
      <w:r w:rsidRPr="00E02F7B">
        <w:rPr>
          <w:rFonts w:ascii="Consolas" w:eastAsia="宋体" w:hAnsi="Consolas" w:cs="宋体"/>
          <w:color w:val="9F9D6D"/>
          <w:sz w:val="22"/>
          <w:szCs w:val="22"/>
          <w:lang w:eastAsia="zh-CN"/>
        </w:rPr>
        <w:t>];</w:t>
      </w:r>
    </w:p>
    <w:p w:rsidR="00E21EFD" w:rsidRPr="00E75516" w:rsidRDefault="00216A91" w:rsidP="00E75516">
      <w:pPr>
        <w:pStyle w:val="2"/>
        <w:rPr>
          <w:lang w:eastAsia="zh-CN"/>
        </w:rPr>
      </w:pPr>
      <w:r w:rsidRPr="00E75516">
        <w:rPr>
          <w:rStyle w:val="richmediacontentany"/>
          <w:lang w:eastAsia="zh-CN"/>
        </w:rPr>
        <w:t>3</w:t>
      </w:r>
      <w:r w:rsidR="00E75516">
        <w:rPr>
          <w:rStyle w:val="richmediacontentany"/>
          <w:lang w:eastAsia="zh-CN"/>
        </w:rPr>
        <w:t>.2</w:t>
      </w:r>
      <w:r w:rsidR="00300941" w:rsidRPr="00E75516">
        <w:rPr>
          <w:rStyle w:val="richmediacontentany"/>
          <w:lang w:eastAsia="zh-CN"/>
        </w:rPr>
        <w:t xml:space="preserve"> </w:t>
      </w:r>
      <w:r w:rsidR="00454E6C" w:rsidRPr="00E75516">
        <w:rPr>
          <w:rStyle w:val="richmediacontentany"/>
          <w:lang w:eastAsia="zh-CN"/>
        </w:rPr>
        <w:t>FIFO</w:t>
      </w:r>
      <w:r w:rsidR="00454E6C" w:rsidRPr="00E75516">
        <w:rPr>
          <w:rStyle w:val="richmediacontentany"/>
          <w:lang w:eastAsia="zh-CN"/>
        </w:rPr>
        <w:t>进行异步跨频数据处理</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当数据流从一个时钟域到另一个时钟域的时候，绝大多数情况下都采用</w:t>
      </w:r>
      <w:r>
        <w:rPr>
          <w:rStyle w:val="richmediacontentany"/>
          <w:rFonts w:ascii="Verdana" w:eastAsia="Verdana" w:hAnsi="Verdana" w:cs="Verdana"/>
          <w:color w:val="000000"/>
          <w:spacing w:val="8"/>
          <w:sz w:val="20"/>
          <w:szCs w:val="20"/>
          <w:lang w:eastAsia="zh-CN"/>
        </w:rPr>
        <w:t>FIFO</w:t>
      </w:r>
      <w:r>
        <w:rPr>
          <w:rStyle w:val="richmediacontentany"/>
          <w:rFonts w:ascii="宋体" w:eastAsia="宋体" w:hAnsi="宋体" w:cs="宋体"/>
          <w:color w:val="000000"/>
          <w:spacing w:val="8"/>
          <w:sz w:val="20"/>
          <w:szCs w:val="20"/>
          <w:lang w:eastAsia="zh-CN"/>
        </w:rPr>
        <w:t>来作为中间缓冲，采用双时钟对数据缓冲，就可以避免亚稳态的发生。</w:t>
      </w:r>
    </w:p>
    <w:p w:rsidR="00E21EFD" w:rsidRPr="00E75516" w:rsidRDefault="00E75516" w:rsidP="00216A91">
      <w:pPr>
        <w:pStyle w:val="2"/>
        <w:rPr>
          <w:rStyle w:val="richmediacontentany"/>
          <w:lang w:eastAsia="zh-CN"/>
        </w:rPr>
      </w:pPr>
      <w:r>
        <w:rPr>
          <w:rStyle w:val="richmediacontentany"/>
          <w:lang w:eastAsia="zh-CN"/>
        </w:rPr>
        <w:t>3.3</w:t>
      </w:r>
      <w:r w:rsidR="00300941" w:rsidRPr="00E75516">
        <w:rPr>
          <w:rStyle w:val="richmediacontentany"/>
          <w:lang w:eastAsia="zh-CN"/>
        </w:rPr>
        <w:t xml:space="preserve"> </w:t>
      </w:r>
      <w:r w:rsidR="00454E6C" w:rsidRPr="00E75516">
        <w:rPr>
          <w:rStyle w:val="richmediacontentany"/>
          <w:lang w:eastAsia="zh-CN"/>
        </w:rPr>
        <w:t>异步复位，同步释放</w:t>
      </w:r>
    </w:p>
    <w:p w:rsidR="00E21EFD" w:rsidRDefault="00454E6C" w:rsidP="00216A91">
      <w:pPr>
        <w:pStyle w:val="richmediacontentp"/>
        <w:spacing w:before="150" w:after="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t>对于复位情况下的亚稳态，常常是由于恢复时间和移除时钟不满足造成的，因此，最常用的处理方式是</w:t>
      </w:r>
      <w:r>
        <w:rPr>
          <w:rStyle w:val="richmediacontentany"/>
          <w:rFonts w:ascii="宋体" w:eastAsia="宋体" w:hAnsi="宋体" w:cs="宋体"/>
          <w:color w:val="FF0000"/>
          <w:spacing w:val="8"/>
          <w:sz w:val="20"/>
          <w:szCs w:val="20"/>
          <w:lang w:eastAsia="zh-CN"/>
        </w:rPr>
        <w:t>采用异步复位、同步释放</w:t>
      </w:r>
      <w:r>
        <w:rPr>
          <w:rStyle w:val="richmediacontentany"/>
          <w:rFonts w:ascii="宋体" w:eastAsia="宋体" w:hAnsi="宋体" w:cs="宋体"/>
          <w:color w:val="000000"/>
          <w:spacing w:val="8"/>
          <w:sz w:val="20"/>
          <w:szCs w:val="20"/>
          <w:lang w:eastAsia="zh-CN"/>
        </w:rPr>
        <w:t>。</w:t>
      </w:r>
      <w:r>
        <w:rPr>
          <w:rStyle w:val="richmediacontentany"/>
          <w:rFonts w:ascii="宋体" w:eastAsia="宋体" w:hAnsi="宋体" w:cs="宋体"/>
          <w:color w:val="FF0000"/>
          <w:spacing w:val="8"/>
          <w:sz w:val="20"/>
          <w:szCs w:val="20"/>
          <w:lang w:eastAsia="zh-CN"/>
        </w:rPr>
        <w:t>采用第二级寄存器输出作为全局复位信号输出。</w:t>
      </w:r>
    </w:p>
    <w:p w:rsidR="00BB2586" w:rsidRPr="00BB2586" w:rsidRDefault="00BB2586" w:rsidP="00BB2586">
      <w:pPr>
        <w:shd w:val="clear" w:color="auto" w:fill="3F3F3F"/>
        <w:rPr>
          <w:rFonts w:ascii="Consolas" w:eastAsia="宋体" w:hAnsi="Consolas" w:cs="宋体"/>
          <w:color w:val="7F9F7F"/>
          <w:sz w:val="22"/>
          <w:szCs w:val="22"/>
          <w:lang w:eastAsia="zh-CN"/>
        </w:rPr>
      </w:pPr>
      <w:r w:rsidRPr="00BB2586">
        <w:rPr>
          <w:rFonts w:ascii="Consolas" w:eastAsia="宋体" w:hAnsi="Consolas" w:cs="宋体"/>
          <w:color w:val="7F9F7F"/>
          <w:sz w:val="22"/>
          <w:szCs w:val="22"/>
          <w:lang w:eastAsia="zh-CN"/>
        </w:rPr>
        <w:t xml:space="preserve">// </w:t>
      </w:r>
      <w:r w:rsidRPr="00BB2586">
        <w:rPr>
          <w:rFonts w:ascii="Consolas" w:eastAsia="宋体" w:hAnsi="Consolas" w:cs="宋体"/>
          <w:color w:val="7F9F7F"/>
          <w:sz w:val="22"/>
          <w:szCs w:val="22"/>
          <w:lang w:eastAsia="zh-CN"/>
        </w:rPr>
        <w:t>程序清单</w:t>
      </w:r>
      <w:r w:rsidRPr="00BB2586">
        <w:rPr>
          <w:rFonts w:ascii="Consolas" w:eastAsia="宋体" w:hAnsi="Consolas" w:cs="宋体"/>
          <w:color w:val="7F9F7F"/>
          <w:sz w:val="22"/>
          <w:szCs w:val="22"/>
          <w:lang w:eastAsia="zh-CN"/>
        </w:rPr>
        <w:t xml:space="preserve"> 4.3  </w:t>
      </w:r>
      <w:r w:rsidRPr="00BB2586">
        <w:rPr>
          <w:rFonts w:ascii="Consolas" w:eastAsia="宋体" w:hAnsi="Consolas" w:cs="宋体"/>
          <w:color w:val="7F9F7F"/>
          <w:sz w:val="22"/>
          <w:szCs w:val="22"/>
          <w:lang w:eastAsia="zh-CN"/>
        </w:rPr>
        <w:t>异步复位处理</w:t>
      </w:r>
    </w:p>
    <w:p w:rsidR="00BB2586" w:rsidRPr="00BB2586" w:rsidRDefault="00BB2586" w:rsidP="00BB2586">
      <w:pPr>
        <w:shd w:val="clear" w:color="auto" w:fill="3F3F3F"/>
        <w:rPr>
          <w:rFonts w:ascii="Consolas" w:eastAsia="宋体" w:hAnsi="Consolas" w:cs="宋体"/>
          <w:color w:val="DCDCCC"/>
          <w:sz w:val="22"/>
          <w:szCs w:val="22"/>
          <w:lang w:eastAsia="zh-CN"/>
        </w:rPr>
      </w:pPr>
      <w:r w:rsidRPr="00BB2586">
        <w:rPr>
          <w:rFonts w:ascii="Consolas" w:eastAsia="宋体" w:hAnsi="Consolas" w:cs="宋体"/>
          <w:color w:val="DFC47D"/>
          <w:sz w:val="22"/>
          <w:szCs w:val="22"/>
          <w:lang w:eastAsia="zh-CN"/>
        </w:rPr>
        <w:t>wire</w:t>
      </w:r>
      <w:r w:rsidRPr="00BB2586">
        <w:rPr>
          <w:rFonts w:ascii="Consolas" w:eastAsia="宋体" w:hAnsi="Consolas" w:cs="宋体"/>
          <w:color w:val="DCDCCC"/>
          <w:sz w:val="22"/>
          <w:szCs w:val="22"/>
          <w:lang w:eastAsia="zh-CN"/>
        </w:rPr>
        <w:t xml:space="preserve">       sys_rst_n</w:t>
      </w:r>
      <w:r w:rsidRPr="00BB2586">
        <w:rPr>
          <w:rFonts w:ascii="Consolas" w:eastAsia="宋体" w:hAnsi="Consolas" w:cs="宋体"/>
          <w:color w:val="9F9D6D"/>
          <w:sz w:val="22"/>
          <w:szCs w:val="22"/>
          <w:lang w:eastAsia="zh-CN"/>
        </w:rPr>
        <w:t>;</w:t>
      </w:r>
    </w:p>
    <w:p w:rsidR="00BB2586" w:rsidRPr="00BB2586" w:rsidRDefault="00BB2586" w:rsidP="00BB2586">
      <w:pPr>
        <w:shd w:val="clear" w:color="auto" w:fill="3F3F3F"/>
        <w:rPr>
          <w:rFonts w:ascii="Consolas" w:eastAsia="宋体" w:hAnsi="Consolas" w:cs="宋体"/>
          <w:color w:val="DCDCCC"/>
          <w:sz w:val="22"/>
          <w:szCs w:val="22"/>
          <w:lang w:eastAsia="zh-CN"/>
        </w:rPr>
      </w:pPr>
      <w:r w:rsidRPr="00BB2586">
        <w:rPr>
          <w:rFonts w:ascii="Consolas" w:eastAsia="宋体" w:hAnsi="Consolas" w:cs="宋体"/>
          <w:color w:val="DFC47D"/>
          <w:sz w:val="22"/>
          <w:szCs w:val="22"/>
          <w:lang w:eastAsia="zh-CN"/>
        </w:rPr>
        <w:t>reg</w:t>
      </w:r>
      <w:r w:rsidRPr="00BB2586">
        <w:rPr>
          <w:rFonts w:ascii="Consolas" w:eastAsia="宋体" w:hAnsi="Consolas" w:cs="宋体"/>
          <w:color w:val="DCDCCC"/>
          <w:sz w:val="22"/>
          <w:szCs w:val="22"/>
          <w:lang w:eastAsia="zh-CN"/>
        </w:rPr>
        <w:t xml:space="preserve"> </w:t>
      </w:r>
      <w:r w:rsidRPr="00BB2586">
        <w:rPr>
          <w:rFonts w:ascii="Consolas" w:eastAsia="宋体" w:hAnsi="Consolas" w:cs="宋体"/>
          <w:color w:val="9F9D6D"/>
          <w:sz w:val="22"/>
          <w:szCs w:val="22"/>
          <w:lang w:eastAsia="zh-CN"/>
        </w:rPr>
        <w:t>[</w:t>
      </w:r>
      <w:r w:rsidRPr="00BB2586">
        <w:rPr>
          <w:rFonts w:ascii="Consolas" w:eastAsia="宋体" w:hAnsi="Consolas" w:cs="宋体"/>
          <w:color w:val="8CD0D3"/>
          <w:sz w:val="22"/>
          <w:szCs w:val="22"/>
          <w:lang w:eastAsia="zh-CN"/>
        </w:rPr>
        <w:t>1</w:t>
      </w:r>
      <w:r w:rsidRPr="00BB2586">
        <w:rPr>
          <w:rFonts w:ascii="Consolas" w:eastAsia="宋体" w:hAnsi="Consolas" w:cs="宋体"/>
          <w:color w:val="9F9D6D"/>
          <w:sz w:val="22"/>
          <w:szCs w:val="22"/>
          <w:lang w:eastAsia="zh-CN"/>
        </w:rPr>
        <w:t>:</w:t>
      </w:r>
      <w:r w:rsidRPr="00BB2586">
        <w:rPr>
          <w:rFonts w:ascii="Consolas" w:eastAsia="宋体" w:hAnsi="Consolas" w:cs="宋体"/>
          <w:color w:val="8CD0D3"/>
          <w:sz w:val="22"/>
          <w:szCs w:val="22"/>
          <w:lang w:eastAsia="zh-CN"/>
        </w:rPr>
        <w:t>0</w:t>
      </w:r>
      <w:r w:rsidRPr="00BB2586">
        <w:rPr>
          <w:rFonts w:ascii="Consolas" w:eastAsia="宋体" w:hAnsi="Consolas" w:cs="宋体"/>
          <w:color w:val="9F9D6D"/>
          <w:sz w:val="22"/>
          <w:szCs w:val="22"/>
          <w:lang w:eastAsia="zh-CN"/>
        </w:rPr>
        <w:t>]</w:t>
      </w:r>
      <w:r w:rsidRPr="00BB2586">
        <w:rPr>
          <w:rFonts w:ascii="Consolas" w:eastAsia="宋体" w:hAnsi="Consolas" w:cs="宋体"/>
          <w:color w:val="DCDCCC"/>
          <w:sz w:val="22"/>
          <w:szCs w:val="22"/>
          <w:lang w:eastAsia="zh-CN"/>
        </w:rPr>
        <w:t xml:space="preserve">  rst_r    </w:t>
      </w:r>
      <w:r w:rsidRPr="00BB2586">
        <w:rPr>
          <w:rFonts w:ascii="Consolas" w:eastAsia="宋体" w:hAnsi="Consolas" w:cs="宋体"/>
          <w:color w:val="9F9D6D"/>
          <w:sz w:val="22"/>
          <w:szCs w:val="22"/>
          <w:lang w:eastAsia="zh-CN"/>
        </w:rPr>
        <w:t>;</w:t>
      </w:r>
    </w:p>
    <w:p w:rsidR="00BB2586" w:rsidRPr="00BB2586" w:rsidRDefault="00BB2586" w:rsidP="00BB2586">
      <w:pPr>
        <w:shd w:val="clear" w:color="auto" w:fill="3F3F3F"/>
        <w:rPr>
          <w:rFonts w:ascii="Consolas" w:eastAsia="宋体" w:hAnsi="Consolas" w:cs="宋体"/>
          <w:color w:val="DCDCCC"/>
          <w:sz w:val="22"/>
          <w:szCs w:val="22"/>
          <w:lang w:eastAsia="zh-CN"/>
        </w:rPr>
      </w:pPr>
      <w:r w:rsidRPr="00BB2586">
        <w:rPr>
          <w:rFonts w:ascii="Consolas" w:eastAsia="宋体" w:hAnsi="Consolas" w:cs="宋体"/>
          <w:color w:val="DFC47D"/>
          <w:sz w:val="22"/>
          <w:szCs w:val="22"/>
          <w:lang w:eastAsia="zh-CN"/>
        </w:rPr>
        <w:t>always</w:t>
      </w:r>
      <w:r w:rsidRPr="00BB2586">
        <w:rPr>
          <w:rFonts w:ascii="Consolas" w:eastAsia="宋体" w:hAnsi="Consolas" w:cs="宋体"/>
          <w:color w:val="DCDCCC"/>
          <w:sz w:val="22"/>
          <w:szCs w:val="22"/>
          <w:lang w:eastAsia="zh-CN"/>
        </w:rPr>
        <w:t xml:space="preserve"> </w:t>
      </w:r>
      <w:r w:rsidRPr="00BB2586">
        <w:rPr>
          <w:rFonts w:ascii="Consolas" w:eastAsia="宋体" w:hAnsi="Consolas" w:cs="宋体"/>
          <w:color w:val="9F9D6D"/>
          <w:sz w:val="22"/>
          <w:szCs w:val="22"/>
          <w:lang w:eastAsia="zh-CN"/>
        </w:rPr>
        <w:t>@(</w:t>
      </w:r>
      <w:r w:rsidRPr="00BB2586">
        <w:rPr>
          <w:rFonts w:ascii="Consolas" w:eastAsia="宋体" w:hAnsi="Consolas" w:cs="宋体"/>
          <w:color w:val="DFC47D"/>
          <w:sz w:val="22"/>
          <w:szCs w:val="22"/>
          <w:lang w:eastAsia="zh-CN"/>
        </w:rPr>
        <w:t>posedge</w:t>
      </w:r>
      <w:r w:rsidRPr="00BB2586">
        <w:rPr>
          <w:rFonts w:ascii="Consolas" w:eastAsia="宋体" w:hAnsi="Consolas" w:cs="宋体"/>
          <w:color w:val="DCDCCC"/>
          <w:sz w:val="22"/>
          <w:szCs w:val="22"/>
          <w:lang w:eastAsia="zh-CN"/>
        </w:rPr>
        <w:t xml:space="preserve"> clk </w:t>
      </w:r>
      <w:r w:rsidRPr="00BB2586">
        <w:rPr>
          <w:rFonts w:ascii="Consolas" w:eastAsia="宋体" w:hAnsi="Consolas" w:cs="宋体"/>
          <w:color w:val="DFC47D"/>
          <w:sz w:val="22"/>
          <w:szCs w:val="22"/>
          <w:lang w:eastAsia="zh-CN"/>
        </w:rPr>
        <w:t>or</w:t>
      </w:r>
      <w:r w:rsidRPr="00BB2586">
        <w:rPr>
          <w:rFonts w:ascii="Consolas" w:eastAsia="宋体" w:hAnsi="Consolas" w:cs="宋体"/>
          <w:color w:val="DCDCCC"/>
          <w:sz w:val="22"/>
          <w:szCs w:val="22"/>
          <w:lang w:eastAsia="zh-CN"/>
        </w:rPr>
        <w:t xml:space="preserve"> </w:t>
      </w:r>
      <w:r w:rsidRPr="00BB2586">
        <w:rPr>
          <w:rFonts w:ascii="Consolas" w:eastAsia="宋体" w:hAnsi="Consolas" w:cs="宋体"/>
          <w:color w:val="DFC47D"/>
          <w:sz w:val="22"/>
          <w:szCs w:val="22"/>
          <w:lang w:eastAsia="zh-CN"/>
        </w:rPr>
        <w:t>negedge</w:t>
      </w:r>
      <w:r w:rsidRPr="00BB2586">
        <w:rPr>
          <w:rFonts w:ascii="Consolas" w:eastAsia="宋体" w:hAnsi="Consolas" w:cs="宋体"/>
          <w:color w:val="DCDCCC"/>
          <w:sz w:val="22"/>
          <w:szCs w:val="22"/>
          <w:lang w:eastAsia="zh-CN"/>
        </w:rPr>
        <w:t xml:space="preserve"> rst_n</w:t>
      </w:r>
      <w:r w:rsidRPr="00BB2586">
        <w:rPr>
          <w:rFonts w:ascii="Consolas" w:eastAsia="宋体" w:hAnsi="Consolas" w:cs="宋体"/>
          <w:color w:val="9F9D6D"/>
          <w:sz w:val="22"/>
          <w:szCs w:val="22"/>
          <w:lang w:eastAsia="zh-CN"/>
        </w:rPr>
        <w:t>)</w:t>
      </w:r>
      <w:r w:rsidRPr="00BB2586">
        <w:rPr>
          <w:rFonts w:ascii="Consolas" w:eastAsia="宋体" w:hAnsi="Consolas" w:cs="宋体"/>
          <w:color w:val="DFC47D"/>
          <w:sz w:val="22"/>
          <w:szCs w:val="22"/>
          <w:lang w:eastAsia="zh-CN"/>
        </w:rPr>
        <w:t>begin</w:t>
      </w:r>
    </w:p>
    <w:p w:rsidR="00BB2586" w:rsidRPr="00BB2586" w:rsidRDefault="00BB2586" w:rsidP="00BB2586">
      <w:pPr>
        <w:shd w:val="clear" w:color="auto" w:fill="3F3F3F"/>
        <w:rPr>
          <w:rFonts w:ascii="Consolas" w:eastAsia="宋体" w:hAnsi="Consolas" w:cs="宋体"/>
          <w:color w:val="DCDCCC"/>
          <w:sz w:val="22"/>
          <w:szCs w:val="22"/>
          <w:lang w:eastAsia="zh-CN"/>
        </w:rPr>
      </w:pPr>
      <w:r w:rsidRPr="00BB2586">
        <w:rPr>
          <w:rFonts w:ascii="Consolas" w:eastAsia="宋体" w:hAnsi="Consolas" w:cs="宋体"/>
          <w:color w:val="DCDCCC"/>
          <w:sz w:val="22"/>
          <w:szCs w:val="22"/>
          <w:lang w:eastAsia="zh-CN"/>
        </w:rPr>
        <w:t xml:space="preserve">    </w:t>
      </w:r>
      <w:r w:rsidRPr="00BB2586">
        <w:rPr>
          <w:rFonts w:ascii="Consolas" w:eastAsia="宋体" w:hAnsi="Consolas" w:cs="宋体"/>
          <w:color w:val="DFC47D"/>
          <w:sz w:val="22"/>
          <w:szCs w:val="22"/>
          <w:lang w:eastAsia="zh-CN"/>
        </w:rPr>
        <w:t>if</w:t>
      </w:r>
      <w:r w:rsidRPr="00BB2586">
        <w:rPr>
          <w:rFonts w:ascii="Consolas" w:eastAsia="宋体" w:hAnsi="Consolas" w:cs="宋体"/>
          <w:color w:val="9F9D6D"/>
          <w:sz w:val="22"/>
          <w:szCs w:val="22"/>
          <w:lang w:eastAsia="zh-CN"/>
        </w:rPr>
        <w:t>(!</w:t>
      </w:r>
      <w:r w:rsidRPr="00BB2586">
        <w:rPr>
          <w:rFonts w:ascii="Consolas" w:eastAsia="宋体" w:hAnsi="Consolas" w:cs="宋体"/>
          <w:color w:val="DCDCCC"/>
          <w:sz w:val="22"/>
          <w:szCs w:val="22"/>
          <w:lang w:eastAsia="zh-CN"/>
        </w:rPr>
        <w:t>rst_n</w:t>
      </w:r>
      <w:r w:rsidRPr="00BB2586">
        <w:rPr>
          <w:rFonts w:ascii="Consolas" w:eastAsia="宋体" w:hAnsi="Consolas" w:cs="宋体"/>
          <w:color w:val="9F9D6D"/>
          <w:sz w:val="22"/>
          <w:szCs w:val="22"/>
          <w:lang w:eastAsia="zh-CN"/>
        </w:rPr>
        <w:t>)</w:t>
      </w:r>
      <w:r w:rsidRPr="00BB2586">
        <w:rPr>
          <w:rFonts w:ascii="Consolas" w:eastAsia="宋体" w:hAnsi="Consolas" w:cs="宋体"/>
          <w:color w:val="DCDCCC"/>
          <w:sz w:val="22"/>
          <w:szCs w:val="22"/>
          <w:lang w:eastAsia="zh-CN"/>
        </w:rPr>
        <w:t xml:space="preserve"> </w:t>
      </w:r>
    </w:p>
    <w:p w:rsidR="00BB2586" w:rsidRPr="00BB2586" w:rsidRDefault="00BB2586" w:rsidP="00BB2586">
      <w:pPr>
        <w:shd w:val="clear" w:color="auto" w:fill="3F3F3F"/>
        <w:rPr>
          <w:rFonts w:ascii="Consolas" w:eastAsia="宋体" w:hAnsi="Consolas" w:cs="宋体"/>
          <w:color w:val="DCDCCC"/>
          <w:sz w:val="22"/>
          <w:szCs w:val="22"/>
          <w:lang w:eastAsia="zh-CN"/>
        </w:rPr>
      </w:pPr>
      <w:r w:rsidRPr="00BB2586">
        <w:rPr>
          <w:rFonts w:ascii="Consolas" w:eastAsia="宋体" w:hAnsi="Consolas" w:cs="宋体"/>
          <w:color w:val="DCDCCC"/>
          <w:sz w:val="22"/>
          <w:szCs w:val="22"/>
          <w:lang w:eastAsia="zh-CN"/>
        </w:rPr>
        <w:t xml:space="preserve">        rst_r </w:t>
      </w:r>
      <w:r w:rsidRPr="00BB2586">
        <w:rPr>
          <w:rFonts w:ascii="Consolas" w:eastAsia="宋体" w:hAnsi="Consolas" w:cs="宋体"/>
          <w:color w:val="9F9D6D"/>
          <w:sz w:val="22"/>
          <w:szCs w:val="22"/>
          <w:lang w:eastAsia="zh-CN"/>
        </w:rPr>
        <w:t>&lt;=</w:t>
      </w:r>
      <w:r w:rsidRPr="00BB2586">
        <w:rPr>
          <w:rFonts w:ascii="Consolas" w:eastAsia="宋体" w:hAnsi="Consolas" w:cs="宋体"/>
          <w:color w:val="DCDCCC"/>
          <w:sz w:val="22"/>
          <w:szCs w:val="22"/>
          <w:lang w:eastAsia="zh-CN"/>
        </w:rPr>
        <w:t xml:space="preserve"> </w:t>
      </w:r>
      <w:r w:rsidRPr="00BB2586">
        <w:rPr>
          <w:rFonts w:ascii="Consolas" w:eastAsia="宋体" w:hAnsi="Consolas" w:cs="宋体"/>
          <w:color w:val="8CD0D3"/>
          <w:sz w:val="22"/>
          <w:szCs w:val="22"/>
          <w:lang w:eastAsia="zh-CN"/>
        </w:rPr>
        <w:t>2</w:t>
      </w:r>
      <w:r w:rsidRPr="00BB2586">
        <w:rPr>
          <w:rFonts w:ascii="Consolas" w:eastAsia="宋体" w:hAnsi="Consolas" w:cs="宋体"/>
          <w:color w:val="DCDCCC"/>
          <w:sz w:val="22"/>
          <w:szCs w:val="22"/>
          <w:lang w:eastAsia="zh-CN"/>
        </w:rPr>
        <w:t>’d0</w:t>
      </w:r>
      <w:r w:rsidRPr="00BB2586">
        <w:rPr>
          <w:rFonts w:ascii="Consolas" w:eastAsia="宋体" w:hAnsi="Consolas" w:cs="宋体"/>
          <w:color w:val="9F9D6D"/>
          <w:sz w:val="22"/>
          <w:szCs w:val="22"/>
          <w:lang w:eastAsia="zh-CN"/>
        </w:rPr>
        <w:t>;</w:t>
      </w:r>
    </w:p>
    <w:p w:rsidR="00BB2586" w:rsidRPr="00BB2586" w:rsidRDefault="00BB2586" w:rsidP="00BB2586">
      <w:pPr>
        <w:shd w:val="clear" w:color="auto" w:fill="3F3F3F"/>
        <w:rPr>
          <w:rFonts w:ascii="Consolas" w:eastAsia="宋体" w:hAnsi="Consolas" w:cs="宋体"/>
          <w:color w:val="DCDCCC"/>
          <w:sz w:val="22"/>
          <w:szCs w:val="22"/>
          <w:lang w:eastAsia="zh-CN"/>
        </w:rPr>
      </w:pPr>
      <w:r w:rsidRPr="00BB2586">
        <w:rPr>
          <w:rFonts w:ascii="Consolas" w:eastAsia="宋体" w:hAnsi="Consolas" w:cs="宋体"/>
          <w:color w:val="DCDCCC"/>
          <w:sz w:val="22"/>
          <w:szCs w:val="22"/>
          <w:lang w:eastAsia="zh-CN"/>
        </w:rPr>
        <w:t xml:space="preserve">    </w:t>
      </w:r>
      <w:r w:rsidRPr="00BB2586">
        <w:rPr>
          <w:rFonts w:ascii="Consolas" w:eastAsia="宋体" w:hAnsi="Consolas" w:cs="宋体"/>
          <w:color w:val="DFC47D"/>
          <w:sz w:val="22"/>
          <w:szCs w:val="22"/>
          <w:lang w:eastAsia="zh-CN"/>
        </w:rPr>
        <w:t>else</w:t>
      </w:r>
    </w:p>
    <w:p w:rsidR="00BB2586" w:rsidRPr="00BB2586" w:rsidRDefault="00BB2586" w:rsidP="00BB2586">
      <w:pPr>
        <w:shd w:val="clear" w:color="auto" w:fill="3F3F3F"/>
        <w:rPr>
          <w:rFonts w:ascii="Consolas" w:eastAsia="宋体" w:hAnsi="Consolas" w:cs="宋体"/>
          <w:color w:val="DCDCCC"/>
          <w:sz w:val="22"/>
          <w:szCs w:val="22"/>
          <w:lang w:eastAsia="zh-CN"/>
        </w:rPr>
      </w:pPr>
      <w:r w:rsidRPr="00BB2586">
        <w:rPr>
          <w:rFonts w:ascii="Consolas" w:eastAsia="宋体" w:hAnsi="Consolas" w:cs="宋体"/>
          <w:color w:val="DCDCCC"/>
          <w:sz w:val="22"/>
          <w:szCs w:val="22"/>
          <w:lang w:eastAsia="zh-CN"/>
        </w:rPr>
        <w:t xml:space="preserve">        rst_r </w:t>
      </w:r>
      <w:r w:rsidRPr="00BB2586">
        <w:rPr>
          <w:rFonts w:ascii="Consolas" w:eastAsia="宋体" w:hAnsi="Consolas" w:cs="宋体"/>
          <w:color w:val="9F9D6D"/>
          <w:sz w:val="22"/>
          <w:szCs w:val="22"/>
          <w:lang w:eastAsia="zh-CN"/>
        </w:rPr>
        <w:t>&lt;=</w:t>
      </w:r>
      <w:r w:rsidRPr="00BB2586">
        <w:rPr>
          <w:rFonts w:ascii="Consolas" w:eastAsia="宋体" w:hAnsi="Consolas" w:cs="宋体"/>
          <w:color w:val="DCDCCC"/>
          <w:sz w:val="22"/>
          <w:szCs w:val="22"/>
          <w:lang w:eastAsia="zh-CN"/>
        </w:rPr>
        <w:t xml:space="preserve"> </w:t>
      </w:r>
      <w:r w:rsidRPr="00BB2586">
        <w:rPr>
          <w:rFonts w:ascii="Consolas" w:eastAsia="宋体" w:hAnsi="Consolas" w:cs="宋体"/>
          <w:color w:val="9F9D6D"/>
          <w:sz w:val="22"/>
          <w:szCs w:val="22"/>
          <w:lang w:eastAsia="zh-CN"/>
        </w:rPr>
        <w:t>{</w:t>
      </w:r>
      <w:r w:rsidRPr="00BB2586">
        <w:rPr>
          <w:rFonts w:ascii="Consolas" w:eastAsia="宋体" w:hAnsi="Consolas" w:cs="宋体"/>
          <w:color w:val="DCDCCC"/>
          <w:sz w:val="22"/>
          <w:szCs w:val="22"/>
          <w:lang w:eastAsia="zh-CN"/>
        </w:rPr>
        <w:t>rst_r</w:t>
      </w:r>
      <w:r w:rsidRPr="00BB2586">
        <w:rPr>
          <w:rFonts w:ascii="Consolas" w:eastAsia="宋体" w:hAnsi="Consolas" w:cs="宋体"/>
          <w:color w:val="9F9D6D"/>
          <w:sz w:val="22"/>
          <w:szCs w:val="22"/>
          <w:lang w:eastAsia="zh-CN"/>
        </w:rPr>
        <w:t>[</w:t>
      </w:r>
      <w:r w:rsidRPr="00BB2586">
        <w:rPr>
          <w:rFonts w:ascii="Consolas" w:eastAsia="宋体" w:hAnsi="Consolas" w:cs="宋体"/>
          <w:color w:val="8CD0D3"/>
          <w:sz w:val="22"/>
          <w:szCs w:val="22"/>
          <w:lang w:eastAsia="zh-CN"/>
        </w:rPr>
        <w:t>0</w:t>
      </w:r>
      <w:r w:rsidRPr="00BB2586">
        <w:rPr>
          <w:rFonts w:ascii="Consolas" w:eastAsia="宋体" w:hAnsi="Consolas" w:cs="宋体"/>
          <w:color w:val="9F9D6D"/>
          <w:sz w:val="22"/>
          <w:szCs w:val="22"/>
          <w:lang w:eastAsia="zh-CN"/>
        </w:rPr>
        <w:t>],</w:t>
      </w:r>
      <w:r w:rsidRPr="00BB2586">
        <w:rPr>
          <w:rFonts w:ascii="Consolas" w:eastAsia="宋体" w:hAnsi="Consolas" w:cs="宋体"/>
          <w:color w:val="DCDCCC"/>
          <w:sz w:val="22"/>
          <w:szCs w:val="22"/>
          <w:lang w:eastAsia="zh-CN"/>
        </w:rPr>
        <w:t xml:space="preserve"> </w:t>
      </w:r>
      <w:r w:rsidRPr="00BB2586">
        <w:rPr>
          <w:rFonts w:ascii="Consolas" w:eastAsia="宋体" w:hAnsi="Consolas" w:cs="宋体"/>
          <w:color w:val="8CD0D3"/>
          <w:sz w:val="22"/>
          <w:szCs w:val="22"/>
          <w:lang w:eastAsia="zh-CN"/>
        </w:rPr>
        <w:t>1</w:t>
      </w:r>
      <w:r w:rsidRPr="00BB2586">
        <w:rPr>
          <w:rFonts w:ascii="Consolas" w:eastAsia="宋体" w:hAnsi="Consolas" w:cs="宋体"/>
          <w:color w:val="DCDCCC"/>
          <w:sz w:val="22"/>
          <w:szCs w:val="22"/>
          <w:lang w:eastAsia="zh-CN"/>
        </w:rPr>
        <w:t>’b1</w:t>
      </w:r>
      <w:r w:rsidRPr="00BB2586">
        <w:rPr>
          <w:rFonts w:ascii="Consolas" w:eastAsia="宋体" w:hAnsi="Consolas" w:cs="宋体"/>
          <w:color w:val="9F9D6D"/>
          <w:sz w:val="22"/>
          <w:szCs w:val="22"/>
          <w:lang w:eastAsia="zh-CN"/>
        </w:rPr>
        <w:t>};</w:t>
      </w:r>
    </w:p>
    <w:p w:rsidR="00BB2586" w:rsidRPr="00BB2586" w:rsidRDefault="00BB2586" w:rsidP="00BB2586">
      <w:pPr>
        <w:shd w:val="clear" w:color="auto" w:fill="3F3F3F"/>
        <w:rPr>
          <w:rFonts w:ascii="Consolas" w:eastAsia="宋体" w:hAnsi="Consolas" w:cs="宋体"/>
          <w:color w:val="DCDCCC"/>
          <w:sz w:val="22"/>
          <w:szCs w:val="22"/>
          <w:lang w:eastAsia="zh-CN"/>
        </w:rPr>
      </w:pPr>
      <w:r w:rsidRPr="00BB2586">
        <w:rPr>
          <w:rFonts w:ascii="Consolas" w:eastAsia="宋体" w:hAnsi="Consolas" w:cs="宋体"/>
          <w:color w:val="DFC47D"/>
          <w:sz w:val="22"/>
          <w:szCs w:val="22"/>
          <w:lang w:eastAsia="zh-CN"/>
        </w:rPr>
        <w:t>end</w:t>
      </w:r>
    </w:p>
    <w:p w:rsidR="00BB2586" w:rsidRPr="00BB2586" w:rsidRDefault="00BB2586" w:rsidP="00BB2586">
      <w:pPr>
        <w:shd w:val="clear" w:color="auto" w:fill="3F3F3F"/>
        <w:rPr>
          <w:rFonts w:ascii="Consolas" w:eastAsia="宋体" w:hAnsi="Consolas" w:cs="宋体"/>
          <w:color w:val="DCDCCC"/>
          <w:sz w:val="22"/>
          <w:szCs w:val="22"/>
          <w:lang w:eastAsia="zh-CN"/>
        </w:rPr>
      </w:pPr>
      <w:r w:rsidRPr="00BB2586">
        <w:rPr>
          <w:rFonts w:ascii="Consolas" w:eastAsia="宋体" w:hAnsi="Consolas" w:cs="宋体"/>
          <w:color w:val="DFC47D"/>
          <w:sz w:val="22"/>
          <w:szCs w:val="22"/>
          <w:lang w:eastAsia="zh-CN"/>
        </w:rPr>
        <w:t>assign</w:t>
      </w:r>
      <w:r w:rsidRPr="00BB2586">
        <w:rPr>
          <w:rFonts w:ascii="Consolas" w:eastAsia="宋体" w:hAnsi="Consolas" w:cs="宋体"/>
          <w:color w:val="DCDCCC"/>
          <w:sz w:val="22"/>
          <w:szCs w:val="22"/>
          <w:lang w:eastAsia="zh-CN"/>
        </w:rPr>
        <w:t xml:space="preserve"> sys_rst_n </w:t>
      </w:r>
      <w:r w:rsidRPr="00BB2586">
        <w:rPr>
          <w:rFonts w:ascii="Consolas" w:eastAsia="宋体" w:hAnsi="Consolas" w:cs="宋体"/>
          <w:color w:val="9F9D6D"/>
          <w:sz w:val="22"/>
          <w:szCs w:val="22"/>
          <w:lang w:eastAsia="zh-CN"/>
        </w:rPr>
        <w:t>=</w:t>
      </w:r>
      <w:r w:rsidRPr="00BB2586">
        <w:rPr>
          <w:rFonts w:ascii="Consolas" w:eastAsia="宋体" w:hAnsi="Consolas" w:cs="宋体"/>
          <w:color w:val="DCDCCC"/>
          <w:sz w:val="22"/>
          <w:szCs w:val="22"/>
          <w:lang w:eastAsia="zh-CN"/>
        </w:rPr>
        <w:t xml:space="preserve"> rst_r</w:t>
      </w:r>
      <w:r w:rsidRPr="00BB2586">
        <w:rPr>
          <w:rFonts w:ascii="Consolas" w:eastAsia="宋体" w:hAnsi="Consolas" w:cs="宋体"/>
          <w:color w:val="9F9D6D"/>
          <w:sz w:val="22"/>
          <w:szCs w:val="22"/>
          <w:lang w:eastAsia="zh-CN"/>
        </w:rPr>
        <w:t>[</w:t>
      </w:r>
      <w:r w:rsidRPr="00BB2586">
        <w:rPr>
          <w:rFonts w:ascii="Consolas" w:eastAsia="宋体" w:hAnsi="Consolas" w:cs="宋体"/>
          <w:color w:val="8CD0D3"/>
          <w:sz w:val="22"/>
          <w:szCs w:val="22"/>
          <w:lang w:eastAsia="zh-CN"/>
        </w:rPr>
        <w:t>1</w:t>
      </w:r>
      <w:r w:rsidRPr="00BB2586">
        <w:rPr>
          <w:rFonts w:ascii="Consolas" w:eastAsia="宋体" w:hAnsi="Consolas" w:cs="宋体"/>
          <w:color w:val="9F9D6D"/>
          <w:sz w:val="22"/>
          <w:szCs w:val="22"/>
          <w:lang w:eastAsia="zh-CN"/>
        </w:rPr>
        <w:t>];</w:t>
      </w:r>
    </w:p>
    <w:p w:rsidR="00E21EFD" w:rsidRDefault="00454E6C" w:rsidP="00216A91">
      <w:pPr>
        <w:pStyle w:val="richmediacontentp"/>
        <w:spacing w:before="150" w:line="408" w:lineRule="atLeast"/>
        <w:rPr>
          <w:rFonts w:ascii="Microsoft YaHei UI" w:eastAsia="Microsoft YaHei UI" w:hAnsi="Microsoft YaHei UI" w:cs="Microsoft YaHei UI"/>
          <w:color w:val="333333"/>
          <w:spacing w:val="8"/>
          <w:sz w:val="26"/>
          <w:szCs w:val="26"/>
          <w:lang w:eastAsia="zh-CN"/>
        </w:rPr>
      </w:pPr>
      <w:r>
        <w:rPr>
          <w:rStyle w:val="richmediacontentany"/>
          <w:rFonts w:ascii="宋体" w:eastAsia="宋体" w:hAnsi="宋体" w:cs="宋体"/>
          <w:color w:val="000000"/>
          <w:spacing w:val="8"/>
          <w:sz w:val="20"/>
          <w:szCs w:val="20"/>
          <w:lang w:eastAsia="zh-CN"/>
        </w:rPr>
        <w:lastRenderedPageBreak/>
        <w:t>通过上面三种方式处理异步信号、异步数据、以及异步复位可有效的提高系统的稳定性。减少亚稳态的产生。</w:t>
      </w:r>
      <w:bookmarkStart w:id="0" w:name="_GoBack"/>
      <w:bookmarkEnd w:id="0"/>
    </w:p>
    <w:p w:rsidR="00A77B3E" w:rsidRDefault="00A77B3E" w:rsidP="00216A91">
      <w:pPr>
        <w:rPr>
          <w:lang w:eastAsia="zh-CN"/>
        </w:rPr>
      </w:pPr>
    </w:p>
    <w:sectPr w:rsidR="00A77B3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C0A" w:rsidRDefault="000F7C0A" w:rsidP="005003AD">
      <w:r>
        <w:separator/>
      </w:r>
    </w:p>
  </w:endnote>
  <w:endnote w:type="continuationSeparator" w:id="0">
    <w:p w:rsidR="000F7C0A" w:rsidRDefault="000F7C0A" w:rsidP="00500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C0A" w:rsidRDefault="000F7C0A" w:rsidP="005003AD">
      <w:r>
        <w:separator/>
      </w:r>
    </w:p>
  </w:footnote>
  <w:footnote w:type="continuationSeparator" w:id="0">
    <w:p w:rsidR="000F7C0A" w:rsidRDefault="000F7C0A" w:rsidP="00500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8C4E225E">
      <w:start w:val="1"/>
      <w:numFmt w:val="bullet"/>
      <w:suff w:val="nothing"/>
      <w:lvlText w:val=""/>
      <w:lvlJc w:val="left"/>
      <w:pPr>
        <w:ind w:left="720" w:hanging="360"/>
      </w:pPr>
      <w:rPr>
        <w:rFonts w:ascii="Symbol" w:hAnsi="Symbol"/>
      </w:rPr>
    </w:lvl>
    <w:lvl w:ilvl="1" w:tplc="B36CD198">
      <w:start w:val="1"/>
      <w:numFmt w:val="bullet"/>
      <w:lvlText w:val="o"/>
      <w:lvlJc w:val="left"/>
      <w:pPr>
        <w:tabs>
          <w:tab w:val="num" w:pos="1440"/>
        </w:tabs>
        <w:ind w:left="1440" w:hanging="360"/>
      </w:pPr>
      <w:rPr>
        <w:rFonts w:ascii="Courier New" w:hAnsi="Courier New"/>
      </w:rPr>
    </w:lvl>
    <w:lvl w:ilvl="2" w:tplc="582AB428">
      <w:start w:val="1"/>
      <w:numFmt w:val="bullet"/>
      <w:lvlText w:val=""/>
      <w:lvlJc w:val="left"/>
      <w:pPr>
        <w:tabs>
          <w:tab w:val="num" w:pos="2160"/>
        </w:tabs>
        <w:ind w:left="2160" w:hanging="360"/>
      </w:pPr>
      <w:rPr>
        <w:rFonts w:ascii="Wingdings" w:hAnsi="Wingdings"/>
      </w:rPr>
    </w:lvl>
    <w:lvl w:ilvl="3" w:tplc="18D2AA8A">
      <w:start w:val="1"/>
      <w:numFmt w:val="bullet"/>
      <w:lvlText w:val=""/>
      <w:lvlJc w:val="left"/>
      <w:pPr>
        <w:tabs>
          <w:tab w:val="num" w:pos="2880"/>
        </w:tabs>
        <w:ind w:left="2880" w:hanging="360"/>
      </w:pPr>
      <w:rPr>
        <w:rFonts w:ascii="Symbol" w:hAnsi="Symbol"/>
      </w:rPr>
    </w:lvl>
    <w:lvl w:ilvl="4" w:tplc="1EF4E958">
      <w:start w:val="1"/>
      <w:numFmt w:val="bullet"/>
      <w:lvlText w:val="o"/>
      <w:lvlJc w:val="left"/>
      <w:pPr>
        <w:tabs>
          <w:tab w:val="num" w:pos="3600"/>
        </w:tabs>
        <w:ind w:left="3600" w:hanging="360"/>
      </w:pPr>
      <w:rPr>
        <w:rFonts w:ascii="Courier New" w:hAnsi="Courier New"/>
      </w:rPr>
    </w:lvl>
    <w:lvl w:ilvl="5" w:tplc="8196D2B8">
      <w:start w:val="1"/>
      <w:numFmt w:val="bullet"/>
      <w:lvlText w:val=""/>
      <w:lvlJc w:val="left"/>
      <w:pPr>
        <w:tabs>
          <w:tab w:val="num" w:pos="4320"/>
        </w:tabs>
        <w:ind w:left="4320" w:hanging="360"/>
      </w:pPr>
      <w:rPr>
        <w:rFonts w:ascii="Wingdings" w:hAnsi="Wingdings"/>
      </w:rPr>
    </w:lvl>
    <w:lvl w:ilvl="6" w:tplc="52F608E8">
      <w:start w:val="1"/>
      <w:numFmt w:val="bullet"/>
      <w:lvlText w:val=""/>
      <w:lvlJc w:val="left"/>
      <w:pPr>
        <w:tabs>
          <w:tab w:val="num" w:pos="5040"/>
        </w:tabs>
        <w:ind w:left="5040" w:hanging="360"/>
      </w:pPr>
      <w:rPr>
        <w:rFonts w:ascii="Symbol" w:hAnsi="Symbol"/>
      </w:rPr>
    </w:lvl>
    <w:lvl w:ilvl="7" w:tplc="054C6E0C">
      <w:start w:val="1"/>
      <w:numFmt w:val="bullet"/>
      <w:lvlText w:val="o"/>
      <w:lvlJc w:val="left"/>
      <w:pPr>
        <w:tabs>
          <w:tab w:val="num" w:pos="5760"/>
        </w:tabs>
        <w:ind w:left="5760" w:hanging="360"/>
      </w:pPr>
      <w:rPr>
        <w:rFonts w:ascii="Courier New" w:hAnsi="Courier New"/>
      </w:rPr>
    </w:lvl>
    <w:lvl w:ilvl="8" w:tplc="1A32416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DC40504">
      <w:start w:val="1"/>
      <w:numFmt w:val="bullet"/>
      <w:suff w:val="nothing"/>
      <w:lvlText w:val=""/>
      <w:lvlJc w:val="left"/>
      <w:pPr>
        <w:ind w:left="720" w:hanging="360"/>
      </w:pPr>
      <w:rPr>
        <w:rFonts w:ascii="Symbol" w:hAnsi="Symbol"/>
      </w:rPr>
    </w:lvl>
    <w:lvl w:ilvl="1" w:tplc="D6287032">
      <w:start w:val="1"/>
      <w:numFmt w:val="bullet"/>
      <w:lvlText w:val="o"/>
      <w:lvlJc w:val="left"/>
      <w:pPr>
        <w:tabs>
          <w:tab w:val="num" w:pos="1440"/>
        </w:tabs>
        <w:ind w:left="1440" w:hanging="360"/>
      </w:pPr>
      <w:rPr>
        <w:rFonts w:ascii="Courier New" w:hAnsi="Courier New"/>
      </w:rPr>
    </w:lvl>
    <w:lvl w:ilvl="2" w:tplc="C2F4B3E8">
      <w:start w:val="1"/>
      <w:numFmt w:val="bullet"/>
      <w:lvlText w:val=""/>
      <w:lvlJc w:val="left"/>
      <w:pPr>
        <w:tabs>
          <w:tab w:val="num" w:pos="2160"/>
        </w:tabs>
        <w:ind w:left="2160" w:hanging="360"/>
      </w:pPr>
      <w:rPr>
        <w:rFonts w:ascii="Wingdings" w:hAnsi="Wingdings"/>
      </w:rPr>
    </w:lvl>
    <w:lvl w:ilvl="3" w:tplc="37C4D2DA">
      <w:start w:val="1"/>
      <w:numFmt w:val="bullet"/>
      <w:lvlText w:val=""/>
      <w:lvlJc w:val="left"/>
      <w:pPr>
        <w:tabs>
          <w:tab w:val="num" w:pos="2880"/>
        </w:tabs>
        <w:ind w:left="2880" w:hanging="360"/>
      </w:pPr>
      <w:rPr>
        <w:rFonts w:ascii="Symbol" w:hAnsi="Symbol"/>
      </w:rPr>
    </w:lvl>
    <w:lvl w:ilvl="4" w:tplc="7520D330">
      <w:start w:val="1"/>
      <w:numFmt w:val="bullet"/>
      <w:lvlText w:val="o"/>
      <w:lvlJc w:val="left"/>
      <w:pPr>
        <w:tabs>
          <w:tab w:val="num" w:pos="3600"/>
        </w:tabs>
        <w:ind w:left="3600" w:hanging="360"/>
      </w:pPr>
      <w:rPr>
        <w:rFonts w:ascii="Courier New" w:hAnsi="Courier New"/>
      </w:rPr>
    </w:lvl>
    <w:lvl w:ilvl="5" w:tplc="79B6C1DA">
      <w:start w:val="1"/>
      <w:numFmt w:val="bullet"/>
      <w:lvlText w:val=""/>
      <w:lvlJc w:val="left"/>
      <w:pPr>
        <w:tabs>
          <w:tab w:val="num" w:pos="4320"/>
        </w:tabs>
        <w:ind w:left="4320" w:hanging="360"/>
      </w:pPr>
      <w:rPr>
        <w:rFonts w:ascii="Wingdings" w:hAnsi="Wingdings"/>
      </w:rPr>
    </w:lvl>
    <w:lvl w:ilvl="6" w:tplc="78ACB9F6">
      <w:start w:val="1"/>
      <w:numFmt w:val="bullet"/>
      <w:lvlText w:val=""/>
      <w:lvlJc w:val="left"/>
      <w:pPr>
        <w:tabs>
          <w:tab w:val="num" w:pos="5040"/>
        </w:tabs>
        <w:ind w:left="5040" w:hanging="360"/>
      </w:pPr>
      <w:rPr>
        <w:rFonts w:ascii="Symbol" w:hAnsi="Symbol"/>
      </w:rPr>
    </w:lvl>
    <w:lvl w:ilvl="7" w:tplc="BDF27DCE">
      <w:start w:val="1"/>
      <w:numFmt w:val="bullet"/>
      <w:lvlText w:val="o"/>
      <w:lvlJc w:val="left"/>
      <w:pPr>
        <w:tabs>
          <w:tab w:val="num" w:pos="5760"/>
        </w:tabs>
        <w:ind w:left="5760" w:hanging="360"/>
      </w:pPr>
      <w:rPr>
        <w:rFonts w:ascii="Courier New" w:hAnsi="Courier New"/>
      </w:rPr>
    </w:lvl>
    <w:lvl w:ilvl="8" w:tplc="E00A9B2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00EABB4">
      <w:start w:val="1"/>
      <w:numFmt w:val="bullet"/>
      <w:suff w:val="nothing"/>
      <w:lvlText w:val=""/>
      <w:lvlJc w:val="left"/>
      <w:pPr>
        <w:ind w:left="720" w:hanging="360"/>
      </w:pPr>
      <w:rPr>
        <w:rFonts w:ascii="Symbol" w:hAnsi="Symbol"/>
      </w:rPr>
    </w:lvl>
    <w:lvl w:ilvl="1" w:tplc="848EDB0C">
      <w:start w:val="1"/>
      <w:numFmt w:val="bullet"/>
      <w:lvlText w:val="o"/>
      <w:lvlJc w:val="left"/>
      <w:pPr>
        <w:tabs>
          <w:tab w:val="num" w:pos="1440"/>
        </w:tabs>
        <w:ind w:left="1440" w:hanging="360"/>
      </w:pPr>
      <w:rPr>
        <w:rFonts w:ascii="Courier New" w:hAnsi="Courier New"/>
      </w:rPr>
    </w:lvl>
    <w:lvl w:ilvl="2" w:tplc="1FC65F9C">
      <w:start w:val="1"/>
      <w:numFmt w:val="bullet"/>
      <w:lvlText w:val=""/>
      <w:lvlJc w:val="left"/>
      <w:pPr>
        <w:tabs>
          <w:tab w:val="num" w:pos="2160"/>
        </w:tabs>
        <w:ind w:left="2160" w:hanging="360"/>
      </w:pPr>
      <w:rPr>
        <w:rFonts w:ascii="Wingdings" w:hAnsi="Wingdings"/>
      </w:rPr>
    </w:lvl>
    <w:lvl w:ilvl="3" w:tplc="5846CD96">
      <w:start w:val="1"/>
      <w:numFmt w:val="bullet"/>
      <w:lvlText w:val=""/>
      <w:lvlJc w:val="left"/>
      <w:pPr>
        <w:tabs>
          <w:tab w:val="num" w:pos="2880"/>
        </w:tabs>
        <w:ind w:left="2880" w:hanging="360"/>
      </w:pPr>
      <w:rPr>
        <w:rFonts w:ascii="Symbol" w:hAnsi="Symbol"/>
      </w:rPr>
    </w:lvl>
    <w:lvl w:ilvl="4" w:tplc="8A30EF48">
      <w:start w:val="1"/>
      <w:numFmt w:val="bullet"/>
      <w:lvlText w:val="o"/>
      <w:lvlJc w:val="left"/>
      <w:pPr>
        <w:tabs>
          <w:tab w:val="num" w:pos="3600"/>
        </w:tabs>
        <w:ind w:left="3600" w:hanging="360"/>
      </w:pPr>
      <w:rPr>
        <w:rFonts w:ascii="Courier New" w:hAnsi="Courier New"/>
      </w:rPr>
    </w:lvl>
    <w:lvl w:ilvl="5" w:tplc="329C13B0">
      <w:start w:val="1"/>
      <w:numFmt w:val="bullet"/>
      <w:lvlText w:val=""/>
      <w:lvlJc w:val="left"/>
      <w:pPr>
        <w:tabs>
          <w:tab w:val="num" w:pos="4320"/>
        </w:tabs>
        <w:ind w:left="4320" w:hanging="360"/>
      </w:pPr>
      <w:rPr>
        <w:rFonts w:ascii="Wingdings" w:hAnsi="Wingdings"/>
      </w:rPr>
    </w:lvl>
    <w:lvl w:ilvl="6" w:tplc="BE3A4604">
      <w:start w:val="1"/>
      <w:numFmt w:val="bullet"/>
      <w:lvlText w:val=""/>
      <w:lvlJc w:val="left"/>
      <w:pPr>
        <w:tabs>
          <w:tab w:val="num" w:pos="5040"/>
        </w:tabs>
        <w:ind w:left="5040" w:hanging="360"/>
      </w:pPr>
      <w:rPr>
        <w:rFonts w:ascii="Symbol" w:hAnsi="Symbol"/>
      </w:rPr>
    </w:lvl>
    <w:lvl w:ilvl="7" w:tplc="668C5F54">
      <w:start w:val="1"/>
      <w:numFmt w:val="bullet"/>
      <w:lvlText w:val="o"/>
      <w:lvlJc w:val="left"/>
      <w:pPr>
        <w:tabs>
          <w:tab w:val="num" w:pos="5760"/>
        </w:tabs>
        <w:ind w:left="5760" w:hanging="360"/>
      </w:pPr>
      <w:rPr>
        <w:rFonts w:ascii="Courier New" w:hAnsi="Courier New"/>
      </w:rPr>
    </w:lvl>
    <w:lvl w:ilvl="8" w:tplc="9970C5E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3884172">
      <w:start w:val="1"/>
      <w:numFmt w:val="bullet"/>
      <w:suff w:val="nothing"/>
      <w:lvlText w:val=""/>
      <w:lvlJc w:val="left"/>
      <w:pPr>
        <w:ind w:left="720" w:hanging="360"/>
      </w:pPr>
      <w:rPr>
        <w:rFonts w:ascii="Symbol" w:hAnsi="Symbol"/>
      </w:rPr>
    </w:lvl>
    <w:lvl w:ilvl="1" w:tplc="1B2854BE">
      <w:start w:val="1"/>
      <w:numFmt w:val="bullet"/>
      <w:lvlText w:val="o"/>
      <w:lvlJc w:val="left"/>
      <w:pPr>
        <w:tabs>
          <w:tab w:val="num" w:pos="1440"/>
        </w:tabs>
        <w:ind w:left="1440" w:hanging="360"/>
      </w:pPr>
      <w:rPr>
        <w:rFonts w:ascii="Courier New" w:hAnsi="Courier New"/>
      </w:rPr>
    </w:lvl>
    <w:lvl w:ilvl="2" w:tplc="93E8936C">
      <w:start w:val="1"/>
      <w:numFmt w:val="bullet"/>
      <w:lvlText w:val=""/>
      <w:lvlJc w:val="left"/>
      <w:pPr>
        <w:tabs>
          <w:tab w:val="num" w:pos="2160"/>
        </w:tabs>
        <w:ind w:left="2160" w:hanging="360"/>
      </w:pPr>
      <w:rPr>
        <w:rFonts w:ascii="Wingdings" w:hAnsi="Wingdings"/>
      </w:rPr>
    </w:lvl>
    <w:lvl w:ilvl="3" w:tplc="17B0FDE6">
      <w:start w:val="1"/>
      <w:numFmt w:val="bullet"/>
      <w:lvlText w:val=""/>
      <w:lvlJc w:val="left"/>
      <w:pPr>
        <w:tabs>
          <w:tab w:val="num" w:pos="2880"/>
        </w:tabs>
        <w:ind w:left="2880" w:hanging="360"/>
      </w:pPr>
      <w:rPr>
        <w:rFonts w:ascii="Symbol" w:hAnsi="Symbol"/>
      </w:rPr>
    </w:lvl>
    <w:lvl w:ilvl="4" w:tplc="2E12AF64">
      <w:start w:val="1"/>
      <w:numFmt w:val="bullet"/>
      <w:lvlText w:val="o"/>
      <w:lvlJc w:val="left"/>
      <w:pPr>
        <w:tabs>
          <w:tab w:val="num" w:pos="3600"/>
        </w:tabs>
        <w:ind w:left="3600" w:hanging="360"/>
      </w:pPr>
      <w:rPr>
        <w:rFonts w:ascii="Courier New" w:hAnsi="Courier New"/>
      </w:rPr>
    </w:lvl>
    <w:lvl w:ilvl="5" w:tplc="2CB8D888">
      <w:start w:val="1"/>
      <w:numFmt w:val="bullet"/>
      <w:lvlText w:val=""/>
      <w:lvlJc w:val="left"/>
      <w:pPr>
        <w:tabs>
          <w:tab w:val="num" w:pos="4320"/>
        </w:tabs>
        <w:ind w:left="4320" w:hanging="360"/>
      </w:pPr>
      <w:rPr>
        <w:rFonts w:ascii="Wingdings" w:hAnsi="Wingdings"/>
      </w:rPr>
    </w:lvl>
    <w:lvl w:ilvl="6" w:tplc="558EBC08">
      <w:start w:val="1"/>
      <w:numFmt w:val="bullet"/>
      <w:lvlText w:val=""/>
      <w:lvlJc w:val="left"/>
      <w:pPr>
        <w:tabs>
          <w:tab w:val="num" w:pos="5040"/>
        </w:tabs>
        <w:ind w:left="5040" w:hanging="360"/>
      </w:pPr>
      <w:rPr>
        <w:rFonts w:ascii="Symbol" w:hAnsi="Symbol"/>
      </w:rPr>
    </w:lvl>
    <w:lvl w:ilvl="7" w:tplc="0A78F9EA">
      <w:start w:val="1"/>
      <w:numFmt w:val="bullet"/>
      <w:lvlText w:val="o"/>
      <w:lvlJc w:val="left"/>
      <w:pPr>
        <w:tabs>
          <w:tab w:val="num" w:pos="5760"/>
        </w:tabs>
        <w:ind w:left="5760" w:hanging="360"/>
      </w:pPr>
      <w:rPr>
        <w:rFonts w:ascii="Courier New" w:hAnsi="Courier New"/>
      </w:rPr>
    </w:lvl>
    <w:lvl w:ilvl="8" w:tplc="3FB205B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93B4FB1E">
      <w:start w:val="1"/>
      <w:numFmt w:val="bullet"/>
      <w:suff w:val="nothing"/>
      <w:lvlText w:val=""/>
      <w:lvlJc w:val="left"/>
      <w:pPr>
        <w:ind w:left="720" w:hanging="360"/>
      </w:pPr>
      <w:rPr>
        <w:rFonts w:ascii="Symbol" w:hAnsi="Symbol"/>
      </w:rPr>
    </w:lvl>
    <w:lvl w:ilvl="1" w:tplc="3DC2B68A">
      <w:start w:val="1"/>
      <w:numFmt w:val="bullet"/>
      <w:lvlText w:val="o"/>
      <w:lvlJc w:val="left"/>
      <w:pPr>
        <w:tabs>
          <w:tab w:val="num" w:pos="1440"/>
        </w:tabs>
        <w:ind w:left="1440" w:hanging="360"/>
      </w:pPr>
      <w:rPr>
        <w:rFonts w:ascii="Courier New" w:hAnsi="Courier New"/>
      </w:rPr>
    </w:lvl>
    <w:lvl w:ilvl="2" w:tplc="69ECEC34">
      <w:start w:val="1"/>
      <w:numFmt w:val="bullet"/>
      <w:lvlText w:val=""/>
      <w:lvlJc w:val="left"/>
      <w:pPr>
        <w:tabs>
          <w:tab w:val="num" w:pos="2160"/>
        </w:tabs>
        <w:ind w:left="2160" w:hanging="360"/>
      </w:pPr>
      <w:rPr>
        <w:rFonts w:ascii="Wingdings" w:hAnsi="Wingdings"/>
      </w:rPr>
    </w:lvl>
    <w:lvl w:ilvl="3" w:tplc="2A1E0952">
      <w:start w:val="1"/>
      <w:numFmt w:val="bullet"/>
      <w:lvlText w:val=""/>
      <w:lvlJc w:val="left"/>
      <w:pPr>
        <w:tabs>
          <w:tab w:val="num" w:pos="2880"/>
        </w:tabs>
        <w:ind w:left="2880" w:hanging="360"/>
      </w:pPr>
      <w:rPr>
        <w:rFonts w:ascii="Symbol" w:hAnsi="Symbol"/>
      </w:rPr>
    </w:lvl>
    <w:lvl w:ilvl="4" w:tplc="F4BC5910">
      <w:start w:val="1"/>
      <w:numFmt w:val="bullet"/>
      <w:lvlText w:val="o"/>
      <w:lvlJc w:val="left"/>
      <w:pPr>
        <w:tabs>
          <w:tab w:val="num" w:pos="3600"/>
        </w:tabs>
        <w:ind w:left="3600" w:hanging="360"/>
      </w:pPr>
      <w:rPr>
        <w:rFonts w:ascii="Courier New" w:hAnsi="Courier New"/>
      </w:rPr>
    </w:lvl>
    <w:lvl w:ilvl="5" w:tplc="0E4AAB8A">
      <w:start w:val="1"/>
      <w:numFmt w:val="bullet"/>
      <w:lvlText w:val=""/>
      <w:lvlJc w:val="left"/>
      <w:pPr>
        <w:tabs>
          <w:tab w:val="num" w:pos="4320"/>
        </w:tabs>
        <w:ind w:left="4320" w:hanging="360"/>
      </w:pPr>
      <w:rPr>
        <w:rFonts w:ascii="Wingdings" w:hAnsi="Wingdings"/>
      </w:rPr>
    </w:lvl>
    <w:lvl w:ilvl="6" w:tplc="75687AFC">
      <w:start w:val="1"/>
      <w:numFmt w:val="bullet"/>
      <w:lvlText w:val=""/>
      <w:lvlJc w:val="left"/>
      <w:pPr>
        <w:tabs>
          <w:tab w:val="num" w:pos="5040"/>
        </w:tabs>
        <w:ind w:left="5040" w:hanging="360"/>
      </w:pPr>
      <w:rPr>
        <w:rFonts w:ascii="Symbol" w:hAnsi="Symbol"/>
      </w:rPr>
    </w:lvl>
    <w:lvl w:ilvl="7" w:tplc="8F2CF0AE">
      <w:start w:val="1"/>
      <w:numFmt w:val="bullet"/>
      <w:lvlText w:val="o"/>
      <w:lvlJc w:val="left"/>
      <w:pPr>
        <w:tabs>
          <w:tab w:val="num" w:pos="5760"/>
        </w:tabs>
        <w:ind w:left="5760" w:hanging="360"/>
      </w:pPr>
      <w:rPr>
        <w:rFonts w:ascii="Courier New" w:hAnsi="Courier New"/>
      </w:rPr>
    </w:lvl>
    <w:lvl w:ilvl="8" w:tplc="ED80F92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F7C0A"/>
    <w:rsid w:val="001335C4"/>
    <w:rsid w:val="00193CC3"/>
    <w:rsid w:val="00216A91"/>
    <w:rsid w:val="002B05F3"/>
    <w:rsid w:val="00300941"/>
    <w:rsid w:val="003752FA"/>
    <w:rsid w:val="00454E6C"/>
    <w:rsid w:val="005003AD"/>
    <w:rsid w:val="006C5BA1"/>
    <w:rsid w:val="00736F0C"/>
    <w:rsid w:val="00775833"/>
    <w:rsid w:val="00800156"/>
    <w:rsid w:val="0088016F"/>
    <w:rsid w:val="0098761C"/>
    <w:rsid w:val="00A77B3E"/>
    <w:rsid w:val="00AB44E0"/>
    <w:rsid w:val="00B005EC"/>
    <w:rsid w:val="00B354DA"/>
    <w:rsid w:val="00B664B9"/>
    <w:rsid w:val="00BB2586"/>
    <w:rsid w:val="00CA2A55"/>
    <w:rsid w:val="00CF0F7A"/>
    <w:rsid w:val="00D82E12"/>
    <w:rsid w:val="00E02F7B"/>
    <w:rsid w:val="00E21EFD"/>
    <w:rsid w:val="00E66EE9"/>
    <w:rsid w:val="00E75516"/>
    <w:rsid w:val="00F66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7DBBB8B-1F54-4158-8BEA-F6DAA944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6A91"/>
    <w:rPr>
      <w:sz w:val="24"/>
      <w:szCs w:val="24"/>
    </w:rPr>
  </w:style>
  <w:style w:type="paragraph" w:styleId="1">
    <w:name w:val="heading 1"/>
    <w:basedOn w:val="a"/>
    <w:next w:val="a"/>
    <w:link w:val="10"/>
    <w:qFormat/>
    <w:rsid w:val="00300941"/>
    <w:pPr>
      <w:keepNext/>
      <w:keepLines/>
      <w:jc w:val="center"/>
      <w:outlineLvl w:val="0"/>
    </w:pPr>
    <w:rPr>
      <w:rFonts w:eastAsia="宋体"/>
      <w:b/>
      <w:bCs/>
      <w:kern w:val="44"/>
      <w:sz w:val="32"/>
      <w:szCs w:val="44"/>
    </w:rPr>
  </w:style>
  <w:style w:type="paragraph" w:styleId="2">
    <w:name w:val="heading 2"/>
    <w:basedOn w:val="a"/>
    <w:next w:val="a"/>
    <w:link w:val="20"/>
    <w:qFormat/>
    <w:rsid w:val="00216A91"/>
    <w:pPr>
      <w:keepNext/>
      <w:keepLines/>
      <w:outlineLvl w:val="1"/>
    </w:pPr>
    <w:rPr>
      <w:rFonts w:eastAsia="宋体" w:cstheme="majorBidi"/>
      <w:b/>
      <w:bCs/>
      <w:sz w:val="30"/>
      <w:szCs w:val="32"/>
    </w:rPr>
  </w:style>
  <w:style w:type="paragraph" w:styleId="3">
    <w:name w:val="heading 3"/>
    <w:basedOn w:val="a"/>
    <w:next w:val="a"/>
    <w:qFormat/>
    <w:rsid w:val="00216A91"/>
    <w:pPr>
      <w:keepNext/>
      <w:outlineLvl w:val="2"/>
    </w:pPr>
    <w:rPr>
      <w:rFonts w:eastAsia="宋体" w:cs="Arial"/>
      <w:b/>
      <w:bCs/>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pmsgskindefaultrichmediaareaprimary">
    <w:name w:val="appmsg_skin_default_rich_media_area_primary"/>
    <w:basedOn w:val="a"/>
    <w:pPr>
      <w:shd w:val="clear" w:color="auto" w:fill="FFFFFF"/>
    </w:pPr>
    <w:rPr>
      <w:shd w:val="clear" w:color="auto" w:fill="FFFFFF"/>
    </w:rPr>
  </w:style>
  <w:style w:type="paragraph" w:customStyle="1" w:styleId="any">
    <w:name w:val="any"/>
    <w:basedOn w:val="a"/>
  </w:style>
  <w:style w:type="paragraph" w:customStyle="1" w:styleId="richmediawrp">
    <w:name w:val="rich_media_wrp"/>
    <w:basedOn w:val="a"/>
  </w:style>
  <w:style w:type="paragraph" w:customStyle="1" w:styleId="richmediatitle">
    <w:name w:val="rich_media_title"/>
    <w:basedOn w:val="a"/>
    <w:pPr>
      <w:pBdr>
        <w:bottom w:val="single" w:sz="6" w:space="7" w:color="E7E7EB"/>
      </w:pBdr>
      <w:spacing w:line="462" w:lineRule="atLeast"/>
    </w:pPr>
    <w:rPr>
      <w:sz w:val="33"/>
      <w:szCs w:val="33"/>
    </w:rPr>
  </w:style>
  <w:style w:type="paragraph" w:customStyle="1" w:styleId="richmediametalist">
    <w:name w:val="rich_media_meta_list"/>
    <w:basedOn w:val="a"/>
    <w:pPr>
      <w:spacing w:line="300" w:lineRule="atLeast"/>
    </w:pPr>
    <w:rPr>
      <w:sz w:val="0"/>
      <w:szCs w:val="0"/>
    </w:rPr>
  </w:style>
  <w:style w:type="character" w:customStyle="1" w:styleId="richmediameta">
    <w:name w:val="rich_media_meta"/>
    <w:basedOn w:val="a0"/>
    <w:rPr>
      <w:sz w:val="23"/>
      <w:szCs w:val="23"/>
    </w:rPr>
  </w:style>
  <w:style w:type="character" w:customStyle="1" w:styleId="a3">
    <w:name w:val="a"/>
    <w:basedOn w:val="a0"/>
    <w:rPr>
      <w:color w:val="576B95"/>
    </w:rPr>
  </w:style>
  <w:style w:type="character" w:customStyle="1" w:styleId="anyCharacter">
    <w:name w:val="any Character"/>
    <w:basedOn w:val="a0"/>
  </w:style>
  <w:style w:type="paragraph" w:customStyle="1" w:styleId="richmediacontent">
    <w:name w:val="rich_media_content"/>
    <w:basedOn w:val="a"/>
    <w:pPr>
      <w:jc w:val="both"/>
    </w:pPr>
    <w:rPr>
      <w:color w:val="333333"/>
      <w:sz w:val="26"/>
      <w:szCs w:val="26"/>
    </w:rPr>
  </w:style>
  <w:style w:type="paragraph" w:customStyle="1" w:styleId="richmediacontentp">
    <w:name w:val="rich_media_content_p"/>
    <w:basedOn w:val="a"/>
  </w:style>
  <w:style w:type="character" w:customStyle="1" w:styleId="richmediacontentany">
    <w:name w:val="rich_media_content_any"/>
    <w:basedOn w:val="a0"/>
  </w:style>
  <w:style w:type="paragraph" w:customStyle="1" w:styleId="code-snippetfixcode-snippetline-indexli">
    <w:name w:val="code-snippet__fix_code-snippet__line-index_li"/>
    <w:basedOn w:val="a"/>
    <w:pPr>
      <w:jc w:val="right"/>
    </w:pPr>
  </w:style>
  <w:style w:type="paragraph" w:customStyle="1" w:styleId="richmediacontentcode-snippetfixany">
    <w:name w:val="rich_media_content_code-snippet__fix_any"/>
    <w:basedOn w:val="a"/>
  </w:style>
  <w:style w:type="character" w:customStyle="1" w:styleId="richmediacontentcode-snippetfixanyCharacter">
    <w:name w:val="rich_media_content_code-snippet__fix_any Character"/>
    <w:basedOn w:val="a0"/>
  </w:style>
  <w:style w:type="paragraph" w:customStyle="1" w:styleId="read-morearea">
    <w:name w:val="read-more__area"/>
    <w:basedOn w:val="a"/>
  </w:style>
  <w:style w:type="character" w:customStyle="1" w:styleId="10">
    <w:name w:val="标题 1 字符"/>
    <w:basedOn w:val="a0"/>
    <w:link w:val="1"/>
    <w:rsid w:val="00300941"/>
    <w:rPr>
      <w:rFonts w:eastAsia="宋体"/>
      <w:b/>
      <w:bCs/>
      <w:kern w:val="44"/>
      <w:sz w:val="32"/>
      <w:szCs w:val="44"/>
    </w:rPr>
  </w:style>
  <w:style w:type="character" w:customStyle="1" w:styleId="20">
    <w:name w:val="标题 2 字符"/>
    <w:basedOn w:val="a0"/>
    <w:link w:val="2"/>
    <w:rsid w:val="00216A91"/>
    <w:rPr>
      <w:rFonts w:eastAsia="宋体" w:cstheme="majorBidi"/>
      <w:b/>
      <w:bCs/>
      <w:sz w:val="30"/>
      <w:szCs w:val="32"/>
    </w:rPr>
  </w:style>
  <w:style w:type="paragraph" w:styleId="a4">
    <w:name w:val="header"/>
    <w:basedOn w:val="a"/>
    <w:link w:val="a5"/>
    <w:unhideWhenUsed/>
    <w:rsid w:val="005003A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003AD"/>
    <w:rPr>
      <w:sz w:val="18"/>
      <w:szCs w:val="18"/>
    </w:rPr>
  </w:style>
  <w:style w:type="paragraph" w:styleId="a6">
    <w:name w:val="footer"/>
    <w:basedOn w:val="a"/>
    <w:link w:val="a7"/>
    <w:unhideWhenUsed/>
    <w:rsid w:val="005003AD"/>
    <w:pPr>
      <w:tabs>
        <w:tab w:val="center" w:pos="4153"/>
        <w:tab w:val="right" w:pos="8306"/>
      </w:tabs>
      <w:snapToGrid w:val="0"/>
    </w:pPr>
    <w:rPr>
      <w:sz w:val="18"/>
      <w:szCs w:val="18"/>
    </w:rPr>
  </w:style>
  <w:style w:type="character" w:customStyle="1" w:styleId="a7">
    <w:name w:val="页脚 字符"/>
    <w:basedOn w:val="a0"/>
    <w:link w:val="a6"/>
    <w:rsid w:val="005003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7771">
      <w:bodyDiv w:val="1"/>
      <w:marLeft w:val="0"/>
      <w:marRight w:val="0"/>
      <w:marTop w:val="0"/>
      <w:marBottom w:val="0"/>
      <w:divBdr>
        <w:top w:val="none" w:sz="0" w:space="0" w:color="auto"/>
        <w:left w:val="none" w:sz="0" w:space="0" w:color="auto"/>
        <w:bottom w:val="none" w:sz="0" w:space="0" w:color="auto"/>
        <w:right w:val="none" w:sz="0" w:space="0" w:color="auto"/>
      </w:divBdr>
      <w:divsChild>
        <w:div w:id="217980720">
          <w:marLeft w:val="0"/>
          <w:marRight w:val="0"/>
          <w:marTop w:val="0"/>
          <w:marBottom w:val="0"/>
          <w:divBdr>
            <w:top w:val="none" w:sz="0" w:space="0" w:color="auto"/>
            <w:left w:val="none" w:sz="0" w:space="0" w:color="auto"/>
            <w:bottom w:val="none" w:sz="0" w:space="0" w:color="auto"/>
            <w:right w:val="none" w:sz="0" w:space="0" w:color="auto"/>
          </w:divBdr>
        </w:div>
      </w:divsChild>
    </w:div>
    <w:div w:id="221723435">
      <w:bodyDiv w:val="1"/>
      <w:marLeft w:val="0"/>
      <w:marRight w:val="0"/>
      <w:marTop w:val="0"/>
      <w:marBottom w:val="0"/>
      <w:divBdr>
        <w:top w:val="none" w:sz="0" w:space="0" w:color="auto"/>
        <w:left w:val="none" w:sz="0" w:space="0" w:color="auto"/>
        <w:bottom w:val="none" w:sz="0" w:space="0" w:color="auto"/>
        <w:right w:val="none" w:sz="0" w:space="0" w:color="auto"/>
      </w:divBdr>
      <w:divsChild>
        <w:div w:id="1664891158">
          <w:marLeft w:val="0"/>
          <w:marRight w:val="0"/>
          <w:marTop w:val="0"/>
          <w:marBottom w:val="0"/>
          <w:divBdr>
            <w:top w:val="none" w:sz="0" w:space="0" w:color="auto"/>
            <w:left w:val="none" w:sz="0" w:space="0" w:color="auto"/>
            <w:bottom w:val="none" w:sz="0" w:space="0" w:color="auto"/>
            <w:right w:val="none" w:sz="0" w:space="0" w:color="auto"/>
          </w:divBdr>
        </w:div>
      </w:divsChild>
    </w:div>
    <w:div w:id="680355340">
      <w:bodyDiv w:val="1"/>
      <w:marLeft w:val="0"/>
      <w:marRight w:val="0"/>
      <w:marTop w:val="0"/>
      <w:marBottom w:val="0"/>
      <w:divBdr>
        <w:top w:val="none" w:sz="0" w:space="0" w:color="auto"/>
        <w:left w:val="none" w:sz="0" w:space="0" w:color="auto"/>
        <w:bottom w:val="none" w:sz="0" w:space="0" w:color="auto"/>
        <w:right w:val="none" w:sz="0" w:space="0" w:color="auto"/>
      </w:divBdr>
      <w:divsChild>
        <w:div w:id="959796958">
          <w:marLeft w:val="0"/>
          <w:marRight w:val="0"/>
          <w:marTop w:val="0"/>
          <w:marBottom w:val="0"/>
          <w:divBdr>
            <w:top w:val="none" w:sz="0" w:space="0" w:color="auto"/>
            <w:left w:val="none" w:sz="0" w:space="0" w:color="auto"/>
            <w:bottom w:val="none" w:sz="0" w:space="0" w:color="auto"/>
            <w:right w:val="none" w:sz="0" w:space="0" w:color="auto"/>
          </w:divBdr>
        </w:div>
      </w:divsChild>
    </w:div>
    <w:div w:id="1285577725">
      <w:bodyDiv w:val="1"/>
      <w:marLeft w:val="0"/>
      <w:marRight w:val="0"/>
      <w:marTop w:val="0"/>
      <w:marBottom w:val="0"/>
      <w:divBdr>
        <w:top w:val="none" w:sz="0" w:space="0" w:color="auto"/>
        <w:left w:val="none" w:sz="0" w:space="0" w:color="auto"/>
        <w:bottom w:val="none" w:sz="0" w:space="0" w:color="auto"/>
        <w:right w:val="none" w:sz="0" w:space="0" w:color="auto"/>
      </w:divBdr>
      <w:divsChild>
        <w:div w:id="1860771767">
          <w:marLeft w:val="0"/>
          <w:marRight w:val="0"/>
          <w:marTop w:val="0"/>
          <w:marBottom w:val="0"/>
          <w:divBdr>
            <w:top w:val="none" w:sz="0" w:space="0" w:color="auto"/>
            <w:left w:val="none" w:sz="0" w:space="0" w:color="auto"/>
            <w:bottom w:val="none" w:sz="0" w:space="0" w:color="auto"/>
            <w:right w:val="none" w:sz="0" w:space="0" w:color="auto"/>
          </w:divBdr>
        </w:div>
      </w:divsChild>
    </w:div>
    <w:div w:id="2133475725">
      <w:bodyDiv w:val="1"/>
      <w:marLeft w:val="0"/>
      <w:marRight w:val="0"/>
      <w:marTop w:val="0"/>
      <w:marBottom w:val="0"/>
      <w:divBdr>
        <w:top w:val="none" w:sz="0" w:space="0" w:color="auto"/>
        <w:left w:val="none" w:sz="0" w:space="0" w:color="auto"/>
        <w:bottom w:val="none" w:sz="0" w:space="0" w:color="auto"/>
        <w:right w:val="none" w:sz="0" w:space="0" w:color="auto"/>
      </w:divBdr>
      <w:divsChild>
        <w:div w:id="3516125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FPGA中的亚稳态</dc:title>
  <cp:lastModifiedBy>wwq</cp:lastModifiedBy>
  <cp:revision>19</cp:revision>
  <dcterms:created xsi:type="dcterms:W3CDTF">2020-08-16T02:17:00Z</dcterms:created>
  <dcterms:modified xsi:type="dcterms:W3CDTF">2020-08-31T08:17:00Z</dcterms:modified>
</cp:coreProperties>
</file>