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E30" w:rsidRDefault="003C48F6" w:rsidP="00C542F5"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after="210"/>
        <w:jc w:val="center"/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lang w:eastAsia="zh-CN"/>
        </w:rPr>
        <w:t>有了这份面经，麻麻再也不用担心我找不到工作了！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30"/>
          <w:szCs w:val="30"/>
          <w:lang w:eastAsia="zh-CN"/>
        </w:rPr>
        <w:t>关键点</w:t>
      </w:r>
      <w:proofErr w:type="gramStart"/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30"/>
          <w:szCs w:val="30"/>
          <w:lang w:eastAsia="zh-CN"/>
        </w:rPr>
        <w:t>一</w:t>
      </w:r>
      <w:proofErr w:type="gramEnd"/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30"/>
          <w:szCs w:val="30"/>
          <w:lang w:eastAsia="zh-CN"/>
        </w:rPr>
        <w:t>：面试者如何回应面试官的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30"/>
          <w:szCs w:val="30"/>
          <w:lang w:eastAsia="zh-CN"/>
        </w:rPr>
        <w:t>“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30"/>
          <w:szCs w:val="30"/>
          <w:lang w:eastAsia="zh-CN"/>
        </w:rPr>
        <w:t>你有什么问题要问我的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30"/>
          <w:szCs w:val="30"/>
          <w:lang w:eastAsia="zh-CN"/>
        </w:rPr>
        <w:t>”</w:t>
      </w: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30"/>
          <w:szCs w:val="30"/>
          <w:lang w:eastAsia="zh-CN"/>
        </w:rPr>
        <w:t>（可以是根据面试官刚才讲的问题来引出问题，工资、待遇、福利、加班、出差、升职、工作地都不能问）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1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职业发展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问题</w:t>
      </w:r>
      <w:proofErr w:type="gramStart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一</w:t>
      </w:r>
      <w:proofErr w:type="gramEnd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：我想了解贵公司对于新员工的</w:t>
      </w:r>
      <w:r>
        <w:rPr>
          <w:rStyle w:val="richmediacontentany"/>
          <w:rFonts w:ascii="宋体" w:eastAsia="宋体" w:hAnsi="宋体" w:cs="宋体"/>
          <w:color w:val="333333"/>
          <w:spacing w:val="8"/>
          <w:shd w:val="clear" w:color="auto" w:fill="FFFF00"/>
          <w:lang w:eastAsia="zh-CN"/>
        </w:rPr>
        <w:t>培训机制和学习机制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是怎样的，如果有试用期的话，考核标准是怎样的？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问题二：我想了解一下这个岗位在贵公司未来的</w:t>
      </w:r>
      <w:r>
        <w:rPr>
          <w:rStyle w:val="richmediacontentany"/>
          <w:rFonts w:ascii="宋体" w:eastAsia="宋体" w:hAnsi="宋体" w:cs="宋体"/>
          <w:color w:val="333333"/>
          <w:spacing w:val="8"/>
          <w:shd w:val="clear" w:color="auto" w:fill="FFFF00"/>
          <w:lang w:eastAsia="zh-CN"/>
        </w:rPr>
        <w:t>发展前景或者说晋升路径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是怎样的，有何种晋升机制，在什么条件下能获得晋升机会？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2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对于优秀人才来说，贵公司最大的吸引力在哪里，为了吸引和留住优秀的人才，公司采取了哪些具体措施，与同等类型的公司相比，贵公司的核心竞争力在哪，如何能在长时间内保持自己行业领先甚至一流的地位（提前要有所了解）？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3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以您丰富</w:t>
      </w:r>
      <w:proofErr w:type="gramStart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的职场经验</w:t>
      </w:r>
      <w:proofErr w:type="gramEnd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，您认为做这份工作需要具备哪些</w:t>
      </w:r>
      <w:r>
        <w:rPr>
          <w:rStyle w:val="richmediacontentany"/>
          <w:rFonts w:ascii="宋体" w:eastAsia="宋体" w:hAnsi="宋体" w:cs="宋体"/>
          <w:color w:val="333333"/>
          <w:spacing w:val="8"/>
          <w:shd w:val="clear" w:color="auto" w:fill="FFFF00"/>
          <w:lang w:eastAsia="zh-CN"/>
        </w:rPr>
        <w:t>核心素质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？</w:t>
      </w:r>
      <w:r>
        <w:rPr>
          <w:rStyle w:val="richmediacontentany"/>
          <w:rFonts w:ascii="宋体" w:eastAsia="宋体" w:hAnsi="宋体" w:cs="宋体"/>
          <w:color w:val="333333"/>
          <w:spacing w:val="8"/>
          <w:shd w:val="clear" w:color="auto" w:fill="FFFF00"/>
          <w:lang w:eastAsia="zh-CN"/>
        </w:rPr>
        <w:t>考核</w:t>
      </w:r>
      <w:proofErr w:type="gramStart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该岗位</w:t>
      </w:r>
      <w:proofErr w:type="gramEnd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员工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最重要的指标有哪些？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4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以您丰富</w:t>
      </w:r>
      <w:proofErr w:type="gramStart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的职场经验</w:t>
      </w:r>
      <w:proofErr w:type="gramEnd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，同时您也面试了这么多的求职人员，您觉得对于这个岗位，我还有哪些差距需要</w:t>
      </w:r>
      <w:r>
        <w:rPr>
          <w:rStyle w:val="richmediacontentany"/>
          <w:rFonts w:ascii="宋体" w:eastAsia="宋体" w:hAnsi="宋体" w:cs="宋体"/>
          <w:color w:val="333333"/>
          <w:spacing w:val="8"/>
          <w:shd w:val="clear" w:color="auto" w:fill="FFFF00"/>
          <w:lang w:eastAsia="zh-CN"/>
        </w:rPr>
        <w:t>改善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，还有哪些需要学习</w:t>
      </w:r>
      <w:r>
        <w:rPr>
          <w:rStyle w:val="richmediacontentany"/>
          <w:rFonts w:ascii="宋体" w:eastAsia="宋体" w:hAnsi="宋体" w:cs="宋体"/>
          <w:color w:val="333333"/>
          <w:spacing w:val="8"/>
          <w:shd w:val="clear" w:color="auto" w:fill="FFFF00"/>
          <w:lang w:eastAsia="zh-CN"/>
        </w:rPr>
        <w:t>提升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的地方？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5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面试官级别较高（慎重提问）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与同行业的竞争者相比，贵公司的核心竞争优势在什么地方？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最后结束语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我没有其他问题了，和您交流非常愉快，能留您一张名片吗（谢谢）？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30"/>
          <w:szCs w:val="30"/>
          <w:lang w:eastAsia="zh-CN"/>
        </w:rPr>
        <w:t>关键点二：面试中的优缺点回答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优点的话，结合简历自我评价，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lastRenderedPageBreak/>
        <w:t>1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做事情比较有条理，从小学到研究生都有上课记笔记的习惯，个人物品和工作文件都会很有规律，每天坚持早中晚三次总结，我觉得有条理是一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种习惯，只要坚持每个人都可以做到。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2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我觉得自己是一个勤劳，踏实肯干的人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3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我觉得自己是一个乐观积极的人，平时喜欢和同学一起健身打球聚餐，感觉自己在饭桌上还是有一点点</w:t>
      </w:r>
      <w:proofErr w:type="gramStart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掌控力的</w:t>
      </w:r>
      <w:proofErr w:type="gramEnd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。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缺点见下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1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我做任何事情都需要提前规划好，正如我每天都会坚持写总结一样，我会按照自己的项目日程开展工作，这样的工作方式让我做事情时很有信心，从而游刃有余，但是如果一个任务的目标过于模糊，或者我的项目团队其他成员过于缺乏计划性，我可能会有点接受不了，我女朋友有时也会觉得我过于细心，比如出行计划的安排往往会安排的过细而缺乏弹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性。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2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我有时会</w:t>
      </w:r>
      <w:r>
        <w:rPr>
          <w:rStyle w:val="richmediacontentany"/>
          <w:rFonts w:ascii="宋体" w:eastAsia="宋体" w:hAnsi="宋体" w:cs="宋体"/>
          <w:color w:val="333333"/>
          <w:spacing w:val="8"/>
          <w:shd w:val="clear" w:color="auto" w:fill="FFFF00"/>
          <w:lang w:eastAsia="zh-CN"/>
        </w:rPr>
        <w:t>太注重细节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，而失去了全局观（举例做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FPGA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端报告），但是毕竟是做技术，</w:t>
      </w:r>
      <w:proofErr w:type="gramStart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调程序</w:t>
      </w:r>
      <w:proofErr w:type="gramEnd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的，如果不注重细节，可能一个不小心的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bug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就会让你恼火很久，但是全局观还是要有的，有必要先列出提纲，进行总体规划，再去注重内部内容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00"/>
          <w:lang w:eastAsia="zh-CN"/>
        </w:rPr>
        <w:t>3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00"/>
          <w:lang w:eastAsia="zh-CN"/>
        </w:rPr>
        <w:t>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00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333333"/>
          <w:spacing w:val="8"/>
          <w:shd w:val="clear" w:color="auto" w:fill="FFFF00"/>
          <w:lang w:eastAsia="zh-CN"/>
        </w:rPr>
        <w:t>不知道该如何拒绝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，同学要求帮忙时很少拒绝，影响自身的工作进度，与同学缺乏适时合理的沟通交流，应该进行对多任务设定优先顺序，并且对同学坦诚相待，说明自己的难处，以及能够提供帮助的时间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4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 T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 xml:space="preserve">oo </w:t>
      </w:r>
      <w:proofErr w:type="spellStart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young,too</w:t>
      </w:r>
      <w:proofErr w:type="spellEnd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 xml:space="preserve"> simple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（</w:t>
      </w:r>
      <w:r>
        <w:rPr>
          <w:rStyle w:val="richmediacontentany"/>
          <w:rFonts w:ascii="宋体" w:eastAsia="宋体" w:hAnsi="宋体" w:cs="宋体"/>
          <w:color w:val="333333"/>
          <w:spacing w:val="8"/>
          <w:shd w:val="clear" w:color="auto" w:fill="FFFF00"/>
          <w:lang w:eastAsia="zh-CN"/>
        </w:rPr>
        <w:t>缺乏实践经验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，阅历尚浅）</w:t>
      </w:r>
    </w:p>
    <w:p w:rsidR="002D3E30" w:rsidRDefault="003C48F6" w:rsidP="00C542F5">
      <w:pPr>
        <w:pStyle w:val="richmediacontentp"/>
        <w:shd w:val="clear" w:color="auto" w:fill="FFFFFF"/>
        <w:spacing w:line="408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Helvetica" w:eastAsia="Helvetica" w:hAnsi="Helvetica" w:cs="Helvetica"/>
          <w:color w:val="262626"/>
          <w:spacing w:val="8"/>
          <w:sz w:val="23"/>
          <w:szCs w:val="23"/>
          <w:lang w:eastAsia="zh-CN"/>
        </w:rPr>
        <w:t>1.</w:t>
      </w:r>
      <w:r>
        <w:rPr>
          <w:rStyle w:val="richmediacontentany"/>
          <w:rFonts w:ascii="宋体" w:eastAsia="宋体" w:hAnsi="宋体" w:cs="宋体"/>
          <w:color w:val="262626"/>
          <w:spacing w:val="8"/>
          <w:sz w:val="23"/>
          <w:szCs w:val="23"/>
          <w:lang w:eastAsia="zh-CN"/>
        </w:rPr>
        <w:t>我比较感性，这让我有的时候在工作中会有点感情用事。</w:t>
      </w:r>
      <w:r>
        <w:rPr>
          <w:rStyle w:val="richmediacontentany"/>
          <w:rFonts w:ascii="宋体" w:eastAsia="宋体" w:hAnsi="宋体" w:cs="宋体"/>
          <w:color w:val="262626"/>
          <w:spacing w:val="8"/>
          <w:sz w:val="23"/>
          <w:szCs w:val="23"/>
          <w:lang w:eastAsia="zh-CN"/>
        </w:rPr>
        <w:br/>
      </w:r>
      <w:r>
        <w:rPr>
          <w:rStyle w:val="richmediacontentany"/>
          <w:rFonts w:ascii="Helvetica" w:eastAsia="Helvetica" w:hAnsi="Helvetica" w:cs="Helvetica"/>
          <w:color w:val="262626"/>
          <w:spacing w:val="8"/>
          <w:sz w:val="23"/>
          <w:szCs w:val="23"/>
          <w:lang w:eastAsia="zh-CN"/>
        </w:rPr>
        <w:t>2.</w:t>
      </w:r>
      <w:r>
        <w:rPr>
          <w:rStyle w:val="richmediacontentany"/>
          <w:rFonts w:ascii="宋体" w:eastAsia="宋体" w:hAnsi="宋体" w:cs="宋体"/>
          <w:color w:val="262626"/>
          <w:spacing w:val="8"/>
          <w:sz w:val="23"/>
          <w:szCs w:val="23"/>
          <w:lang w:eastAsia="zh-CN"/>
        </w:rPr>
        <w:t>原则性太强，有的时候做事不够圆滑。。。。</w:t>
      </w:r>
      <w:r>
        <w:rPr>
          <w:rStyle w:val="richmediacontentany"/>
          <w:rFonts w:ascii="宋体" w:eastAsia="宋体" w:hAnsi="宋体" w:cs="宋体"/>
          <w:color w:val="262626"/>
          <w:spacing w:val="8"/>
          <w:sz w:val="23"/>
          <w:szCs w:val="23"/>
          <w:lang w:eastAsia="zh-CN"/>
        </w:rPr>
        <w:br/>
      </w:r>
      <w:r>
        <w:rPr>
          <w:rStyle w:val="richmediacontentany"/>
          <w:rFonts w:ascii="Helvetica" w:eastAsia="Helvetica" w:hAnsi="Helvetica" w:cs="Helvetica"/>
          <w:color w:val="262626"/>
          <w:spacing w:val="8"/>
          <w:sz w:val="23"/>
          <w:szCs w:val="23"/>
          <w:lang w:eastAsia="zh-CN"/>
        </w:rPr>
        <w:t>3.</w:t>
      </w:r>
      <w:r>
        <w:rPr>
          <w:rStyle w:val="richmediacontentany"/>
          <w:rFonts w:ascii="宋体" w:eastAsia="宋体" w:hAnsi="宋体" w:cs="宋体"/>
          <w:color w:val="262626"/>
          <w:spacing w:val="8"/>
          <w:sz w:val="23"/>
          <w:szCs w:val="23"/>
          <w:lang w:eastAsia="zh-CN"/>
        </w:rPr>
        <w:t>没什么野心，有时候会安于现状。</w:t>
      </w:r>
      <w:r>
        <w:rPr>
          <w:rStyle w:val="richmediacontentany"/>
          <w:rFonts w:ascii="宋体" w:eastAsia="宋体" w:hAnsi="宋体" w:cs="宋体"/>
          <w:color w:val="262626"/>
          <w:spacing w:val="8"/>
          <w:sz w:val="23"/>
          <w:szCs w:val="23"/>
          <w:lang w:eastAsia="zh-CN"/>
        </w:rPr>
        <w:br/>
      </w:r>
      <w:r>
        <w:rPr>
          <w:rStyle w:val="richmediacontentany"/>
          <w:rFonts w:ascii="宋体" w:eastAsia="宋体" w:hAnsi="宋体" w:cs="宋体"/>
          <w:color w:val="262626"/>
          <w:spacing w:val="8"/>
          <w:sz w:val="23"/>
          <w:szCs w:val="23"/>
          <w:lang w:eastAsia="zh-CN"/>
        </w:rPr>
        <w:t>等等。。。。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262626"/>
          <w:spacing w:val="8"/>
          <w:sz w:val="23"/>
          <w:szCs w:val="23"/>
          <w:lang w:eastAsia="zh-CN"/>
        </w:rPr>
        <w:t>感性，原则性强、没什么野心，这些，又可以是缺点，也可以是优点。而且无伤大雅。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8"/>
          <w:sz w:val="30"/>
          <w:szCs w:val="30"/>
          <w:lang w:eastAsia="zh-CN"/>
        </w:rPr>
        <w:t>另类问题：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Helvetica" w:eastAsia="Helvetica" w:hAnsi="Helvetica" w:cs="Helvetica"/>
          <w:b/>
          <w:bCs/>
          <w:color w:val="262626"/>
          <w:spacing w:val="8"/>
          <w:sz w:val="23"/>
          <w:szCs w:val="23"/>
          <w:lang w:eastAsia="zh-CN"/>
        </w:rPr>
        <w:lastRenderedPageBreak/>
        <w:t>1. </w:t>
      </w:r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  <w:sz w:val="23"/>
          <w:szCs w:val="23"/>
          <w:lang w:eastAsia="zh-CN"/>
        </w:rPr>
        <w:t>为什么选择我们公司呢？（对公司的印象，对公司的了解，自己的求职目标，以及公司与自己求职目标的吻合度）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首先选择贵公司的原因是：</w:t>
      </w:r>
      <w:r>
        <w:rPr>
          <w:rStyle w:val="richmediacontentany"/>
          <w:rFonts w:ascii="宋体" w:eastAsia="宋体" w:hAnsi="宋体" w:cs="宋体"/>
          <w:color w:val="333333"/>
          <w:spacing w:val="8"/>
          <w:shd w:val="clear" w:color="auto" w:fill="FFFF00"/>
          <w:lang w:eastAsia="zh-CN"/>
        </w:rPr>
        <w:t>专业和地域限制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……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262626"/>
          <w:spacing w:val="8"/>
          <w:sz w:val="23"/>
          <w:szCs w:val="23"/>
          <w:lang w:eastAsia="zh-CN"/>
        </w:rPr>
        <w:t>为何选择华为？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262626"/>
          <w:spacing w:val="8"/>
          <w:sz w:val="23"/>
          <w:szCs w:val="23"/>
          <w:lang w:eastAsia="zh-CN"/>
        </w:rPr>
        <w:t>因为我有很多同学在华为，平时通过他们了解到华为是一家用心做技术、学东西的地方。对于一个刚毕业的大学生来说，如果想踏实的学习技术，华为是一个不错的选择。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其次比较看好贵公司的</w:t>
      </w:r>
      <w:r>
        <w:rPr>
          <w:rStyle w:val="richmediacontentany"/>
          <w:rFonts w:ascii="宋体" w:eastAsia="宋体" w:hAnsi="宋体" w:cs="宋体"/>
          <w:color w:val="333333"/>
          <w:spacing w:val="8"/>
          <w:shd w:val="clear" w:color="auto" w:fill="FFFF00"/>
          <w:lang w:eastAsia="zh-CN"/>
        </w:rPr>
        <w:t>发展前景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，行业发展趋势，企业文化等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……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最后贵公司能给我这样一个</w:t>
      </w:r>
      <w:proofErr w:type="gramStart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初入职场的</w:t>
      </w:r>
      <w:proofErr w:type="gramEnd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人一个公平合理甚至是不错的</w:t>
      </w:r>
      <w:r>
        <w:rPr>
          <w:rStyle w:val="richmediacontentany"/>
          <w:rFonts w:ascii="宋体" w:eastAsia="宋体" w:hAnsi="宋体" w:cs="宋体"/>
          <w:color w:val="333333"/>
          <w:spacing w:val="8"/>
          <w:shd w:val="clear" w:color="auto" w:fill="FFFF00"/>
          <w:lang w:eastAsia="zh-CN"/>
        </w:rPr>
        <w:t>经济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和物质保障。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Helvetica" w:eastAsia="Helvetica" w:hAnsi="Helvetica" w:cs="Helvetica"/>
          <w:b/>
          <w:bCs/>
          <w:color w:val="262626"/>
          <w:spacing w:val="8"/>
          <w:sz w:val="23"/>
          <w:szCs w:val="23"/>
          <w:lang w:eastAsia="zh-CN"/>
        </w:rPr>
        <w:t>2. </w:t>
      </w:r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  <w:sz w:val="23"/>
          <w:szCs w:val="23"/>
          <w:lang w:eastAsia="zh-CN"/>
        </w:rPr>
        <w:t>是什么吸引你来应聘这个职位的呢？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262626"/>
          <w:spacing w:val="8"/>
          <w:sz w:val="23"/>
          <w:szCs w:val="23"/>
          <w:lang w:eastAsia="zh-CN"/>
        </w:rPr>
        <w:t>我认为是</w:t>
      </w:r>
      <w:r>
        <w:rPr>
          <w:rStyle w:val="richmediacontentany"/>
          <w:rFonts w:ascii="宋体" w:eastAsia="宋体" w:hAnsi="宋体" w:cs="宋体"/>
          <w:color w:val="262626"/>
          <w:spacing w:val="8"/>
          <w:sz w:val="23"/>
          <w:szCs w:val="23"/>
          <w:shd w:val="clear" w:color="auto" w:fill="FFFF00"/>
          <w:lang w:eastAsia="zh-CN"/>
        </w:rPr>
        <w:t>机会</w:t>
      </w:r>
      <w:r>
        <w:rPr>
          <w:rStyle w:val="richmediacontentany"/>
          <w:rFonts w:ascii="宋体" w:eastAsia="宋体" w:hAnsi="宋体" w:cs="宋体"/>
          <w:color w:val="262626"/>
          <w:spacing w:val="8"/>
          <w:sz w:val="23"/>
          <w:szCs w:val="23"/>
          <w:lang w:eastAsia="zh-CN"/>
        </w:rPr>
        <w:t>，因为</w:t>
      </w:r>
      <w:r>
        <w:rPr>
          <w:rStyle w:val="richmediacontentany"/>
          <w:rFonts w:ascii="宋体" w:eastAsia="宋体" w:hAnsi="宋体" w:cs="宋体"/>
          <w:color w:val="262626"/>
          <w:spacing w:val="8"/>
          <w:sz w:val="23"/>
          <w:szCs w:val="23"/>
          <w:lang w:eastAsia="zh-CN"/>
        </w:rPr>
        <w:t>**</w:t>
      </w:r>
      <w:r>
        <w:rPr>
          <w:rStyle w:val="richmediacontentany"/>
          <w:rFonts w:ascii="宋体" w:eastAsia="宋体" w:hAnsi="宋体" w:cs="宋体"/>
          <w:color w:val="262626"/>
          <w:spacing w:val="8"/>
          <w:sz w:val="23"/>
          <w:szCs w:val="23"/>
          <w:lang w:eastAsia="zh-CN"/>
        </w:rPr>
        <w:t>可以给我提供一个非常好的平台，在这个平台里，我能充分发挥自己的才能，为企业的发展做出自己的贡献，同时随着企业的发展，在这里还可以</w:t>
      </w:r>
      <w:r>
        <w:rPr>
          <w:rStyle w:val="richmediacontentany"/>
          <w:rFonts w:ascii="宋体" w:eastAsia="宋体" w:hAnsi="宋体" w:cs="宋体"/>
          <w:color w:val="262626"/>
          <w:spacing w:val="8"/>
          <w:sz w:val="23"/>
          <w:szCs w:val="23"/>
          <w:shd w:val="clear" w:color="auto" w:fill="FFFF00"/>
          <w:lang w:eastAsia="zh-CN"/>
        </w:rPr>
        <w:t>提高自己其他方面的能力</w:t>
      </w:r>
      <w:r>
        <w:rPr>
          <w:rStyle w:val="richmediacontentany"/>
          <w:rFonts w:ascii="宋体" w:eastAsia="宋体" w:hAnsi="宋体" w:cs="宋体"/>
          <w:color w:val="262626"/>
          <w:spacing w:val="8"/>
          <w:sz w:val="23"/>
          <w:szCs w:val="23"/>
          <w:lang w:eastAsia="zh-CN"/>
        </w:rPr>
        <w:t>，如：沟通</w:t>
      </w:r>
      <w:r>
        <w:rPr>
          <w:rStyle w:val="richmediacontentany"/>
          <w:rFonts w:ascii="宋体" w:eastAsia="宋体" w:hAnsi="宋体" w:cs="宋体"/>
          <w:color w:val="262626"/>
          <w:spacing w:val="8"/>
          <w:sz w:val="23"/>
          <w:szCs w:val="23"/>
          <w:lang w:eastAsia="zh-CN"/>
        </w:rPr>
        <w:t>能力、分析问题，解决问题的能力，在我个人能力不断提高的同时企业也会从中受益，所以我觉得，</w:t>
      </w:r>
      <w:r>
        <w:rPr>
          <w:rStyle w:val="richmediacontentany"/>
          <w:rFonts w:ascii="宋体" w:eastAsia="宋体" w:hAnsi="宋体" w:cs="宋体"/>
          <w:color w:val="262626"/>
          <w:spacing w:val="8"/>
          <w:sz w:val="23"/>
          <w:szCs w:val="23"/>
          <w:lang w:eastAsia="zh-CN"/>
        </w:rPr>
        <w:t>**</w:t>
      </w:r>
      <w:r>
        <w:rPr>
          <w:rStyle w:val="richmediacontentany"/>
          <w:rFonts w:ascii="宋体" w:eastAsia="宋体" w:hAnsi="宋体" w:cs="宋体"/>
          <w:color w:val="262626"/>
          <w:spacing w:val="8"/>
          <w:sz w:val="23"/>
          <w:szCs w:val="23"/>
          <w:lang w:eastAsia="zh-CN"/>
        </w:rPr>
        <w:t>最吸引我的就是这个机会。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i/>
          <w:iCs/>
          <w:color w:val="333333"/>
          <w:spacing w:val="8"/>
          <w:lang w:eastAsia="zh-CN"/>
        </w:rPr>
        <w:t>首先是经过研究生两年的工作积累，已经对这份工作产生了感情，自己有更大的热情去投入大今后的工作和发展。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i/>
          <w:iCs/>
          <w:color w:val="333333"/>
          <w:spacing w:val="8"/>
          <w:lang w:eastAsia="zh-CN"/>
        </w:rPr>
        <w:t>其次是经过长期的专业积累，对该领域的工作多少积累了一定的经验，相信自己能够更好的为公司的发展做出自己的贡献。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Helvetica" w:eastAsia="Helvetica" w:hAnsi="Helvetica" w:cs="Helvetica"/>
          <w:b/>
          <w:bCs/>
          <w:color w:val="262626"/>
          <w:spacing w:val="8"/>
          <w:sz w:val="23"/>
          <w:szCs w:val="23"/>
          <w:lang w:eastAsia="zh-CN"/>
        </w:rPr>
        <w:t>3. </w:t>
      </w:r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  <w:sz w:val="23"/>
          <w:szCs w:val="23"/>
          <w:lang w:eastAsia="zh-CN"/>
        </w:rPr>
        <w:t>你希望通过该职位获得什么？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ind w:firstLine="42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262626"/>
          <w:spacing w:val="8"/>
          <w:sz w:val="23"/>
          <w:szCs w:val="23"/>
          <w:lang w:eastAsia="zh-CN"/>
        </w:rPr>
        <w:t>还没有正式进入贵公司之前，</w:t>
      </w:r>
      <w:proofErr w:type="gramStart"/>
      <w:r>
        <w:rPr>
          <w:rStyle w:val="richmediacontentany"/>
          <w:rFonts w:ascii="宋体" w:eastAsia="宋体" w:hAnsi="宋体" w:cs="宋体"/>
          <w:color w:val="262626"/>
          <w:spacing w:val="8"/>
          <w:sz w:val="23"/>
          <w:szCs w:val="23"/>
          <w:lang w:eastAsia="zh-CN"/>
        </w:rPr>
        <w:t>谈获得</w:t>
      </w:r>
      <w:proofErr w:type="gramEnd"/>
      <w:r>
        <w:rPr>
          <w:rStyle w:val="richmediacontentany"/>
          <w:rFonts w:ascii="宋体" w:eastAsia="宋体" w:hAnsi="宋体" w:cs="宋体"/>
          <w:color w:val="262626"/>
          <w:spacing w:val="8"/>
          <w:sz w:val="23"/>
          <w:szCs w:val="23"/>
          <w:lang w:eastAsia="zh-CN"/>
        </w:rPr>
        <w:t>什么有点为时过早，只能大体说一下自己今后的努力方向：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ind w:firstLine="42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262626"/>
          <w:spacing w:val="8"/>
          <w:sz w:val="23"/>
          <w:szCs w:val="23"/>
          <w:lang w:eastAsia="zh-CN"/>
        </w:rPr>
        <w:t>（</w:t>
      </w:r>
      <w:r>
        <w:rPr>
          <w:rStyle w:val="richmediacontentany"/>
          <w:rFonts w:ascii="Helvetica" w:eastAsia="Helvetica" w:hAnsi="Helvetica" w:cs="Helvetica"/>
          <w:color w:val="262626"/>
          <w:spacing w:val="8"/>
          <w:sz w:val="23"/>
          <w:szCs w:val="23"/>
          <w:lang w:eastAsia="zh-CN"/>
        </w:rPr>
        <w:t>1</w:t>
      </w:r>
      <w:r>
        <w:rPr>
          <w:rStyle w:val="richmediacontentany"/>
          <w:rFonts w:ascii="宋体" w:eastAsia="宋体" w:hAnsi="宋体" w:cs="宋体"/>
          <w:color w:val="262626"/>
          <w:spacing w:val="8"/>
          <w:sz w:val="23"/>
          <w:szCs w:val="23"/>
          <w:lang w:eastAsia="zh-CN"/>
        </w:rPr>
        <w:t>）</w:t>
      </w:r>
      <w:r>
        <w:rPr>
          <w:rStyle w:val="richmediacontentany"/>
          <w:rFonts w:ascii="Helvetica" w:eastAsia="Helvetica" w:hAnsi="Helvetica" w:cs="Helvetica"/>
          <w:color w:val="262626"/>
          <w:spacing w:val="8"/>
          <w:sz w:val="23"/>
          <w:szCs w:val="23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262626"/>
          <w:spacing w:val="8"/>
          <w:sz w:val="23"/>
          <w:szCs w:val="23"/>
          <w:lang w:eastAsia="zh-CN"/>
        </w:rPr>
        <w:t>发展前景、专业知识经验积累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262626"/>
          <w:spacing w:val="8"/>
          <w:sz w:val="23"/>
          <w:szCs w:val="23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262626"/>
          <w:spacing w:val="8"/>
          <w:sz w:val="23"/>
          <w:szCs w:val="23"/>
          <w:lang w:eastAsia="zh-CN"/>
        </w:rPr>
        <w:t>（</w:t>
      </w:r>
      <w:r>
        <w:rPr>
          <w:rStyle w:val="richmediacontentany"/>
          <w:rFonts w:ascii="宋体" w:eastAsia="宋体" w:hAnsi="宋体" w:cs="宋体"/>
          <w:color w:val="262626"/>
          <w:spacing w:val="8"/>
          <w:sz w:val="23"/>
          <w:szCs w:val="23"/>
          <w:lang w:eastAsia="zh-CN"/>
        </w:rPr>
        <w:t>2</w:t>
      </w:r>
      <w:r>
        <w:rPr>
          <w:rStyle w:val="richmediacontentany"/>
          <w:rFonts w:ascii="宋体" w:eastAsia="宋体" w:hAnsi="宋体" w:cs="宋体"/>
          <w:color w:val="262626"/>
          <w:spacing w:val="8"/>
          <w:sz w:val="23"/>
          <w:szCs w:val="23"/>
          <w:lang w:eastAsia="zh-CN"/>
        </w:rPr>
        <w:t>）人脉关系，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ind w:firstLine="36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262626"/>
          <w:spacing w:val="8"/>
          <w:sz w:val="23"/>
          <w:szCs w:val="23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262626"/>
          <w:spacing w:val="8"/>
          <w:sz w:val="23"/>
          <w:szCs w:val="23"/>
          <w:lang w:eastAsia="zh-CN"/>
        </w:rPr>
        <w:t>（</w:t>
      </w:r>
      <w:r>
        <w:rPr>
          <w:rStyle w:val="richmediacontentany"/>
          <w:rFonts w:ascii="宋体" w:eastAsia="宋体" w:hAnsi="宋体" w:cs="宋体"/>
          <w:color w:val="262626"/>
          <w:spacing w:val="8"/>
          <w:sz w:val="23"/>
          <w:szCs w:val="23"/>
          <w:lang w:eastAsia="zh-CN"/>
        </w:rPr>
        <w:t>3</w:t>
      </w:r>
      <w:r>
        <w:rPr>
          <w:rStyle w:val="richmediacontentany"/>
          <w:rFonts w:ascii="宋体" w:eastAsia="宋体" w:hAnsi="宋体" w:cs="宋体"/>
          <w:color w:val="262626"/>
          <w:spacing w:val="8"/>
          <w:sz w:val="23"/>
          <w:szCs w:val="23"/>
          <w:lang w:eastAsia="zh-CN"/>
        </w:rPr>
        <w:t>）物质、经济保障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  <w:sz w:val="23"/>
          <w:szCs w:val="23"/>
          <w:lang w:eastAsia="zh-CN"/>
        </w:rPr>
        <w:t>4</w:t>
      </w:r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  <w:sz w:val="23"/>
          <w:szCs w:val="23"/>
          <w:lang w:eastAsia="zh-CN"/>
        </w:rPr>
        <w:t>、在工作中，当与同事持不同意见时，你怎么办？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  <w:sz w:val="23"/>
          <w:szCs w:val="23"/>
          <w:lang w:eastAsia="zh-CN"/>
        </w:rPr>
        <w:lastRenderedPageBreak/>
        <w:t>5</w:t>
      </w:r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  <w:sz w:val="23"/>
          <w:szCs w:val="23"/>
          <w:lang w:eastAsia="zh-CN"/>
        </w:rPr>
        <w:t>、介绍一个你做的最成功</w:t>
      </w:r>
      <w:r>
        <w:rPr>
          <w:rStyle w:val="richmediacontentany"/>
          <w:rFonts w:ascii="Helvetica" w:eastAsia="Helvetica" w:hAnsi="Helvetica" w:cs="Helvetica"/>
          <w:b/>
          <w:bCs/>
          <w:color w:val="262626"/>
          <w:spacing w:val="8"/>
          <w:sz w:val="23"/>
          <w:szCs w:val="23"/>
          <w:lang w:eastAsia="zh-CN"/>
        </w:rPr>
        <w:t>/</w:t>
      </w:r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  <w:sz w:val="23"/>
          <w:szCs w:val="23"/>
          <w:lang w:eastAsia="zh-CN"/>
        </w:rPr>
        <w:t>最有挑战的一件事或者一个项目。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  <w:sz w:val="23"/>
          <w:szCs w:val="23"/>
          <w:lang w:eastAsia="zh-CN"/>
        </w:rPr>
        <w:t>6</w:t>
      </w:r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  <w:sz w:val="23"/>
          <w:szCs w:val="23"/>
          <w:lang w:eastAsia="zh-CN"/>
        </w:rPr>
        <w:t>、我们这加班挺多的，你怎么看？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262626"/>
          <w:spacing w:val="8"/>
          <w:sz w:val="23"/>
          <w:szCs w:val="23"/>
          <w:lang w:eastAsia="zh-CN"/>
        </w:rPr>
        <w:t>我对加班是这样看的，如果因为工作需要而加班，当然没问题，但是也应该提高工作效率，如果是因为工作邋遢而加班，那是不可取的，例如，别人</w:t>
      </w:r>
      <w:r>
        <w:rPr>
          <w:rStyle w:val="richmediacontentany"/>
          <w:rFonts w:ascii="宋体" w:eastAsia="宋体" w:hAnsi="宋体" w:cs="宋体"/>
          <w:color w:val="262626"/>
          <w:spacing w:val="8"/>
          <w:sz w:val="23"/>
          <w:szCs w:val="23"/>
          <w:lang w:eastAsia="zh-CN"/>
        </w:rPr>
        <w:t>8</w:t>
      </w:r>
      <w:r>
        <w:rPr>
          <w:rStyle w:val="richmediacontentany"/>
          <w:rFonts w:ascii="宋体" w:eastAsia="宋体" w:hAnsi="宋体" w:cs="宋体"/>
          <w:color w:val="262626"/>
          <w:spacing w:val="8"/>
          <w:sz w:val="23"/>
          <w:szCs w:val="23"/>
          <w:lang w:eastAsia="zh-CN"/>
        </w:rPr>
        <w:t>个小时完成的工作，我</w:t>
      </w:r>
      <w:r>
        <w:rPr>
          <w:rStyle w:val="richmediacontentany"/>
          <w:rFonts w:ascii="Helvetica" w:eastAsia="Helvetica" w:hAnsi="Helvetica" w:cs="Helvetica"/>
          <w:color w:val="262626"/>
          <w:spacing w:val="8"/>
          <w:sz w:val="23"/>
          <w:szCs w:val="23"/>
          <w:lang w:eastAsia="zh-CN"/>
        </w:rPr>
        <w:t>4</w:t>
      </w:r>
      <w:r>
        <w:rPr>
          <w:rStyle w:val="richmediacontentany"/>
          <w:rFonts w:ascii="宋体" w:eastAsia="宋体" w:hAnsi="宋体" w:cs="宋体"/>
          <w:color w:val="262626"/>
          <w:spacing w:val="8"/>
          <w:sz w:val="23"/>
          <w:szCs w:val="23"/>
          <w:lang w:eastAsia="zh-CN"/>
        </w:rPr>
        <w:t>个小时完成了，为何还要加班呢？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  <w:sz w:val="23"/>
          <w:szCs w:val="23"/>
          <w:lang w:eastAsia="zh-CN"/>
        </w:rPr>
        <w:t>7</w:t>
      </w:r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  <w:sz w:val="23"/>
          <w:szCs w:val="23"/>
          <w:lang w:eastAsia="zh-CN"/>
        </w:rPr>
        <w:t>、你未来几年的规划是什么呢？你将如何实现这个目标呢？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i/>
          <w:iCs/>
          <w:color w:val="262626"/>
          <w:spacing w:val="8"/>
          <w:lang w:eastAsia="zh-CN"/>
        </w:rPr>
        <w:t>对于自己未来几年的规划，我觉得这个问题有必要结合贵公司对于人才培养、人员晋升的考核制度等等来说，每个公司的每个岗位的发展晋升路径是不同的，所以有必要区别对待，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在回答这个问题时，可以充分结合你对该公司未来发展趋势、</w:t>
      </w:r>
      <w:proofErr w:type="gramStart"/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愿景的</w:t>
      </w:r>
      <w:proofErr w:type="gramEnd"/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了解，将自己的发展规划与之结合。</w:t>
      </w:r>
      <w:r>
        <w:rPr>
          <w:rStyle w:val="richmediacontentany"/>
          <w:rFonts w:ascii="Helvetica" w:eastAsia="Helvetica" w:hAnsi="Helvetica" w:cs="Helvetica"/>
          <w:color w:val="FF0000"/>
          <w:spacing w:val="8"/>
          <w:lang w:eastAsia="zh-CN"/>
        </w:rPr>
        <w:t xml:space="preserve"> 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不过，在回答过程中，要避免这类的回答：</w:t>
      </w:r>
      <w:r>
        <w:rPr>
          <w:rStyle w:val="richmediacontentany"/>
          <w:rFonts w:ascii="Helvetica" w:eastAsia="Helvetica" w:hAnsi="Helvetica" w:cs="Helvetica"/>
          <w:color w:val="FF0000"/>
          <w:spacing w:val="8"/>
          <w:lang w:eastAsia="zh-CN"/>
        </w:rPr>
        <w:t>“1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年之后升一级</w:t>
      </w:r>
      <w:r>
        <w:rPr>
          <w:rStyle w:val="richmediacontentany"/>
          <w:rFonts w:ascii="Helvetica" w:eastAsia="Helvetica" w:hAnsi="Helvetica" w:cs="Helvetica"/>
          <w:color w:val="FF0000"/>
          <w:spacing w:val="8"/>
          <w:lang w:eastAsia="zh-CN"/>
        </w:rPr>
        <w:t>”“2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年之后薪水涨</w:t>
      </w:r>
      <w:r>
        <w:rPr>
          <w:rStyle w:val="richmediacontentany"/>
          <w:rFonts w:ascii="Helvetica" w:eastAsia="Helvetica" w:hAnsi="Helvetica" w:cs="Helvetica"/>
          <w:color w:val="FF0000"/>
          <w:spacing w:val="8"/>
          <w:lang w:eastAsia="zh-CN"/>
        </w:rPr>
        <w:t>1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倍</w:t>
      </w:r>
      <w:r>
        <w:rPr>
          <w:rStyle w:val="richmediacontentany"/>
          <w:rFonts w:ascii="Helvetica" w:eastAsia="Helvetica" w:hAnsi="Helvetica" w:cs="Helvetica"/>
          <w:color w:val="FF0000"/>
          <w:spacing w:val="8"/>
          <w:lang w:eastAsia="zh-CN"/>
        </w:rPr>
        <w:t>”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等。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我的职业生涯规划可以概括为一句话：基于</w:t>
      </w:r>
      <w:r>
        <w:rPr>
          <w:rStyle w:val="richmediacontentany"/>
          <w:rFonts w:ascii="宋体" w:eastAsia="宋体" w:hAnsi="宋体" w:cs="宋体"/>
          <w:color w:val="262626"/>
          <w:spacing w:val="8"/>
          <w:shd w:val="clear" w:color="auto" w:fill="FFFF00"/>
          <w:lang w:eastAsia="zh-CN"/>
        </w:rPr>
        <w:t>技术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，但不拘泥于技术，就是我想以技术为主线，先做好自己的本职工作，争取让自己的专业水平得到提升，同时提高自己</w:t>
      </w:r>
      <w:r>
        <w:rPr>
          <w:rStyle w:val="richmediacontentany"/>
          <w:rFonts w:ascii="宋体" w:eastAsia="宋体" w:hAnsi="宋体" w:cs="宋体"/>
          <w:color w:val="262626"/>
          <w:spacing w:val="8"/>
          <w:shd w:val="clear" w:color="auto" w:fill="FFFF00"/>
          <w:lang w:eastAsia="zh-CN"/>
        </w:rPr>
        <w:t>分析问题、解决问题的能力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、同时提高自己的</w:t>
      </w:r>
      <w:r>
        <w:rPr>
          <w:rStyle w:val="richmediacontentany"/>
          <w:rFonts w:ascii="宋体" w:eastAsia="宋体" w:hAnsi="宋体" w:cs="宋体"/>
          <w:color w:val="262626"/>
          <w:spacing w:val="8"/>
          <w:shd w:val="clear" w:color="auto" w:fill="FFFF00"/>
          <w:lang w:eastAsia="zh-CN"/>
        </w:rPr>
        <w:t>沟通和管理组织能力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，做一个既懂技术又懂业务、兼具沟通和管理的复合型人才，等待公司有合适机会的时候争取得到职位职级的提升，长远来看，希望自己的工作能为公司创造价值，并在自己擅长的领域实现自我的职业理想。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  <w:lang w:eastAsia="zh-CN"/>
        </w:rPr>
        <w:t>8</w:t>
      </w:r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  <w:lang w:eastAsia="zh-CN"/>
        </w:rPr>
        <w:t>、你对薪资待遇有什么要求？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我觉得作为一个没有任何工作经验的应届生，首先想的应该是我能为公司企业</w:t>
      </w:r>
      <w:r>
        <w:rPr>
          <w:rStyle w:val="richmediacontentany"/>
          <w:rFonts w:ascii="宋体" w:eastAsia="宋体" w:hAnsi="宋体" w:cs="宋体"/>
          <w:color w:val="262626"/>
          <w:spacing w:val="8"/>
          <w:shd w:val="clear" w:color="auto" w:fill="FFFF00"/>
          <w:lang w:eastAsia="zh-CN"/>
        </w:rPr>
        <w:t>做出什么贡献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，而不是我能从企业中获得什么，在没有付出之前先谈汇报时不成熟的表现，不过我相信公司会对我的能力有一个客观的评价，对于我为公司做出的贡献不会视而不见，对于待遇问题，我觉得最好等我拿到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of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fer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之后再谈。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  <w:lang w:eastAsia="zh-CN"/>
        </w:rPr>
        <w:t>9</w:t>
      </w:r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  <w:lang w:eastAsia="zh-CN"/>
        </w:rPr>
        <w:t>、如果你在华为待了两年，该学到的都学到了，这时有一家公司出双倍的工资来挖你，你会怎么办？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我认为，频繁的跳槽对于自己的职业生涯发展是不利的，因为到一个新的环境你还需要很长时间来</w:t>
      </w:r>
      <w:r>
        <w:rPr>
          <w:rStyle w:val="richmediacontentany"/>
          <w:rFonts w:ascii="宋体" w:eastAsia="宋体" w:hAnsi="宋体" w:cs="宋体"/>
          <w:color w:val="262626"/>
          <w:spacing w:val="8"/>
          <w:shd w:val="clear" w:color="auto" w:fill="FFFF00"/>
          <w:lang w:eastAsia="zh-CN"/>
        </w:rPr>
        <w:t>适应新的环境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，而且必然要承担更大的</w:t>
      </w:r>
      <w:r>
        <w:rPr>
          <w:rStyle w:val="richmediacontentany"/>
          <w:rFonts w:ascii="宋体" w:eastAsia="宋体" w:hAnsi="宋体" w:cs="宋体"/>
          <w:color w:val="262626"/>
          <w:spacing w:val="8"/>
          <w:shd w:val="clear" w:color="auto" w:fill="FFFF00"/>
          <w:lang w:eastAsia="zh-CN"/>
        </w:rPr>
        <w:t>压力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，而且，任何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lastRenderedPageBreak/>
        <w:t>公司恐怕都不敢招一个频繁跳槽的员工，所以除非极特殊情况，否则，我不会选择跳槽，但是当两家公司同类职位工资待遇相差过于悬殊的时候，我会把这个情况报告给主管或者公司，因为公司面临的不是我一个被挖走的危险，而是所有跟我同一级别的人都被挖走的危险，这显然对于公司的发展是不利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的。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  <w:lang w:eastAsia="zh-CN"/>
        </w:rPr>
        <w:t>10</w:t>
      </w:r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  <w:lang w:eastAsia="zh-CN"/>
        </w:rPr>
        <w:t>、在找工作时，你会考虑哪些因素？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我会首先考虑</w:t>
      </w:r>
      <w:r>
        <w:rPr>
          <w:rStyle w:val="richmediacontentany"/>
          <w:rFonts w:ascii="宋体" w:eastAsia="宋体" w:hAnsi="宋体" w:cs="宋体"/>
          <w:color w:val="262626"/>
          <w:spacing w:val="8"/>
          <w:shd w:val="clear" w:color="auto" w:fill="FFFF00"/>
          <w:lang w:eastAsia="zh-CN"/>
        </w:rPr>
        <w:t>行业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，看这个行业的发展潜力；然后考虑</w:t>
      </w:r>
      <w:r>
        <w:rPr>
          <w:rStyle w:val="richmediacontentany"/>
          <w:rFonts w:ascii="宋体" w:eastAsia="宋体" w:hAnsi="宋体" w:cs="宋体"/>
          <w:color w:val="262626"/>
          <w:spacing w:val="8"/>
          <w:shd w:val="clear" w:color="auto" w:fill="FFFF00"/>
          <w:lang w:eastAsia="zh-CN"/>
        </w:rPr>
        <w:t>单位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，看这家单位在行业中所处的地位；在考虑</w:t>
      </w:r>
      <w:r>
        <w:rPr>
          <w:rStyle w:val="richmediacontentany"/>
          <w:rFonts w:ascii="宋体" w:eastAsia="宋体" w:hAnsi="宋体" w:cs="宋体"/>
          <w:color w:val="262626"/>
          <w:spacing w:val="8"/>
          <w:shd w:val="clear" w:color="auto" w:fill="FFFF00"/>
          <w:lang w:eastAsia="zh-CN"/>
        </w:rPr>
        <w:t>职位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，看这个职位跟自己专业职能和职业生涯规划的匹配度。当然所有这些因素中，最重要的还是</w:t>
      </w:r>
      <w:r>
        <w:rPr>
          <w:rStyle w:val="richmediacontentany"/>
          <w:rFonts w:ascii="宋体" w:eastAsia="宋体" w:hAnsi="宋体" w:cs="宋体"/>
          <w:color w:val="262626"/>
          <w:spacing w:val="8"/>
          <w:shd w:val="clear" w:color="auto" w:fill="FFFF00"/>
          <w:lang w:eastAsia="zh-CN"/>
        </w:rPr>
        <w:t>机会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，就是说，这个职位能否给我带来足够的发展机会，让我的才能得到充分的发挥，自身的潜力得到充分的挖掘，跟单位一起成长。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  <w:lang w:eastAsia="zh-CN"/>
        </w:rPr>
        <w:t>11</w:t>
      </w:r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  <w:lang w:eastAsia="zh-CN"/>
        </w:rPr>
        <w:t>、你希望自己</w:t>
      </w:r>
      <w:r>
        <w:rPr>
          <w:rStyle w:val="richmediacontentany"/>
          <w:rFonts w:ascii="Helvetica" w:eastAsia="Helvetica" w:hAnsi="Helvetica" w:cs="Helvetica"/>
          <w:b/>
          <w:bCs/>
          <w:color w:val="262626"/>
          <w:spacing w:val="8"/>
          <w:lang w:eastAsia="zh-CN"/>
        </w:rPr>
        <w:t>5</w:t>
      </w:r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  <w:lang w:eastAsia="zh-CN"/>
        </w:rPr>
        <w:t>年之后是什么样子的？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ind w:firstLine="42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262626"/>
          <w:spacing w:val="8"/>
          <w:shd w:val="clear" w:color="auto" w:fill="FFFF00"/>
          <w:lang w:eastAsia="zh-CN"/>
        </w:rPr>
        <w:t>同上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  <w:lang w:eastAsia="zh-CN"/>
        </w:rPr>
        <w:t>12</w:t>
      </w:r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  <w:lang w:eastAsia="zh-CN"/>
        </w:rPr>
        <w:t>、你有什么兴趣爱好？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ind w:firstLine="42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结合自己应聘的岗位回答，如喜欢总结，记录自己的人生；喜欢参加集体活动和同学一起健身，打球，聚餐；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Helvetica" w:eastAsia="Helvetica" w:hAnsi="Helvetica" w:cs="Helvetica"/>
          <w:b/>
          <w:bCs/>
          <w:color w:val="262626"/>
          <w:spacing w:val="8"/>
          <w:lang w:eastAsia="zh-CN"/>
        </w:rPr>
        <w:t>13</w:t>
      </w:r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  <w:lang w:eastAsia="zh-CN"/>
        </w:rPr>
        <w:t>、你在工作中遇到的最困难的是什么？如何解决的？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ind w:firstLine="42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曾经我遇到</w:t>
      </w:r>
      <w:r>
        <w:rPr>
          <w:rStyle w:val="richmediacontentany"/>
          <w:rFonts w:ascii="Helvetica" w:eastAsia="Helvetica" w:hAnsi="Helvetica" w:cs="Helvetica"/>
          <w:color w:val="262626"/>
          <w:spacing w:val="8"/>
          <w:lang w:eastAsia="zh-CN"/>
        </w:rPr>
        <w:t>……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问题，首先我会对这个困难工作进行适当的分析，找出出现问题的原因，也会找寻项目组中的各个部分的负责人进行谈论分析，如果是原理性问题，我们会向书本求知，这是其一途径，其二，我会向我的老师或者师兄请教，他们处理问题的经验、方式、方法都比较出色，我会虚心学习，最后对待这个问题，我会及时总结，避免此类问题再次出现。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  <w:shd w:val="clear" w:color="auto" w:fill="FFFF00"/>
          <w:lang w:eastAsia="zh-CN"/>
        </w:rPr>
        <w:t>14</w:t>
      </w:r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  <w:shd w:val="clear" w:color="auto" w:fill="FFFF00"/>
          <w:lang w:eastAsia="zh-CN"/>
        </w:rPr>
        <w:t>、公司为什么要聘用你？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回答要点：根据岗位要求和面试官之前问的问题分析岗位需要什么样的人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强调自己基本符合要求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强调自己非常想加入公司，可以适当地恭维一下公司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可以说如果我应聘成功，我将给公司带来什么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Helvetica" w:eastAsia="Helvetica" w:hAnsi="Helvetica" w:cs="Helvetica"/>
          <w:b/>
          <w:bCs/>
          <w:color w:val="262626"/>
          <w:spacing w:val="8"/>
          <w:lang w:eastAsia="zh-CN"/>
        </w:rPr>
        <w:t>15</w:t>
      </w:r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  <w:lang w:eastAsia="zh-CN"/>
        </w:rPr>
        <w:t>、作为应届生，你将如何胜任工作？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ind w:firstLine="42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lastRenderedPageBreak/>
        <w:t>的确如您所说我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确实欠缺经验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，但这也会是我的优势，我会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毫无保留的学习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，投入我的热情，研究生阶段一直参与科研项目，一直在这个领域摸爬滚打，结合理论知识，通过实践积累一定的经验，当然这些经验还不足以和工作过的人相比，但我确定喜欢这份工作，我做了充足的准备，同时我的责任心和学习能力以及比较勤奋，会帮助我更好的胜任岗位，请您放心，我一会</w:t>
      </w:r>
      <w:proofErr w:type="gramStart"/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会</w:t>
      </w:r>
      <w:proofErr w:type="gramEnd"/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胜任这个岗位，和公司一起成长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!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Helvetica" w:eastAsia="Helvetica" w:hAnsi="Helvetica" w:cs="Helvetica"/>
          <w:b/>
          <w:bCs/>
          <w:color w:val="262626"/>
          <w:spacing w:val="8"/>
        </w:rPr>
        <w:t>16</w:t>
      </w:r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</w:rPr>
        <w:t>、你期望的薪酬是多少？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ind w:firstLine="42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回答要点：首先你要了解这个行业，这个职位的大概薪资是多少，最好能知道这家公司的工资是多少，然后根据自己的实力，你对这家公司这份工作的期望值，报价给一个范围。如果你觉得公司正好处于要人的紧迫阶段，而且负责人对你很满意，大可开的高一些，如果不够自信，那按照招聘启事上面的价格开就好了，不要害羞，谈价钱没有啥害羞的，要捍卫自己的利益。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  <w:lang w:eastAsia="zh-CN"/>
        </w:rPr>
        <w:t>17</w:t>
      </w:r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  <w:lang w:eastAsia="zh-CN"/>
        </w:rPr>
        <w:t>、你希望与什么样的上级共事？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作为刚步入社会的新人，我应该多要求自己尽快熟悉环境、适应环境，而不应该对环境提出什么要求，只要发挥我的专长就可以。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  <w:lang w:eastAsia="zh-CN"/>
        </w:rPr>
        <w:t>18</w:t>
      </w:r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  <w:lang w:eastAsia="zh-CN"/>
        </w:rPr>
        <w:t>、你</w:t>
      </w:r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  <w:lang w:eastAsia="zh-CN"/>
        </w:rPr>
        <w:t>为什么觉得自己能够在这个职位上取得成就？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ind w:firstLine="42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从我的经历来看，这是我的职业生涯中最适合我的一份工作，几年来，我一直在研究这个领域并且关注贵公司，一直希望能有这样的面试机会。我拥有必备的专业技能（简述一个故事加以说明），我非常适合这一职位，也确实能做好这份工作。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  <w:lang w:eastAsia="zh-CN"/>
        </w:rPr>
        <w:t>19</w:t>
      </w:r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  <w:lang w:eastAsia="zh-CN"/>
        </w:rPr>
        <w:t>、你最大的长处和弱点是什么？这些长处和弱点对你在企业的业绩会有什么样的影响</w:t>
      </w:r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  <w:lang w:eastAsia="zh-CN"/>
        </w:rPr>
        <w:t>?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Helvetica" w:eastAsia="Helvetica" w:hAnsi="Helvetica" w:cs="Helvetica"/>
          <w:b/>
          <w:bCs/>
          <w:color w:val="262626"/>
          <w:spacing w:val="8"/>
          <w:lang w:eastAsia="zh-CN"/>
        </w:rPr>
        <w:t>20</w:t>
      </w:r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  <w:lang w:eastAsia="zh-CN"/>
        </w:rPr>
        <w:t>、你曾经参加过哪些竞争活动？这些活动值得吗？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ind w:firstLine="420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我喜欢小组活动，我一直都尽我所能参加这些活动，我过去经常打篮球，现在有时候也打，同小组一起工作、为实现共同目标而努力、在竞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争中取得胜利</w:t>
      </w:r>
      <w:r>
        <w:rPr>
          <w:rStyle w:val="richmediacontentany"/>
          <w:rFonts w:ascii="Helvetica" w:eastAsia="Helvetica" w:hAnsi="Helvetica" w:cs="Helvetica"/>
          <w:color w:val="262626"/>
          <w:spacing w:val="8"/>
          <w:lang w:eastAsia="zh-CN"/>
        </w:rPr>
        <w:t>……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这些事情确实非常令人兴奋。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  <w:lang w:eastAsia="zh-CN"/>
        </w:rPr>
        <w:lastRenderedPageBreak/>
        <w:t>21</w:t>
      </w:r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  <w:lang w:eastAsia="zh-CN"/>
        </w:rPr>
        <w:t>、你怎样影响其他人接受你的看法？（同与别人遇到分歧矛盾之后如何处理）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这是多年来我一直非常努力探索的一个领域，对于好的想法，甚至是伟大的想法，人们有时并不会接受，我现在认识到这样一个事实，那就是你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表述想法的方式和想法本身一样重要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，当我试图影响别人时，我一般会假设自己处在他们的位置上，让自己从他们的角度来看待问题，然后我就能以一种更可能成功的方式向他们陈述我的想法。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  <w:lang w:eastAsia="zh-CN"/>
        </w:rPr>
        <w:t>22</w:t>
      </w:r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  <w:lang w:eastAsia="zh-CN"/>
        </w:rPr>
        <w:t>、你什么时候能来上班？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正确回答：我会尽快处理好自己手头的工作，完成交接后就来入职，这大概需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要一至两周的时间。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Helvetica" w:eastAsia="Helvetica" w:hAnsi="Helvetica" w:cs="Helvetica"/>
          <w:color w:val="262626"/>
          <w:spacing w:val="8"/>
          <w:lang w:eastAsia="zh-CN"/>
        </w:rPr>
        <w:t> </w:t>
      </w:r>
    </w:p>
    <w:p w:rsidR="002D3E30" w:rsidRDefault="003C48F6" w:rsidP="00C542F5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2D3E30" w:rsidRDefault="002D3E30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proofErr w:type="gramStart"/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  <w:lang w:eastAsia="zh-CN"/>
        </w:rPr>
        <w:t>面经总结</w:t>
      </w:r>
      <w:proofErr w:type="gramEnd"/>
      <w:r>
        <w:rPr>
          <w:rStyle w:val="richmediacontentany"/>
          <w:rFonts w:ascii="宋体" w:eastAsia="宋体" w:hAnsi="宋体" w:cs="宋体"/>
          <w:b/>
          <w:bCs/>
          <w:color w:val="262626"/>
          <w:spacing w:val="8"/>
          <w:lang w:eastAsia="zh-CN"/>
        </w:rPr>
        <w:t>：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Helvetica" w:eastAsia="Helvetica" w:hAnsi="Helvetica" w:cs="Helvetica"/>
          <w:color w:val="262626"/>
          <w:spacing w:val="8"/>
          <w:lang w:eastAsia="zh-CN"/>
        </w:rPr>
        <w:t>1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、</w:t>
      </w:r>
      <w:r>
        <w:rPr>
          <w:rStyle w:val="richmediacontentany"/>
          <w:rFonts w:ascii="Helvetica" w:eastAsia="Helvetica" w:hAnsi="Helvetica" w:cs="Helvetica"/>
          <w:color w:val="262626"/>
          <w:spacing w:val="8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学会控制面试的方向，让考官提的问题，大多是你可以事先细致准备的，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如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果你感到面试者没有问到你认为很重要的问题，直接或间接地引导其提出这些问题并给出圆满的回答。在面试中一定要提出你自己的问题，并尽可能争取第二次面试。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Helvetica" w:eastAsia="Helvetica" w:hAnsi="Helvetica" w:cs="Helvetica"/>
          <w:color w:val="262626"/>
          <w:spacing w:val="8"/>
          <w:lang w:eastAsia="zh-CN"/>
        </w:rPr>
        <w:t>2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、</w:t>
      </w:r>
      <w:r>
        <w:rPr>
          <w:rStyle w:val="richmediacontentany"/>
          <w:rFonts w:ascii="Helvetica" w:eastAsia="Helvetica" w:hAnsi="Helvetica" w:cs="Helvetica"/>
          <w:color w:val="262626"/>
          <w:spacing w:val="8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面试后马上给面试者发一封感谢信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Helvetica" w:eastAsia="Helvetica" w:hAnsi="Helvetica" w:cs="Helvetica"/>
          <w:color w:val="262626"/>
          <w:spacing w:val="8"/>
          <w:lang w:eastAsia="zh-CN"/>
        </w:rPr>
        <w:t>3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、</w:t>
      </w:r>
      <w:r>
        <w:rPr>
          <w:rStyle w:val="richmediacontentany"/>
          <w:rFonts w:ascii="Helvetica" w:eastAsia="Helvetica" w:hAnsi="Helvetica" w:cs="Helvetica"/>
          <w:color w:val="262626"/>
          <w:spacing w:val="8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对常见问题的回答要充分准备，事前尽可能多地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了解你所求职的公司的情况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必不可少。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Helvetica" w:eastAsia="Helvetica" w:hAnsi="Helvetica" w:cs="Helvetica"/>
          <w:color w:val="262626"/>
          <w:spacing w:val="8"/>
          <w:lang w:eastAsia="zh-CN"/>
        </w:rPr>
        <w:t>4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、</w:t>
      </w:r>
      <w:r>
        <w:rPr>
          <w:rStyle w:val="richmediacontentany"/>
          <w:rFonts w:ascii="Helvetica" w:eastAsia="Helvetica" w:hAnsi="Helvetica" w:cs="Helvetica"/>
          <w:color w:val="262626"/>
          <w:spacing w:val="8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把握好自己的身体语言，以一种自信的姿态走进面试者并就座，向面试者稍微倾斜上身以显示自己的兴趣和热情，保持眼睛接触，说话时语调自然而略带兴奋以显示你是多么渴望得到这份工作。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Helvetica" w:eastAsia="Helvetica" w:hAnsi="Helvetica" w:cs="Helvetica"/>
          <w:color w:val="262626"/>
          <w:spacing w:val="8"/>
          <w:lang w:eastAsia="zh-CN"/>
        </w:rPr>
        <w:t>5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、</w:t>
      </w:r>
      <w:r>
        <w:rPr>
          <w:rStyle w:val="richmediacontentany"/>
          <w:rFonts w:ascii="Helvetica" w:eastAsia="Helvetica" w:hAnsi="Helvetica" w:cs="Helvetica"/>
          <w:color w:val="262626"/>
          <w:spacing w:val="8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避免说多余的话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。</w:t>
      </w:r>
      <w:r>
        <w:rPr>
          <w:rStyle w:val="richmediacontentany"/>
          <w:rFonts w:ascii="ˎ̥" w:eastAsia="ˎ̥" w:hAnsi="ˎ̥" w:cs="ˎ̥"/>
          <w:color w:val="333333"/>
          <w:spacing w:val="8"/>
          <w:lang w:eastAsia="zh-CN"/>
        </w:rPr>
        <w:t xml:space="preserve"> 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不要有意暴露自己的内心世界，谈论与面试无关的人和事。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Helvetica" w:eastAsia="Helvetica" w:hAnsi="Helvetica" w:cs="Helvetica"/>
          <w:color w:val="262626"/>
          <w:spacing w:val="8"/>
          <w:lang w:eastAsia="zh-CN"/>
        </w:rPr>
        <w:lastRenderedPageBreak/>
        <w:t>6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、</w:t>
      </w:r>
      <w:r>
        <w:rPr>
          <w:rStyle w:val="richmediacontentany"/>
          <w:rFonts w:ascii="Helvetica" w:eastAsia="Helvetica" w:hAnsi="Helvetica" w:cs="Helvetica"/>
          <w:color w:val="262626"/>
          <w:spacing w:val="8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面试时一定注意扬长避短，自己不利的条件绝不可提。如果对方主动提起，也不乏应对之策，自己要想好对策。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Helvetica" w:eastAsia="Helvetica" w:hAnsi="Helvetica" w:cs="Helvetica"/>
          <w:color w:val="262626"/>
          <w:spacing w:val="8"/>
          <w:shd w:val="clear" w:color="auto" w:fill="FFFF00"/>
          <w:lang w:eastAsia="zh-CN"/>
        </w:rPr>
        <w:t>7</w:t>
      </w:r>
      <w:r>
        <w:rPr>
          <w:rStyle w:val="richmediacontentany"/>
          <w:rFonts w:ascii="宋体" w:eastAsia="宋体" w:hAnsi="宋体" w:cs="宋体"/>
          <w:color w:val="262626"/>
          <w:spacing w:val="8"/>
          <w:shd w:val="clear" w:color="auto" w:fill="FFFF00"/>
          <w:lang w:eastAsia="zh-CN"/>
        </w:rPr>
        <w:t>、</w:t>
      </w:r>
      <w:r>
        <w:rPr>
          <w:rStyle w:val="richmediacontentany"/>
          <w:rFonts w:ascii="Helvetica" w:eastAsia="Helvetica" w:hAnsi="Helvetica" w:cs="Helvetica"/>
          <w:color w:val="262626"/>
          <w:spacing w:val="8"/>
          <w:shd w:val="clear" w:color="auto" w:fill="FFFF00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262626"/>
          <w:spacing w:val="8"/>
          <w:shd w:val="clear" w:color="auto" w:fill="FFFF00"/>
          <w:lang w:eastAsia="zh-CN"/>
        </w:rPr>
        <w:t>要懂得收敛和谦虚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！！！！！！！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Helvetica" w:eastAsia="Helvetica" w:hAnsi="Helvetica" w:cs="Helvetica"/>
          <w:color w:val="262626"/>
          <w:spacing w:val="8"/>
          <w:lang w:eastAsia="zh-CN"/>
        </w:rPr>
        <w:t>8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、</w:t>
      </w:r>
      <w:r>
        <w:rPr>
          <w:rStyle w:val="richmediacontentany"/>
          <w:rFonts w:ascii="Helvetica" w:eastAsia="Helvetica" w:hAnsi="Helvetica" w:cs="Helvetica"/>
          <w:color w:val="262626"/>
          <w:spacing w:val="8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遇上一脸和气的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“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老祖母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”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型面试官，注意不要得意忘形而放松警惕，不然会微笑着拒绝你。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Helvetica" w:eastAsia="Helvetica" w:hAnsi="Helvetica" w:cs="Helvetica"/>
          <w:color w:val="262626"/>
          <w:spacing w:val="8"/>
          <w:lang w:eastAsia="zh-CN"/>
        </w:rPr>
        <w:t>9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、</w:t>
      </w:r>
      <w:r>
        <w:rPr>
          <w:rStyle w:val="richmediacontentany"/>
          <w:rFonts w:ascii="Helvetica" w:eastAsia="Helvetica" w:hAnsi="Helvetica" w:cs="Helvetica"/>
          <w:color w:val="262626"/>
          <w:spacing w:val="8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威严型面试官，他可能毫不客气的否定您，此时你需要认真考虑他的意见，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如果的确见解高明，不妨坦然地承认，如果对方说的不一定正确，不妨退一步：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您说的有道理，我回去再仔细想一想，谢谢您的指点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。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Helvetica" w:eastAsia="Helvetica" w:hAnsi="Helvetica" w:cs="Helvetica"/>
          <w:color w:val="262626"/>
          <w:spacing w:val="8"/>
          <w:lang w:eastAsia="zh-CN"/>
        </w:rPr>
        <w:t>10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、</w:t>
      </w:r>
      <w:r>
        <w:rPr>
          <w:rStyle w:val="richmediacontentany"/>
          <w:rFonts w:ascii="Helvetica" w:eastAsia="Helvetica" w:hAnsi="Helvetica" w:cs="Helvetica"/>
          <w:color w:val="262626"/>
          <w:spacing w:val="8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随和型的领导善于倾听，他给你倾诉和表现的空间来证明你自己，太多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的话让对方感觉你很轻浮，而高位领导尤其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不喜欢轻浮的员工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。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Helvetica" w:eastAsia="Helvetica" w:hAnsi="Helvetica" w:cs="Helvetica"/>
          <w:color w:val="262626"/>
          <w:spacing w:val="8"/>
          <w:lang w:eastAsia="zh-CN"/>
        </w:rPr>
        <w:t>11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、</w:t>
      </w:r>
      <w:r>
        <w:rPr>
          <w:rStyle w:val="richmediacontentany"/>
          <w:rFonts w:ascii="Helvetica" w:eastAsia="Helvetica" w:hAnsi="Helvetica" w:cs="Helvetica"/>
          <w:color w:val="262626"/>
          <w:spacing w:val="8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问一下自己是否知道这些问题的答案：是否这个公司是整个行业的龙头老大？今年的营业额是否增长？利润额是否稳定？公司的主要产品是什么？他们的边际效益是多少？这个公司是采用保守的经营方式还是一个冒险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主义者？该公司是否有许多的长期外债，或者在银行有一定的现金储备？是否最近政府颁布的条例或措施会对这个行业产生影响等等。这些信息在面试中是十分有用的。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Helvetica" w:eastAsia="Helvetica" w:hAnsi="Helvetica" w:cs="Helvetica"/>
          <w:color w:val="262626"/>
          <w:spacing w:val="8"/>
          <w:lang w:eastAsia="zh-CN"/>
        </w:rPr>
        <w:t>12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、</w:t>
      </w:r>
      <w:r>
        <w:rPr>
          <w:rStyle w:val="richmediacontentany"/>
          <w:rFonts w:ascii="Helvetica" w:eastAsia="Helvetica" w:hAnsi="Helvetica" w:cs="Helvetica"/>
          <w:color w:val="262626"/>
          <w:spacing w:val="8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要善于察言观色，明察秋毫，比如，自己说得太多了就</w:t>
      </w:r>
      <w:r>
        <w:rPr>
          <w:rStyle w:val="richmediacontentany"/>
          <w:rFonts w:ascii="Microsoft YaHei UI" w:eastAsia="Microsoft YaHei UI" w:hAnsi="Microsoft YaHei UI" w:cs="Microsoft YaHei UI"/>
          <w:color w:val="FF0000"/>
          <w:spacing w:val="8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要注意一下是不是自己太罗嗦了，没有掌握好时间。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Helvetica" w:eastAsia="Helvetica" w:hAnsi="Helvetica" w:cs="Helvetica"/>
          <w:color w:val="262626"/>
          <w:spacing w:val="8"/>
          <w:lang w:eastAsia="zh-CN"/>
        </w:rPr>
        <w:t>13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、</w:t>
      </w:r>
      <w:r>
        <w:rPr>
          <w:rStyle w:val="richmediacontentany"/>
          <w:rFonts w:ascii="Helvetica" w:eastAsia="Helvetica" w:hAnsi="Helvetica" w:cs="Helvetica"/>
          <w:color w:val="262626"/>
          <w:spacing w:val="8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您的目光要注视着对方，如果有不只一个人在场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，你说话的时候要适当用目光扫视一下其他人，以示尊重。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Helvetica" w:eastAsia="Helvetica" w:hAnsi="Helvetica" w:cs="Helvetica"/>
          <w:color w:val="262626"/>
          <w:spacing w:val="8"/>
          <w:shd w:val="clear" w:color="auto" w:fill="FFFF00"/>
          <w:lang w:eastAsia="zh-CN"/>
        </w:rPr>
        <w:t>14</w:t>
      </w:r>
      <w:r>
        <w:rPr>
          <w:rStyle w:val="richmediacontentany"/>
          <w:rFonts w:ascii="宋体" w:eastAsia="宋体" w:hAnsi="宋体" w:cs="宋体"/>
          <w:color w:val="262626"/>
          <w:spacing w:val="8"/>
          <w:shd w:val="clear" w:color="auto" w:fill="FFFF00"/>
          <w:lang w:eastAsia="zh-CN"/>
        </w:rPr>
        <w:t>、</w:t>
      </w:r>
      <w:r>
        <w:rPr>
          <w:rStyle w:val="richmediacontentany"/>
          <w:rFonts w:ascii="Helvetica" w:eastAsia="Helvetica" w:hAnsi="Helvetica" w:cs="Helvetica"/>
          <w:color w:val="262626"/>
          <w:spacing w:val="8"/>
          <w:shd w:val="clear" w:color="auto" w:fill="FFFF00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333333"/>
          <w:spacing w:val="8"/>
          <w:shd w:val="clear" w:color="auto" w:fill="FFFF00"/>
          <w:lang w:eastAsia="zh-CN"/>
        </w:rPr>
        <w:t>注意你的举手投足：手势不要太多；手上不要玩纸、笔；手不要乱摸头发、胡子、耳朵，这样显得紧张，不专心交谈；不要用手捂嘴说话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。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Helvetica" w:eastAsia="Helvetica" w:hAnsi="Helvetica" w:cs="Helvetica"/>
          <w:color w:val="262626"/>
          <w:spacing w:val="8"/>
          <w:shd w:val="clear" w:color="auto" w:fill="FFFF00"/>
          <w:lang w:eastAsia="zh-CN"/>
        </w:rPr>
        <w:t>15</w:t>
      </w:r>
      <w:r>
        <w:rPr>
          <w:rStyle w:val="richmediacontentany"/>
          <w:rFonts w:ascii="宋体" w:eastAsia="宋体" w:hAnsi="宋体" w:cs="宋体"/>
          <w:color w:val="262626"/>
          <w:spacing w:val="8"/>
          <w:shd w:val="clear" w:color="auto" w:fill="FFFF00"/>
          <w:lang w:eastAsia="zh-CN"/>
        </w:rPr>
        <w:t>、</w:t>
      </w:r>
      <w:r>
        <w:rPr>
          <w:rStyle w:val="richmediacontentany"/>
          <w:rFonts w:ascii="Helvetica" w:eastAsia="Helvetica" w:hAnsi="Helvetica" w:cs="Helvetica"/>
          <w:color w:val="262626"/>
          <w:spacing w:val="8"/>
          <w:shd w:val="clear" w:color="auto" w:fill="FFFF00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333333"/>
          <w:spacing w:val="8"/>
          <w:shd w:val="clear" w:color="auto" w:fill="FFFF00"/>
          <w:lang w:eastAsia="zh-CN"/>
        </w:rPr>
        <w:t>坐姿的学问：身体稍向前倾，面试时，轻易不要靠椅子背坐，也不要坐满，但也不宜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00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333333"/>
          <w:spacing w:val="8"/>
          <w:shd w:val="clear" w:color="auto" w:fill="FFFF00"/>
          <w:lang w:eastAsia="zh-CN"/>
        </w:rPr>
        <w:t>坐得太少，一般以坐满椅子的三分之二为宜，不管男女，在说话时都把腿靠拢。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Helvetica" w:eastAsia="Helvetica" w:hAnsi="Helvetica" w:cs="Helvetica"/>
          <w:color w:val="262626"/>
          <w:spacing w:val="8"/>
          <w:shd w:val="clear" w:color="auto" w:fill="FFFF00"/>
          <w:lang w:eastAsia="zh-CN"/>
        </w:rPr>
        <w:t>16</w:t>
      </w:r>
      <w:r>
        <w:rPr>
          <w:rStyle w:val="richmediacontentany"/>
          <w:rFonts w:ascii="宋体" w:eastAsia="宋体" w:hAnsi="宋体" w:cs="宋体"/>
          <w:color w:val="262626"/>
          <w:spacing w:val="8"/>
          <w:shd w:val="clear" w:color="auto" w:fill="FFFF00"/>
          <w:lang w:eastAsia="zh-CN"/>
        </w:rPr>
        <w:t>、</w:t>
      </w:r>
      <w:r>
        <w:rPr>
          <w:rStyle w:val="richmediacontentany"/>
          <w:rFonts w:ascii="Helvetica" w:eastAsia="Helvetica" w:hAnsi="Helvetica" w:cs="Helvetica"/>
          <w:color w:val="262626"/>
          <w:spacing w:val="8"/>
          <w:shd w:val="clear" w:color="auto" w:fill="FFFF00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333333"/>
          <w:spacing w:val="8"/>
          <w:shd w:val="clear" w:color="auto" w:fill="FFFF00"/>
          <w:lang w:eastAsia="zh-CN"/>
        </w:rPr>
        <w:t>面试时应杜绝吃东西。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Helvetica" w:eastAsia="Helvetica" w:hAnsi="Helvetica" w:cs="Helvetica"/>
          <w:color w:val="262626"/>
          <w:spacing w:val="8"/>
          <w:lang w:eastAsia="zh-CN"/>
        </w:rPr>
        <w:lastRenderedPageBreak/>
        <w:t>17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、</w:t>
      </w:r>
      <w:r>
        <w:rPr>
          <w:rStyle w:val="richmediacontentany"/>
          <w:rFonts w:ascii="Helvetica" w:eastAsia="Helvetica" w:hAnsi="Helvetica" w:cs="Helvetica"/>
          <w:color w:val="262626"/>
          <w:spacing w:val="8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忠实自己，说实话，绝不要撒谎。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自然诚实，简单而精确，要有重点，镇定回答提问。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Helvetica" w:eastAsia="Helvetica" w:hAnsi="Helvetica" w:cs="Helvetica"/>
          <w:color w:val="262626"/>
          <w:spacing w:val="8"/>
          <w:lang w:eastAsia="zh-CN"/>
        </w:rPr>
        <w:t>18</w:t>
      </w:r>
      <w:r>
        <w:rPr>
          <w:rStyle w:val="richmediacontentany"/>
          <w:rFonts w:ascii="宋体" w:eastAsia="宋体" w:hAnsi="宋体" w:cs="宋体"/>
          <w:color w:val="262626"/>
          <w:spacing w:val="8"/>
          <w:lang w:eastAsia="zh-CN"/>
        </w:rPr>
        <w:t>、</w:t>
      </w:r>
      <w:r>
        <w:rPr>
          <w:rStyle w:val="richmediacontentany"/>
          <w:rFonts w:ascii="Helvetica" w:eastAsia="Helvetica" w:hAnsi="Helvetica" w:cs="Helvetica"/>
          <w:color w:val="262626"/>
          <w:spacing w:val="8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不要冷场，不要过多解释或道歉，如果明确被告之因为某种原因不能被录用，</w:t>
      </w:r>
      <w:proofErr w:type="gramStart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不要死磨硬缠</w:t>
      </w:r>
      <w:proofErr w:type="gramEnd"/>
      <w:r>
        <w:rPr>
          <w:rStyle w:val="richmediacontentany"/>
          <w:rFonts w:ascii="宋体" w:eastAsia="宋体" w:hAnsi="宋体" w:cs="宋体"/>
          <w:color w:val="333333"/>
          <w:spacing w:val="8"/>
          <w:lang w:eastAsia="zh-CN"/>
        </w:rPr>
        <w:t>，不要请求招聘人员帮忙。</w:t>
      </w:r>
    </w:p>
    <w:p w:rsidR="002D3E30" w:rsidRDefault="003C48F6" w:rsidP="003C48F6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rPr>
          <w:rStyle w:val="richmediacontentany"/>
          <w:rFonts w:ascii="Helvetica" w:eastAsia="Helvetica" w:hAnsi="Helvetica" w:cs="Helvetica"/>
          <w:color w:val="FF0000"/>
          <w:spacing w:val="8"/>
          <w:lang w:eastAsia="zh-CN"/>
        </w:rPr>
        <w:t> </w:t>
      </w:r>
      <w:r>
        <w:pict>
          <v:rect id="_x0000_i1026" style="width:6in;height:.75pt" o:hrstd="t" o:hr="t" fillcolor="gray" stroked="f">
            <v:path strokeok="f"/>
          </v:rect>
        </w:pic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面试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10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忌：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Helvetica" w:eastAsia="Helvetica" w:hAnsi="Helvetica" w:cs="Helvetica"/>
          <w:color w:val="FF0000"/>
          <w:spacing w:val="8"/>
          <w:lang w:eastAsia="zh-CN"/>
        </w:rPr>
        <w:t>1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、</w:t>
      </w:r>
      <w:r>
        <w:rPr>
          <w:rStyle w:val="richmediacontentany"/>
          <w:rFonts w:ascii="Helvetica" w:eastAsia="Helvetica" w:hAnsi="Helvetica" w:cs="Helvetica"/>
          <w:color w:val="FF0000"/>
          <w:spacing w:val="8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语速太慢或者太快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Helvetica" w:eastAsia="Helvetica" w:hAnsi="Helvetica" w:cs="Helvetica"/>
          <w:color w:val="FF0000"/>
          <w:spacing w:val="8"/>
          <w:lang w:eastAsia="zh-CN"/>
        </w:rPr>
        <w:t>2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、</w:t>
      </w:r>
      <w:r>
        <w:rPr>
          <w:rStyle w:val="richmediacontentany"/>
          <w:rFonts w:ascii="Helvetica" w:eastAsia="Helvetica" w:hAnsi="Helvetica" w:cs="Helvetica"/>
          <w:color w:val="FF0000"/>
          <w:spacing w:val="8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目光躲闪或呆滞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Helvetica" w:eastAsia="Helvetica" w:hAnsi="Helvetica" w:cs="Helvetica"/>
          <w:color w:val="FF0000"/>
          <w:spacing w:val="8"/>
          <w:lang w:eastAsia="zh-CN"/>
        </w:rPr>
        <w:t>3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、</w:t>
      </w:r>
      <w:r>
        <w:rPr>
          <w:rStyle w:val="richmediacontentany"/>
          <w:rFonts w:ascii="Helvetica" w:eastAsia="Helvetica" w:hAnsi="Helvetica" w:cs="Helvetica"/>
          <w:color w:val="FF0000"/>
          <w:spacing w:val="8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急于作答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Helvetica" w:eastAsia="Helvetica" w:hAnsi="Helvetica" w:cs="Helvetica"/>
          <w:color w:val="FF0000"/>
          <w:spacing w:val="8"/>
          <w:lang w:eastAsia="zh-CN"/>
        </w:rPr>
        <w:t>4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、</w:t>
      </w:r>
      <w:r>
        <w:rPr>
          <w:rStyle w:val="richmediacontentany"/>
          <w:rFonts w:ascii="Helvetica" w:eastAsia="Helvetica" w:hAnsi="Helvetica" w:cs="Helvetica"/>
          <w:color w:val="FF0000"/>
          <w:spacing w:val="8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过度紧张，语无伦次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Helvetica" w:eastAsia="Helvetica" w:hAnsi="Helvetica" w:cs="Helvetica"/>
          <w:color w:val="FF0000"/>
          <w:spacing w:val="8"/>
          <w:lang w:eastAsia="zh-CN"/>
        </w:rPr>
        <w:t>5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、</w:t>
      </w:r>
      <w:r>
        <w:rPr>
          <w:rStyle w:val="richmediacontentany"/>
          <w:rFonts w:ascii="Helvetica" w:eastAsia="Helvetica" w:hAnsi="Helvetica" w:cs="Helvetica"/>
          <w:color w:val="FF0000"/>
          <w:spacing w:val="8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假扮完美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Helvetica" w:eastAsia="Helvetica" w:hAnsi="Helvetica" w:cs="Helvetica"/>
          <w:color w:val="FF0000"/>
          <w:spacing w:val="8"/>
          <w:lang w:eastAsia="zh-CN"/>
        </w:rPr>
        <w:t>6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、</w:t>
      </w:r>
      <w:r>
        <w:rPr>
          <w:rStyle w:val="richmediacontentany"/>
          <w:rFonts w:ascii="Helvetica" w:eastAsia="Helvetica" w:hAnsi="Helvetica" w:cs="Helvetica"/>
          <w:color w:val="FF0000"/>
          <w:spacing w:val="8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慷慨陈词，却举</w:t>
      </w:r>
      <w:proofErr w:type="gramStart"/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不出例</w:t>
      </w:r>
      <w:proofErr w:type="gramEnd"/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子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Helvetica" w:eastAsia="Helvetica" w:hAnsi="Helvetica" w:cs="Helvetica"/>
          <w:color w:val="FF0000"/>
          <w:spacing w:val="8"/>
          <w:lang w:eastAsia="zh-CN"/>
        </w:rPr>
        <w:t>7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、</w:t>
      </w:r>
      <w:r>
        <w:rPr>
          <w:rStyle w:val="richmediacontentany"/>
          <w:rFonts w:ascii="Helvetica" w:eastAsia="Helvetica" w:hAnsi="Helvetica" w:cs="Helvetica"/>
          <w:color w:val="FF0000"/>
          <w:spacing w:val="8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胡聊神侃，不顾对方反应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Helvetica" w:eastAsia="Helvetica" w:hAnsi="Helvetica" w:cs="Helvetica"/>
          <w:color w:val="FF0000"/>
          <w:spacing w:val="8"/>
          <w:lang w:eastAsia="zh-CN"/>
        </w:rPr>
        <w:t>8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、</w:t>
      </w:r>
      <w:r>
        <w:rPr>
          <w:rStyle w:val="richmediacontentany"/>
          <w:rFonts w:ascii="Helvetica" w:eastAsia="Helvetica" w:hAnsi="Helvetica" w:cs="Helvetica"/>
          <w:color w:val="FF0000"/>
          <w:spacing w:val="8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打断对方说话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Helvetica" w:eastAsia="Helvetica" w:hAnsi="Helvetica" w:cs="Helvetica"/>
          <w:color w:val="FF0000"/>
          <w:spacing w:val="8"/>
          <w:lang w:eastAsia="zh-CN"/>
        </w:rPr>
        <w:t>9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、</w:t>
      </w:r>
      <w:r>
        <w:rPr>
          <w:rStyle w:val="richmediacontentany"/>
          <w:rFonts w:ascii="Helvetica" w:eastAsia="Helvetica" w:hAnsi="Helvetica" w:cs="Helvetica"/>
          <w:color w:val="FF0000"/>
          <w:spacing w:val="8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反问对方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Helvetica" w:eastAsia="Helvetica" w:hAnsi="Helvetica" w:cs="Helvetica"/>
          <w:color w:val="FF0000"/>
          <w:spacing w:val="8"/>
        </w:rPr>
        <w:t>10</w:t>
      </w:r>
      <w:r>
        <w:rPr>
          <w:rStyle w:val="richmediacontentany"/>
          <w:rFonts w:ascii="宋体" w:eastAsia="宋体" w:hAnsi="宋体" w:cs="宋体"/>
          <w:color w:val="FF0000"/>
          <w:spacing w:val="8"/>
        </w:rPr>
        <w:t>、</w:t>
      </w:r>
      <w:r>
        <w:rPr>
          <w:rStyle w:val="richmediacontentany"/>
          <w:rFonts w:ascii="Helvetica" w:eastAsia="Helvetica" w:hAnsi="Helvetica" w:cs="Helvetica"/>
          <w:color w:val="FF0000"/>
          <w:spacing w:val="8"/>
        </w:rPr>
        <w:t> </w:t>
      </w:r>
      <w:proofErr w:type="spellStart"/>
      <w:r>
        <w:rPr>
          <w:rStyle w:val="richmediacontentany"/>
          <w:rFonts w:ascii="宋体" w:eastAsia="宋体" w:hAnsi="宋体" w:cs="宋体"/>
          <w:color w:val="FF0000"/>
          <w:spacing w:val="8"/>
        </w:rPr>
        <w:t>主动打探薪酬福利</w:t>
      </w:r>
      <w:proofErr w:type="spellEnd"/>
    </w:p>
    <w:p w:rsidR="002D3E30" w:rsidRDefault="003C48F6" w:rsidP="00C542F5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7" style="width:6in;height:.75pt" o:hrstd="t" o:hr="t" fillcolor="gray" stroked="f">
            <v:path strokeok="f"/>
          </v:rect>
        </w:pic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面试后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Helvetica" w:eastAsia="Helvetica" w:hAnsi="Helvetica" w:cs="Helvetica"/>
          <w:b/>
          <w:bCs/>
          <w:color w:val="FF0000"/>
          <w:spacing w:val="8"/>
          <w:sz w:val="48"/>
          <w:szCs w:val="48"/>
          <w:shd w:val="clear" w:color="auto" w:fill="FFFF00"/>
          <w:lang w:eastAsia="zh-CN"/>
        </w:rPr>
        <w:t>1</w:t>
      </w:r>
      <w:r>
        <w:rPr>
          <w:rStyle w:val="richmediacontentany"/>
          <w:rFonts w:ascii="宋体" w:eastAsia="宋体" w:hAnsi="宋体" w:cs="宋体"/>
          <w:b/>
          <w:bCs/>
          <w:color w:val="FF0000"/>
          <w:spacing w:val="8"/>
          <w:sz w:val="48"/>
          <w:szCs w:val="48"/>
          <w:shd w:val="clear" w:color="auto" w:fill="FFFF00"/>
          <w:lang w:eastAsia="zh-CN"/>
        </w:rPr>
        <w:t>、</w:t>
      </w:r>
      <w:r>
        <w:rPr>
          <w:rStyle w:val="richmediacontentany"/>
          <w:rFonts w:ascii="Helvetica" w:eastAsia="Helvetica" w:hAnsi="Helvetica" w:cs="Helvetica"/>
          <w:b/>
          <w:bCs/>
          <w:color w:val="FF0000"/>
          <w:spacing w:val="8"/>
          <w:sz w:val="48"/>
          <w:szCs w:val="48"/>
          <w:shd w:val="clear" w:color="auto" w:fill="FFFF00"/>
          <w:lang w:eastAsia="zh-CN"/>
        </w:rPr>
        <w:t> </w:t>
      </w:r>
      <w:r>
        <w:rPr>
          <w:rStyle w:val="richmediacontentany"/>
          <w:rFonts w:ascii="宋体" w:eastAsia="宋体" w:hAnsi="宋体" w:cs="宋体"/>
          <w:b/>
          <w:bCs/>
          <w:color w:val="FF0000"/>
          <w:spacing w:val="8"/>
          <w:sz w:val="48"/>
          <w:szCs w:val="48"/>
          <w:shd w:val="clear" w:color="auto" w:fill="FFFF00"/>
          <w:lang w:eastAsia="zh-CN"/>
        </w:rPr>
        <w:t>发感谢信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Helvetica" w:eastAsia="Helvetica" w:hAnsi="Helvetica" w:cs="Helvetica"/>
          <w:color w:val="FF0000"/>
          <w:spacing w:val="8"/>
          <w:lang w:eastAsia="zh-CN"/>
        </w:rPr>
        <w:t>2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、</w:t>
      </w:r>
      <w:r>
        <w:rPr>
          <w:rStyle w:val="richmediacontentany"/>
          <w:rFonts w:ascii="Helvetica" w:eastAsia="Helvetica" w:hAnsi="Helvetica" w:cs="Helvetica"/>
          <w:color w:val="FF0000"/>
          <w:spacing w:val="8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总结面试过程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Helvetica" w:eastAsia="Helvetica" w:hAnsi="Helvetica" w:cs="Helvetica"/>
          <w:color w:val="FF0000"/>
          <w:spacing w:val="8"/>
          <w:lang w:eastAsia="zh-CN"/>
        </w:rPr>
        <w:t>3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、</w:t>
      </w:r>
      <w:r>
        <w:rPr>
          <w:rStyle w:val="richmediacontentany"/>
          <w:rFonts w:ascii="Helvetica" w:eastAsia="Helvetica" w:hAnsi="Helvetica" w:cs="Helvetica"/>
          <w:color w:val="FF0000"/>
          <w:spacing w:val="8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寻找新的机会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Helvetica" w:eastAsia="Helvetica" w:hAnsi="Helvetica" w:cs="Helvetica"/>
          <w:color w:val="FF0000"/>
          <w:spacing w:val="8"/>
          <w:lang w:eastAsia="zh-CN"/>
        </w:rPr>
        <w:t>4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、</w:t>
      </w:r>
      <w:r>
        <w:rPr>
          <w:rStyle w:val="richmediacontentany"/>
          <w:rFonts w:ascii="Helvetica" w:eastAsia="Helvetica" w:hAnsi="Helvetica" w:cs="Helvetica"/>
          <w:color w:val="FF0000"/>
          <w:spacing w:val="8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准备下一轮面试</w:t>
      </w:r>
    </w:p>
    <w:p w:rsidR="002D3E30" w:rsidRDefault="003C48F6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  <w:lang w:eastAsia="zh-CN"/>
        </w:rPr>
      </w:pPr>
      <w:r>
        <w:rPr>
          <w:rStyle w:val="richmediacontentany"/>
          <w:rFonts w:ascii="Helvetica" w:eastAsia="Helvetica" w:hAnsi="Helvetica" w:cs="Helvetica"/>
          <w:color w:val="FF0000"/>
          <w:spacing w:val="8"/>
          <w:lang w:eastAsia="zh-CN"/>
        </w:rPr>
        <w:t>5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、</w:t>
      </w:r>
      <w:r>
        <w:rPr>
          <w:rStyle w:val="richmediacontentany"/>
          <w:rFonts w:ascii="Helvetica" w:eastAsia="Helvetica" w:hAnsi="Helvetica" w:cs="Helvetica"/>
          <w:color w:val="FF0000"/>
          <w:spacing w:val="8"/>
          <w:lang w:eastAsia="zh-CN"/>
        </w:rPr>
        <w:t> </w:t>
      </w:r>
      <w:r>
        <w:rPr>
          <w:rStyle w:val="richmediacontentany"/>
          <w:rFonts w:ascii="宋体" w:eastAsia="宋体" w:hAnsi="宋体" w:cs="宋体"/>
          <w:color w:val="FF0000"/>
          <w:spacing w:val="8"/>
          <w:lang w:eastAsia="zh-CN"/>
        </w:rPr>
        <w:t>跟踪面试进展（询问技巧）</w:t>
      </w:r>
    </w:p>
    <w:p w:rsidR="002D3E30" w:rsidRDefault="003C48F6" w:rsidP="00C542F5">
      <w:pPr>
        <w:shd w:val="clear" w:color="auto" w:fill="FFFFFF"/>
        <w:spacing w:line="408" w:lineRule="atLeast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8" style="width:6in;height:.75pt" o:hrstd="t" o:hr="t" fillcolor="gray" stroked="f">
            <v:path strokeok="f"/>
          </v:rect>
        </w:pict>
      </w:r>
    </w:p>
    <w:p w:rsidR="002D3E30" w:rsidRDefault="002D3E30" w:rsidP="00C542F5">
      <w:pPr>
        <w:pStyle w:val="richmediacontentp"/>
        <w:shd w:val="clear" w:color="auto" w:fill="FFFFFF"/>
        <w:spacing w:line="480" w:lineRule="atLeas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A77B3E" w:rsidRPr="003C48F6" w:rsidRDefault="003C48F6" w:rsidP="003C48F6">
      <w:pPr>
        <w:pStyle w:val="richmediacontentp"/>
        <w:shd w:val="clear" w:color="auto" w:fill="FFFFFF"/>
        <w:spacing w:line="480" w:lineRule="atLeast"/>
        <w:jc w:val="center"/>
        <w:rPr>
          <w:rFonts w:ascii="Microsoft YaHei UI" w:eastAsia="Microsoft YaHei UI" w:hAnsi="Microsoft YaHei UI" w:cs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  -END-</w:t>
      </w:r>
      <w:bookmarkStart w:id="0" w:name="_GoBack"/>
      <w:bookmarkEnd w:id="0"/>
    </w:p>
    <w:sectPr w:rsidR="00A77B3E" w:rsidRPr="003C48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65E8F8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220E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59AAA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1A6F8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AC84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83287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7EC0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405C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321B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6461E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C4075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5C483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0EE9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961F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5847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2AAD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0BAB2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1B873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ED6DA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E328D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AF698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3E4BD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4A052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20E6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BDEC2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FEAD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4EAD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E34D6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F899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F4A3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BA0F9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E22CA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FE41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BE8F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49228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E32DB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D3E30"/>
    <w:rsid w:val="003C48F6"/>
    <w:rsid w:val="00A77B3E"/>
    <w:rsid w:val="00C542F5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69AE4A"/>
  <w15:docId w15:val="{D5004A44-ABBD-43A5-AD07-E75DDCFE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</w:style>
  <w:style w:type="character" w:customStyle="1" w:styleId="richmediacontentany">
    <w:name w:val="rich_media_content_any"/>
    <w:basedOn w:val="a0"/>
  </w:style>
  <w:style w:type="character" w:customStyle="1" w:styleId="richmediacontentem">
    <w:name w:val="rich_media_content_em"/>
    <w:basedOn w:val="a0"/>
    <w:rPr>
      <w:i/>
      <w:iCs/>
    </w:rPr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有了这份面经，麻麻再也不用担心我找不到工作了！</dc:title>
  <cp:lastModifiedBy>wwq</cp:lastModifiedBy>
  <cp:revision>3</cp:revision>
  <dcterms:created xsi:type="dcterms:W3CDTF">2020-08-14T07:22:00Z</dcterms:created>
  <dcterms:modified xsi:type="dcterms:W3CDTF">2020-08-14T07:31:00Z</dcterms:modified>
</cp:coreProperties>
</file>